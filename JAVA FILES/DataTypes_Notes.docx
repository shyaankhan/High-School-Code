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0A" w:rsidRDefault="000B480A">
      <w:pPr>
        <w:spacing w:before="4" w:line="180" w:lineRule="exact"/>
        <w:rPr>
          <w:sz w:val="18"/>
          <w:szCs w:val="18"/>
        </w:rPr>
      </w:pPr>
    </w:p>
    <w:p w:rsidR="000B480A" w:rsidRDefault="00363CF4">
      <w:pPr>
        <w:spacing w:before="14" w:line="276" w:lineRule="auto"/>
        <w:ind w:left="140" w:right="115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-5"/>
          <w:sz w:val="32"/>
          <w:szCs w:val="32"/>
          <w:u w:val="thick" w:color="000000"/>
        </w:rPr>
        <w:t>R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e</w:t>
      </w:r>
      <w:r>
        <w:rPr>
          <w:rFonts w:ascii="Cambria" w:eastAsia="Cambria" w:hAnsi="Cambria" w:cs="Cambria"/>
          <w:b/>
          <w:spacing w:val="-2"/>
          <w:sz w:val="32"/>
          <w:szCs w:val="32"/>
          <w:u w:val="thick" w:color="000000"/>
        </w:rPr>
        <w:t>a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d</w:t>
      </w:r>
      <w:r>
        <w:rPr>
          <w:rFonts w:ascii="Cambria" w:eastAsia="Cambria" w:hAnsi="Cambria" w:cs="Cambria"/>
          <w:b/>
          <w:spacing w:val="-9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  <w:u w:val="thick" w:color="000000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  <w:u w:val="thick" w:color="000000"/>
        </w:rPr>
        <w:t>h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is,</w:t>
      </w:r>
      <w:r>
        <w:rPr>
          <w:rFonts w:ascii="Cambria" w:eastAsia="Cambria" w:hAnsi="Cambria" w:cs="Cambria"/>
          <w:b/>
          <w:spacing w:val="-5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pacing w:val="-6"/>
          <w:sz w:val="32"/>
          <w:szCs w:val="32"/>
          <w:u w:val="thick" w:color="000000"/>
        </w:rPr>
        <w:t>r</w:t>
      </w:r>
      <w:r>
        <w:rPr>
          <w:rFonts w:ascii="Cambria" w:eastAsia="Cambria" w:hAnsi="Cambria" w:cs="Cambria"/>
          <w:b/>
          <w:spacing w:val="-4"/>
          <w:sz w:val="32"/>
          <w:szCs w:val="32"/>
          <w:u w:val="thick" w:color="000000"/>
        </w:rPr>
        <w:t>e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v</w:t>
      </w:r>
      <w:r>
        <w:rPr>
          <w:rFonts w:ascii="Cambria" w:eastAsia="Cambria" w:hAnsi="Cambria" w:cs="Cambria"/>
          <w:b/>
          <w:spacing w:val="1"/>
          <w:sz w:val="32"/>
          <w:szCs w:val="32"/>
          <w:u w:val="thick" w:color="000000"/>
        </w:rPr>
        <w:t>i</w:t>
      </w:r>
      <w:r>
        <w:rPr>
          <w:rFonts w:ascii="Cambria" w:eastAsia="Cambria" w:hAnsi="Cambria" w:cs="Cambria"/>
          <w:b/>
          <w:spacing w:val="-4"/>
          <w:sz w:val="32"/>
          <w:szCs w:val="32"/>
          <w:u w:val="thick" w:color="000000"/>
        </w:rPr>
        <w:t>e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w</w:t>
      </w:r>
      <w:r>
        <w:rPr>
          <w:rFonts w:ascii="Cambria" w:eastAsia="Cambria" w:hAnsi="Cambria" w:cs="Cambria"/>
          <w:b/>
          <w:spacing w:val="-11"/>
          <w:sz w:val="32"/>
          <w:szCs w:val="32"/>
          <w:u w:val="thick" w:color="000000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  <w:u w:val="thick" w:color="000000"/>
        </w:rPr>
        <w:t>p</w:t>
      </w:r>
      <w:r>
        <w:rPr>
          <w:rFonts w:ascii="Cambria" w:eastAsia="Cambria" w:hAnsi="Cambria" w:cs="Cambria"/>
          <w:b/>
          <w:spacing w:val="-6"/>
          <w:sz w:val="32"/>
          <w:szCs w:val="32"/>
          <w:u w:val="thick" w:color="000000"/>
        </w:rPr>
        <w:t>o</w:t>
      </w:r>
      <w:r>
        <w:rPr>
          <w:rFonts w:ascii="Cambria" w:eastAsia="Cambria" w:hAnsi="Cambria" w:cs="Cambria"/>
          <w:b/>
          <w:spacing w:val="-8"/>
          <w:sz w:val="32"/>
          <w:szCs w:val="32"/>
          <w:u w:val="thick" w:color="000000"/>
        </w:rPr>
        <w:t>w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  <w:u w:val="thick" w:color="000000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  <w:u w:val="thick" w:color="000000"/>
        </w:rPr>
        <w:t>p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  <w:u w:val="thick" w:color="000000"/>
        </w:rPr>
        <w:t>i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n</w:t>
      </w:r>
      <w:r>
        <w:rPr>
          <w:rFonts w:ascii="Cambria" w:eastAsia="Cambria" w:hAnsi="Cambria" w:cs="Cambria"/>
          <w:b/>
          <w:spacing w:val="-33"/>
          <w:sz w:val="32"/>
          <w:szCs w:val="32"/>
          <w:u w:val="thick" w:color="000000"/>
        </w:rPr>
        <w:t>t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s</w:t>
      </w:r>
      <w:proofErr w:type="gramStart"/>
      <w:r>
        <w:rPr>
          <w:rFonts w:ascii="Cambria" w:eastAsia="Cambria" w:hAnsi="Cambria" w:cs="Cambria"/>
          <w:b/>
          <w:spacing w:val="3"/>
          <w:sz w:val="32"/>
          <w:szCs w:val="32"/>
          <w:u w:val="thick" w:color="000000"/>
        </w:rPr>
        <w:t>,v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i</w:t>
      </w:r>
      <w:r>
        <w:rPr>
          <w:rFonts w:ascii="Cambria" w:eastAsia="Cambria" w:hAnsi="Cambria" w:cs="Cambria"/>
          <w:b/>
          <w:spacing w:val="-39"/>
          <w:sz w:val="32"/>
          <w:szCs w:val="32"/>
          <w:u w:val="thick" w:color="000000"/>
        </w:rPr>
        <w:t>d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eo</w:t>
      </w:r>
      <w:proofErr w:type="spellEnd"/>
      <w:proofErr w:type="gramEnd"/>
      <w:r>
        <w:rPr>
          <w:rFonts w:ascii="Cambria" w:eastAsia="Cambria" w:hAnsi="Cambria" w:cs="Cambria"/>
          <w:b/>
          <w:spacing w:val="-24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  <w:u w:val="thick" w:color="000000"/>
        </w:rPr>
        <w:t>a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nd</w:t>
      </w:r>
      <w:r>
        <w:rPr>
          <w:rFonts w:ascii="Cambria" w:eastAsia="Cambria" w:hAnsi="Cambria" w:cs="Cambria"/>
          <w:b/>
          <w:spacing w:val="-6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a</w:t>
      </w:r>
      <w:r>
        <w:rPr>
          <w:rFonts w:ascii="Cambria" w:eastAsia="Cambria" w:hAnsi="Cambria" w:cs="Cambria"/>
          <w:b/>
          <w:spacing w:val="-11"/>
          <w:sz w:val="32"/>
          <w:szCs w:val="32"/>
          <w:u w:val="thick" w:color="000000"/>
        </w:rPr>
        <w:t>n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y</w:t>
      </w:r>
      <w:r>
        <w:rPr>
          <w:rFonts w:ascii="Cambria" w:eastAsia="Cambria" w:hAnsi="Cambria" w:cs="Cambria"/>
          <w:b/>
          <w:spacing w:val="-3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  <w:u w:val="thick" w:color="000000"/>
        </w:rPr>
        <w:t>a</w:t>
      </w:r>
      <w:r>
        <w:rPr>
          <w:rFonts w:ascii="Cambria" w:eastAsia="Cambria" w:hAnsi="Cambria" w:cs="Cambria"/>
          <w:b/>
          <w:spacing w:val="-37"/>
          <w:sz w:val="32"/>
          <w:szCs w:val="32"/>
          <w:u w:val="thick" w:color="000000"/>
        </w:rPr>
        <w:t>d</w:t>
      </w:r>
      <w:r>
        <w:rPr>
          <w:rFonts w:ascii="Cambria" w:eastAsia="Cambria" w:hAnsi="Cambria" w:cs="Cambria"/>
          <w:b/>
          <w:spacing w:val="-6"/>
          <w:sz w:val="32"/>
          <w:szCs w:val="32"/>
          <w:u w:val="thick" w:color="000000"/>
        </w:rPr>
        <w:t>d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i</w:t>
      </w:r>
      <w:r>
        <w:rPr>
          <w:rFonts w:ascii="Cambria" w:eastAsia="Cambria" w:hAnsi="Cambria" w:cs="Cambria"/>
          <w:b/>
          <w:spacing w:val="-10"/>
          <w:sz w:val="32"/>
          <w:szCs w:val="32"/>
          <w:u w:val="thick" w:color="000000"/>
        </w:rPr>
        <w:t>t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  <w:u w:val="thick" w:color="000000"/>
        </w:rPr>
        <w:t>o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  <w:u w:val="thick" w:color="000000"/>
        </w:rPr>
        <w:t>a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6"/>
          <w:sz w:val="32"/>
          <w:szCs w:val="32"/>
          <w:u w:val="thick" w:color="000000"/>
        </w:rPr>
        <w:t>r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es</w:t>
      </w:r>
      <w:r>
        <w:rPr>
          <w:rFonts w:ascii="Cambria" w:eastAsia="Cambria" w:hAnsi="Cambria" w:cs="Cambria"/>
          <w:b/>
          <w:spacing w:val="1"/>
          <w:sz w:val="32"/>
          <w:szCs w:val="32"/>
          <w:u w:val="thick" w:color="000000"/>
        </w:rPr>
        <w:t>ou</w:t>
      </w:r>
      <w:r>
        <w:rPr>
          <w:rFonts w:ascii="Cambria" w:eastAsia="Cambria" w:hAnsi="Cambria" w:cs="Cambria"/>
          <w:b/>
          <w:spacing w:val="-6"/>
          <w:sz w:val="32"/>
          <w:szCs w:val="32"/>
          <w:u w:val="thick" w:color="000000"/>
        </w:rPr>
        <w:t>r</w:t>
      </w:r>
      <w:r>
        <w:rPr>
          <w:rFonts w:ascii="Cambria" w:eastAsia="Cambria" w:hAnsi="Cambria" w:cs="Cambria"/>
          <w:b/>
          <w:spacing w:val="-3"/>
          <w:sz w:val="32"/>
          <w:szCs w:val="32"/>
          <w:u w:val="thick" w:color="000000"/>
        </w:rPr>
        <w:t>c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es</w:t>
      </w:r>
      <w:r>
        <w:rPr>
          <w:rFonts w:ascii="Cambria" w:eastAsia="Cambria" w:hAnsi="Cambria" w:cs="Cambria"/>
          <w:b/>
          <w:spacing w:val="-12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pacing w:val="-4"/>
          <w:sz w:val="32"/>
          <w:szCs w:val="32"/>
          <w:u w:val="thick" w:color="000000"/>
        </w:rPr>
        <w:t>t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o</w:t>
      </w:r>
      <w:r>
        <w:rPr>
          <w:rFonts w:ascii="Cambria" w:eastAsia="Cambria" w:hAnsi="Cambria" w:cs="Cambria"/>
          <w:b/>
          <w:spacing w:val="-4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  <w:u w:val="thick" w:color="000000"/>
        </w:rPr>
        <w:t>a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ns</w:t>
      </w:r>
      <w:r>
        <w:rPr>
          <w:rFonts w:ascii="Cambria" w:eastAsia="Cambria" w:hAnsi="Cambria" w:cs="Cambria"/>
          <w:b/>
          <w:spacing w:val="-8"/>
          <w:sz w:val="32"/>
          <w:szCs w:val="32"/>
          <w:u w:val="thick" w:color="000000"/>
        </w:rPr>
        <w:t>w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er</w:t>
      </w:r>
      <w:r>
        <w:rPr>
          <w:rFonts w:ascii="Cambria" w:eastAsia="Cambria" w:hAnsi="Cambria" w:cs="Cambria"/>
          <w:b/>
          <w:spacing w:val="-12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the</w:t>
      </w:r>
      <w:r>
        <w:rPr>
          <w:rFonts w:ascii="Cambria" w:eastAsia="Cambria" w:hAnsi="Cambria" w:cs="Cambria"/>
          <w:b/>
          <w:spacing w:val="-5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q</w:t>
      </w:r>
      <w:r>
        <w:rPr>
          <w:rFonts w:ascii="Cambria" w:eastAsia="Cambria" w:hAnsi="Cambria" w:cs="Cambria"/>
          <w:b/>
          <w:spacing w:val="-3"/>
          <w:sz w:val="32"/>
          <w:szCs w:val="32"/>
          <w:u w:val="thick" w:color="000000"/>
        </w:rPr>
        <w:t>u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e</w:t>
      </w:r>
      <w:r>
        <w:rPr>
          <w:rFonts w:ascii="Cambria" w:eastAsia="Cambria" w:hAnsi="Cambria" w:cs="Cambria"/>
          <w:b/>
          <w:spacing w:val="3"/>
          <w:sz w:val="32"/>
          <w:szCs w:val="32"/>
          <w:u w:val="thick" w:color="000000"/>
        </w:rPr>
        <w:t>s</w:t>
      </w:r>
      <w:r>
        <w:rPr>
          <w:rFonts w:ascii="Cambria" w:eastAsia="Cambria" w:hAnsi="Cambria" w:cs="Cambria"/>
          <w:b/>
          <w:spacing w:val="-11"/>
          <w:sz w:val="32"/>
          <w:szCs w:val="32"/>
          <w:u w:val="thick" w:color="000000"/>
        </w:rPr>
        <w:t>t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  <w:u w:val="thick" w:color="000000"/>
        </w:rPr>
        <w:t>o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ns</w:t>
      </w:r>
      <w:r>
        <w:rPr>
          <w:rFonts w:ascii="Cambria" w:eastAsia="Cambria" w:hAnsi="Cambria" w:cs="Cambria"/>
          <w:b/>
          <w:spacing w:val="-15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f</w:t>
      </w:r>
      <w:r>
        <w:rPr>
          <w:rFonts w:ascii="Cambria" w:eastAsia="Cambria" w:hAnsi="Cambria" w:cs="Cambria"/>
          <w:b/>
          <w:spacing w:val="-44"/>
          <w:sz w:val="32"/>
          <w:szCs w:val="32"/>
          <w:u w:val="thick" w:color="000000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  <w:u w:val="thick" w:color="000000"/>
        </w:rPr>
        <w:t>ol</w:t>
      </w:r>
      <w:r>
        <w:rPr>
          <w:rFonts w:ascii="Cambria" w:eastAsia="Cambria" w:hAnsi="Cambria" w:cs="Cambria"/>
          <w:b/>
          <w:spacing w:val="-37"/>
          <w:sz w:val="32"/>
          <w:szCs w:val="32"/>
          <w:u w:val="thick" w:color="000000"/>
        </w:rPr>
        <w:t>l</w:t>
      </w:r>
      <w:r>
        <w:rPr>
          <w:rFonts w:ascii="Cambria" w:eastAsia="Cambria" w:hAnsi="Cambria" w:cs="Cambria"/>
          <w:b/>
          <w:spacing w:val="-4"/>
          <w:sz w:val="32"/>
          <w:szCs w:val="32"/>
          <w:u w:val="thick" w:color="000000"/>
        </w:rPr>
        <w:t>o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wing</w:t>
      </w:r>
      <w:proofErr w:type="spellEnd"/>
      <w:r>
        <w:rPr>
          <w:rFonts w:ascii="Cambria" w:eastAsia="Cambria" w:hAnsi="Cambria" w:cs="Cambria"/>
          <w:b/>
          <w:spacing w:val="-12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the</w:t>
      </w:r>
      <w:r>
        <w:rPr>
          <w:rFonts w:ascii="Cambria" w:eastAsia="Cambria" w:hAnsi="Cambria" w:cs="Cambria"/>
          <w:b/>
          <w:spacing w:val="-3"/>
          <w:sz w:val="32"/>
          <w:szCs w:val="32"/>
          <w:u w:val="thick" w:color="000000"/>
        </w:rPr>
        <w:t xml:space="preserve"> </w:t>
      </w:r>
      <w:r>
        <w:rPr>
          <w:rFonts w:ascii="Cambria" w:eastAsia="Cambria" w:hAnsi="Cambria" w:cs="Cambria"/>
          <w:b/>
          <w:spacing w:val="-6"/>
          <w:sz w:val="32"/>
          <w:szCs w:val="32"/>
          <w:u w:val="thick" w:color="000000"/>
        </w:rPr>
        <w:t>r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ea</w:t>
      </w:r>
      <w:r>
        <w:rPr>
          <w:rFonts w:ascii="Cambria" w:eastAsia="Cambria" w:hAnsi="Cambria" w:cs="Cambria"/>
          <w:b/>
          <w:spacing w:val="-8"/>
          <w:sz w:val="32"/>
          <w:szCs w:val="32"/>
          <w:u w:val="thick" w:color="000000"/>
        </w:rPr>
        <w:t>d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  <w:u w:val="thick" w:color="000000"/>
        </w:rPr>
        <w:t>n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g</w:t>
      </w:r>
    </w:p>
    <w:p w:rsidR="000B480A" w:rsidRDefault="00363CF4">
      <w:pPr>
        <w:spacing w:before="61"/>
        <w:ind w:left="104" w:right="8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//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iz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have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ilar </w:t>
      </w:r>
      <w:proofErr w:type="gramStart"/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cli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se</w:t>
      </w:r>
    </w:p>
    <w:p w:rsidR="000B480A" w:rsidRDefault="000B480A">
      <w:pPr>
        <w:spacing w:line="240" w:lineRule="exact"/>
        <w:rPr>
          <w:sz w:val="24"/>
          <w:szCs w:val="24"/>
        </w:rPr>
      </w:pPr>
    </w:p>
    <w:p w:rsidR="000B480A" w:rsidRDefault="00363CF4">
      <w:pPr>
        <w:ind w:left="1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iz</w:t>
      </w:r>
    </w:p>
    <w:p w:rsidR="000B480A" w:rsidRDefault="000B480A">
      <w:pPr>
        <w:spacing w:before="7" w:line="140" w:lineRule="exact"/>
        <w:rPr>
          <w:sz w:val="14"/>
          <w:szCs w:val="14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ind w:left="3503" w:right="338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>TUD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 xml:space="preserve">T </w:t>
      </w:r>
      <w:r>
        <w:rPr>
          <w:rFonts w:ascii="Arial" w:eastAsia="Arial" w:hAnsi="Arial" w:cs="Arial"/>
          <w:b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ESSON</w:t>
      </w:r>
    </w:p>
    <w:p w:rsidR="000B480A" w:rsidRDefault="000B480A">
      <w:pPr>
        <w:spacing w:before="17" w:line="280" w:lineRule="exact"/>
        <w:rPr>
          <w:sz w:val="28"/>
          <w:szCs w:val="28"/>
        </w:rPr>
      </w:pPr>
    </w:p>
    <w:p w:rsidR="000B480A" w:rsidRDefault="00363CF4">
      <w:pPr>
        <w:ind w:left="3066" w:right="295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z w:val="28"/>
          <w:szCs w:val="28"/>
        </w:rPr>
        <w:t>3</w:t>
      </w:r>
      <w:r>
        <w:rPr>
          <w:rFonts w:ascii="Arial" w:eastAsia="Arial" w:hAnsi="Arial" w:cs="Arial"/>
          <w:b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–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m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-3"/>
          <w:sz w:val="28"/>
          <w:szCs w:val="28"/>
        </w:rPr>
        <w:t>t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T</w:t>
      </w:r>
      <w:r>
        <w:rPr>
          <w:rFonts w:ascii="Arial" w:eastAsia="Arial" w:hAnsi="Arial" w:cs="Arial"/>
          <w:b/>
          <w:spacing w:val="-7"/>
          <w:sz w:val="28"/>
          <w:szCs w:val="28"/>
        </w:rPr>
        <w:t>y</w:t>
      </w:r>
      <w:r>
        <w:rPr>
          <w:rFonts w:ascii="Arial" w:eastAsia="Arial" w:hAnsi="Arial" w:cs="Arial"/>
          <w:b/>
          <w:spacing w:val="1"/>
          <w:sz w:val="28"/>
          <w:szCs w:val="28"/>
        </w:rPr>
        <w:t>p</w:t>
      </w:r>
      <w:r>
        <w:rPr>
          <w:rFonts w:ascii="Arial" w:eastAsia="Arial" w:hAnsi="Arial" w:cs="Arial"/>
          <w:b/>
          <w:sz w:val="28"/>
          <w:szCs w:val="28"/>
        </w:rPr>
        <w:t>es</w:t>
      </w:r>
    </w:p>
    <w:p w:rsidR="000B480A" w:rsidRDefault="000B480A">
      <w:pPr>
        <w:spacing w:before="2" w:line="100" w:lineRule="exact"/>
        <w:rPr>
          <w:sz w:val="10"/>
          <w:szCs w:val="10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ind w:left="2301" w:right="162" w:hanging="2161"/>
        <w:rPr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DU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:     </w:t>
      </w:r>
      <w:r>
        <w:rPr>
          <w:rFonts w:ascii="Arial" w:eastAsia="Arial" w:hAnsi="Arial" w:cs="Arial"/>
          <w:b/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When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 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r’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obs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d</w:t>
      </w:r>
      <w:r>
        <w:rPr>
          <w:spacing w:val="2"/>
          <w:sz w:val="22"/>
          <w:szCs w:val="22"/>
        </w:rPr>
        <w:t>e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s.</w:t>
      </w:r>
      <w:r>
        <w:rPr>
          <w:spacing w:val="5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o 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bu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.  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 na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OO</w:t>
      </w:r>
      <w:r>
        <w:rPr>
          <w:sz w:val="22"/>
          <w:szCs w:val="22"/>
        </w:rPr>
        <w:t>P.</w:t>
      </w:r>
      <w:r>
        <w:rPr>
          <w:spacing w:val="5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pes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aps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ded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p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ped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eans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 wide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pes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</w:t>
      </w:r>
      <w:r>
        <w:rPr>
          <w:sz w:val="22"/>
          <w:szCs w:val="22"/>
        </w:rPr>
        <w:t>s, p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 xml:space="preserve">c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e. 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ou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 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pu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System.out</w:t>
      </w:r>
      <w:proofErr w:type="spellEnd"/>
      <w:r>
        <w:rPr>
          <w:rFonts w:ascii="Courier New" w:eastAsia="Courier New" w:hAnsi="Courier New" w:cs="Courier New"/>
          <w:spacing w:val="-66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0B480A" w:rsidRDefault="00363CF4">
      <w:pPr>
        <w:spacing w:before="42" w:line="500" w:lineRule="exact"/>
        <w:ind w:left="2301" w:right="4213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k</w:t>
      </w:r>
      <w:r>
        <w:rPr>
          <w:sz w:val="22"/>
          <w:szCs w:val="22"/>
        </w:rPr>
        <w:t>ey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op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ss</w:t>
      </w:r>
      <w:r>
        <w:rPr>
          <w:sz w:val="22"/>
          <w:szCs w:val="22"/>
        </w:rPr>
        <w:t>on 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e: </w:t>
      </w:r>
      <w:r>
        <w:rPr>
          <w:spacing w:val="-1"/>
          <w:sz w:val="22"/>
          <w:szCs w:val="22"/>
        </w:rPr>
        <w:t>A</w:t>
      </w:r>
      <w:proofErr w:type="gramStart"/>
      <w:r>
        <w:rPr>
          <w:sz w:val="22"/>
          <w:szCs w:val="22"/>
        </w:rPr>
        <w:t xml:space="preserve">. </w:t>
      </w:r>
      <w:r>
        <w:rPr>
          <w:spacing w:val="3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den</w:t>
      </w:r>
      <w:r>
        <w:rPr>
          <w:spacing w:val="1"/>
          <w:sz w:val="22"/>
          <w:szCs w:val="22"/>
        </w:rPr>
        <w:t>tifi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a</w:t>
      </w:r>
    </w:p>
    <w:p w:rsidR="000B480A" w:rsidRDefault="00363CF4">
      <w:pPr>
        <w:spacing w:line="200" w:lineRule="exact"/>
        <w:ind w:left="2301"/>
        <w:rPr>
          <w:sz w:val="22"/>
          <w:szCs w:val="22"/>
        </w:rPr>
      </w:pPr>
      <w:r>
        <w:rPr>
          <w:spacing w:val="-1"/>
          <w:position w:val="1"/>
          <w:sz w:val="22"/>
          <w:szCs w:val="22"/>
        </w:rPr>
        <w:t>B</w:t>
      </w:r>
      <w:r>
        <w:rPr>
          <w:position w:val="1"/>
          <w:sz w:val="22"/>
          <w:szCs w:val="22"/>
        </w:rPr>
        <w:t xml:space="preserve">. </w:t>
      </w:r>
      <w:r>
        <w:rPr>
          <w:spacing w:val="48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Pr</w:t>
      </w:r>
      <w:r>
        <w:rPr>
          <w:spacing w:val="1"/>
          <w:position w:val="1"/>
          <w:sz w:val="22"/>
          <w:szCs w:val="22"/>
        </w:rPr>
        <w:t>i</w:t>
      </w:r>
      <w:r>
        <w:rPr>
          <w:spacing w:val="-4"/>
          <w:position w:val="1"/>
          <w:sz w:val="22"/>
          <w:szCs w:val="22"/>
        </w:rPr>
        <w:t>m</w:t>
      </w:r>
      <w:r>
        <w:rPr>
          <w:spacing w:val="1"/>
          <w:position w:val="1"/>
          <w:sz w:val="22"/>
          <w:szCs w:val="22"/>
        </w:rPr>
        <w:t>iti</w:t>
      </w:r>
      <w:r>
        <w:rPr>
          <w:spacing w:val="-2"/>
          <w:position w:val="1"/>
          <w:sz w:val="22"/>
          <w:szCs w:val="22"/>
        </w:rPr>
        <w:t>v</w:t>
      </w:r>
      <w:r>
        <w:rPr>
          <w:position w:val="1"/>
          <w:sz w:val="22"/>
          <w:szCs w:val="22"/>
        </w:rPr>
        <w:t>e Da</w:t>
      </w:r>
      <w:r>
        <w:rPr>
          <w:spacing w:val="-2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a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spacing w:val="2"/>
          <w:position w:val="1"/>
          <w:sz w:val="22"/>
          <w:szCs w:val="22"/>
        </w:rPr>
        <w:t>T</w:t>
      </w:r>
      <w:r>
        <w:rPr>
          <w:spacing w:val="-2"/>
          <w:position w:val="1"/>
          <w:sz w:val="22"/>
          <w:szCs w:val="22"/>
        </w:rPr>
        <w:t>y</w:t>
      </w:r>
      <w:r>
        <w:rPr>
          <w:position w:val="1"/>
          <w:sz w:val="22"/>
          <w:szCs w:val="22"/>
        </w:rPr>
        <w:t>pes</w:t>
      </w:r>
      <w:r>
        <w:rPr>
          <w:spacing w:val="1"/>
          <w:position w:val="1"/>
          <w:sz w:val="22"/>
          <w:szCs w:val="22"/>
        </w:rPr>
        <w:t xml:space="preserve"> </w:t>
      </w:r>
      <w:r>
        <w:rPr>
          <w:spacing w:val="-1"/>
          <w:position w:val="1"/>
          <w:sz w:val="22"/>
          <w:szCs w:val="22"/>
        </w:rPr>
        <w:t>i</w:t>
      </w:r>
      <w:r>
        <w:rPr>
          <w:position w:val="1"/>
          <w:sz w:val="22"/>
          <w:szCs w:val="22"/>
        </w:rPr>
        <w:t>n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spacing w:val="3"/>
          <w:position w:val="1"/>
          <w:sz w:val="22"/>
          <w:szCs w:val="22"/>
        </w:rPr>
        <w:t>J</w:t>
      </w:r>
      <w:r>
        <w:rPr>
          <w:position w:val="1"/>
          <w:sz w:val="22"/>
          <w:szCs w:val="22"/>
        </w:rPr>
        <w:t>a</w:t>
      </w:r>
      <w:r>
        <w:rPr>
          <w:spacing w:val="-4"/>
          <w:position w:val="1"/>
          <w:sz w:val="22"/>
          <w:szCs w:val="22"/>
        </w:rPr>
        <w:t>v</w:t>
      </w:r>
      <w:r>
        <w:rPr>
          <w:position w:val="1"/>
          <w:sz w:val="22"/>
          <w:szCs w:val="22"/>
        </w:rPr>
        <w:t>a</w:t>
      </w:r>
    </w:p>
    <w:p w:rsidR="000B480A" w:rsidRDefault="00363CF4">
      <w:pPr>
        <w:spacing w:line="240" w:lineRule="exact"/>
        <w:ind w:left="2301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 xml:space="preserve">. </w:t>
      </w:r>
      <w:r>
        <w:rPr>
          <w:spacing w:val="4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</w:p>
    <w:p w:rsidR="000B480A" w:rsidRDefault="00363CF4">
      <w:pPr>
        <w:spacing w:before="8"/>
        <w:ind w:left="2301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.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System.out</w:t>
      </w:r>
      <w:proofErr w:type="spellEnd"/>
      <w:r>
        <w:rPr>
          <w:rFonts w:ascii="Courier New" w:eastAsia="Courier New" w:hAnsi="Courier New" w:cs="Courier New"/>
          <w:spacing w:val="-65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</w:p>
    <w:p w:rsidR="000B480A" w:rsidRDefault="00363CF4">
      <w:pPr>
        <w:spacing w:line="240" w:lineRule="exact"/>
        <w:ind w:left="2301"/>
        <w:rPr>
          <w:sz w:val="22"/>
          <w:szCs w:val="22"/>
        </w:rPr>
      </w:pP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. 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1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</w:p>
    <w:p w:rsidR="000B480A" w:rsidRDefault="00363CF4">
      <w:pPr>
        <w:spacing w:line="240" w:lineRule="exact"/>
        <w:ind w:left="2301"/>
        <w:rPr>
          <w:sz w:val="22"/>
          <w:szCs w:val="22"/>
        </w:rPr>
      </w:pPr>
      <w:r>
        <w:rPr>
          <w:sz w:val="22"/>
          <w:szCs w:val="22"/>
        </w:rPr>
        <w:t xml:space="preserve">F. 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</w:p>
    <w:p w:rsidR="000B480A" w:rsidRDefault="00363CF4">
      <w:pPr>
        <w:spacing w:before="1"/>
        <w:ind w:left="2301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.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</w:p>
    <w:p w:rsidR="000B480A" w:rsidRDefault="00363CF4">
      <w:pPr>
        <w:spacing w:line="240" w:lineRule="exact"/>
        <w:ind w:left="2301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. 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</w:p>
    <w:p w:rsidR="000B480A" w:rsidRDefault="00363CF4">
      <w:pPr>
        <w:spacing w:before="1"/>
        <w:ind w:left="2301"/>
        <w:rPr>
          <w:sz w:val="22"/>
          <w:szCs w:val="22"/>
        </w:rPr>
      </w:pP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.   </w:t>
      </w:r>
      <w:r>
        <w:rPr>
          <w:spacing w:val="1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 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O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</w:p>
    <w:p w:rsidR="000B480A" w:rsidRDefault="000B480A">
      <w:pPr>
        <w:spacing w:before="7" w:line="160" w:lineRule="exact"/>
        <w:rPr>
          <w:sz w:val="17"/>
          <w:szCs w:val="1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3125"/>
        <w:gridCol w:w="2968"/>
      </w:tblGrid>
      <w:tr w:rsidR="000B480A">
        <w:trPr>
          <w:trHeight w:hRule="exact" w:val="57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2"/>
              <w:ind w:left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BU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3"/>
              <w:ind w:left="26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I</w:t>
            </w:r>
          </w:p>
          <w:p w:rsidR="000B480A" w:rsidRDefault="00363CF4">
            <w:pPr>
              <w:spacing w:before="6"/>
              <w:ind w:left="269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boolean</w:t>
            </w:r>
            <w:proofErr w:type="spellEnd"/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3"/>
              <w:ind w:left="2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GN</w:t>
            </w:r>
            <w:r>
              <w:rPr>
                <w:sz w:val="22"/>
                <w:szCs w:val="22"/>
              </w:rPr>
              <w:t>ME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ERA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</w:p>
          <w:p w:rsidR="000B480A" w:rsidRDefault="00363CF4">
            <w:pPr>
              <w:spacing w:before="6"/>
              <w:ind w:left="295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char</w:t>
            </w:r>
          </w:p>
        </w:tc>
      </w:tr>
      <w:tr w:rsidR="000B480A">
        <w:trPr>
          <w:trHeight w:hRule="exact" w:val="78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40" w:lineRule="exact"/>
              <w:ind w:left="26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CR</w:t>
            </w:r>
            <w:r>
              <w:rPr>
                <w:sz w:val="22"/>
                <w:szCs w:val="22"/>
              </w:rPr>
              <w:t>EME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ERA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</w:p>
          <w:p w:rsidR="000B480A" w:rsidRDefault="00363CF4">
            <w:pPr>
              <w:spacing w:before="11" w:line="248" w:lineRule="auto"/>
              <w:ind w:left="269" w:right="3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SCA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EQU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NCR</w:t>
            </w:r>
            <w:r>
              <w:rPr>
                <w:sz w:val="22"/>
                <w:szCs w:val="22"/>
              </w:rPr>
              <w:t>EME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ERA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29" w:line="257" w:lineRule="auto"/>
              <w:ind w:left="295" w:right="1427"/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double float 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ER</w:t>
            </w:r>
          </w:p>
        </w:tc>
      </w:tr>
      <w:tr w:rsidR="000B480A">
        <w:trPr>
          <w:trHeight w:hRule="exact" w:val="1107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30"/>
              <w:ind w:left="269" w:right="797"/>
              <w:rPr>
                <w:sz w:val="22"/>
                <w:szCs w:val="2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pacing w:val="-5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WO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-1"/>
                <w:sz w:val="22"/>
                <w:szCs w:val="22"/>
              </w:rPr>
              <w:t xml:space="preserve"> CON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40" w:lineRule="exact"/>
              <w:ind w:left="29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ERA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</w:p>
          <w:p w:rsidR="000B480A" w:rsidRDefault="00363CF4">
            <w:pPr>
              <w:spacing w:before="12" w:line="240" w:lineRule="exact"/>
              <w:ind w:left="295" w:right="2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3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PE 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L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RA</w:t>
            </w:r>
            <w:r>
              <w:rPr>
                <w:sz w:val="22"/>
                <w:szCs w:val="22"/>
              </w:rPr>
              <w:t>L</w:t>
            </w:r>
          </w:p>
        </w:tc>
      </w:tr>
    </w:tbl>
    <w:p w:rsidR="000B480A" w:rsidRDefault="000B480A">
      <w:pPr>
        <w:sectPr w:rsidR="000B480A">
          <w:pgSz w:w="12240" w:h="15840"/>
          <w:pgMar w:top="1480" w:right="1420" w:bottom="280" w:left="1300" w:header="720" w:footer="720" w:gutter="0"/>
          <w:cols w:space="720"/>
        </w:sectPr>
      </w:pPr>
    </w:p>
    <w:p w:rsidR="000B480A" w:rsidRDefault="00363CF4">
      <w:pPr>
        <w:spacing w:before="73" w:line="240" w:lineRule="exact"/>
        <w:ind w:left="100"/>
        <w:rPr>
          <w:sz w:val="22"/>
          <w:szCs w:val="22"/>
        </w:rPr>
      </w:pP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lastRenderedPageBreak/>
        <w:t>D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SCUSS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IO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:          </w:t>
      </w:r>
      <w:r>
        <w:rPr>
          <w:rFonts w:ascii="Arial" w:eastAsia="Arial" w:hAnsi="Arial" w:cs="Arial"/>
          <w:b/>
          <w:spacing w:val="47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A</w:t>
      </w:r>
      <w:proofErr w:type="gramStart"/>
      <w:r>
        <w:rPr>
          <w:position w:val="-1"/>
          <w:sz w:val="22"/>
          <w:szCs w:val="22"/>
        </w:rPr>
        <w:t xml:space="preserve">. </w:t>
      </w:r>
      <w:r>
        <w:rPr>
          <w:spacing w:val="36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  <w:u w:val="single" w:color="000000"/>
        </w:rPr>
        <w:t>I</w:t>
      </w:r>
      <w:r>
        <w:rPr>
          <w:position w:val="-1"/>
          <w:sz w:val="22"/>
          <w:szCs w:val="22"/>
          <w:u w:val="single" w:color="000000"/>
        </w:rPr>
        <w:t>den</w:t>
      </w:r>
      <w:r>
        <w:rPr>
          <w:spacing w:val="1"/>
          <w:position w:val="-1"/>
          <w:sz w:val="22"/>
          <w:szCs w:val="22"/>
          <w:u w:val="single" w:color="000000"/>
        </w:rPr>
        <w:t>tifi</w:t>
      </w:r>
      <w:r>
        <w:rPr>
          <w:spacing w:val="-2"/>
          <w:position w:val="-1"/>
          <w:sz w:val="22"/>
          <w:szCs w:val="22"/>
          <w:u w:val="single" w:color="000000"/>
        </w:rPr>
        <w:t>e</w:t>
      </w:r>
      <w:r>
        <w:rPr>
          <w:spacing w:val="1"/>
          <w:position w:val="-1"/>
          <w:sz w:val="22"/>
          <w:szCs w:val="22"/>
          <w:u w:val="single" w:color="000000"/>
        </w:rPr>
        <w:t>r</w:t>
      </w:r>
      <w:r>
        <w:rPr>
          <w:position w:val="-1"/>
          <w:sz w:val="22"/>
          <w:szCs w:val="22"/>
          <w:u w:val="single" w:color="000000"/>
        </w:rPr>
        <w:t>s</w:t>
      </w:r>
      <w:proofErr w:type="gramEnd"/>
      <w:r>
        <w:rPr>
          <w:spacing w:val="-2"/>
          <w:position w:val="-1"/>
          <w:sz w:val="22"/>
          <w:szCs w:val="22"/>
          <w:u w:val="single" w:color="000000"/>
        </w:rPr>
        <w:t xml:space="preserve"> </w:t>
      </w:r>
      <w:r>
        <w:rPr>
          <w:spacing w:val="1"/>
          <w:position w:val="-1"/>
          <w:sz w:val="22"/>
          <w:szCs w:val="22"/>
          <w:u w:val="single" w:color="000000"/>
        </w:rPr>
        <w:t>i</w:t>
      </w:r>
      <w:r>
        <w:rPr>
          <w:position w:val="-1"/>
          <w:sz w:val="22"/>
          <w:szCs w:val="22"/>
          <w:u w:val="single" w:color="000000"/>
        </w:rPr>
        <w:t>n</w:t>
      </w:r>
      <w:r>
        <w:rPr>
          <w:spacing w:val="-2"/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>J</w:t>
      </w:r>
      <w:r>
        <w:rPr>
          <w:spacing w:val="1"/>
          <w:position w:val="-1"/>
          <w:sz w:val="22"/>
          <w:szCs w:val="22"/>
          <w:u w:val="single" w:color="000000"/>
        </w:rPr>
        <w:t>a</w:t>
      </w:r>
      <w:r>
        <w:rPr>
          <w:spacing w:val="-2"/>
          <w:position w:val="-1"/>
          <w:sz w:val="22"/>
          <w:szCs w:val="22"/>
          <w:u w:val="single" w:color="000000"/>
        </w:rPr>
        <w:t>v</w:t>
      </w:r>
      <w:r>
        <w:rPr>
          <w:position w:val="-1"/>
          <w:sz w:val="22"/>
          <w:szCs w:val="22"/>
          <w:u w:val="single" w:color="000000"/>
        </w:rPr>
        <w:t>a</w:t>
      </w:r>
    </w:p>
    <w:p w:rsidR="000B480A" w:rsidRDefault="000B480A">
      <w:pPr>
        <w:spacing w:before="6" w:line="220" w:lineRule="exact"/>
        <w:rPr>
          <w:sz w:val="22"/>
          <w:szCs w:val="22"/>
        </w:rPr>
      </w:pPr>
    </w:p>
    <w:p w:rsidR="000B480A" w:rsidRDefault="00363CF4">
      <w:pPr>
        <w:spacing w:before="32"/>
        <w:ind w:left="2621" w:right="774" w:hanging="36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w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s, con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s,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equ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ne.</w:t>
      </w:r>
    </w:p>
    <w:p w:rsidR="000B480A" w:rsidRDefault="000B480A">
      <w:pPr>
        <w:spacing w:before="10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2261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2.  </w:t>
      </w:r>
      <w:r>
        <w:rPr>
          <w:spacing w:val="29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he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es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f</w:t>
      </w:r>
      <w:r>
        <w:rPr>
          <w:spacing w:val="-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na</w:t>
      </w:r>
      <w:r>
        <w:rPr>
          <w:spacing w:val="-3"/>
          <w:position w:val="-1"/>
          <w:sz w:val="22"/>
          <w:szCs w:val="22"/>
        </w:rPr>
        <w:t>m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ng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den</w:t>
      </w:r>
      <w:r>
        <w:rPr>
          <w:spacing w:val="-1"/>
          <w:position w:val="-1"/>
          <w:sz w:val="22"/>
          <w:szCs w:val="22"/>
        </w:rPr>
        <w:t>ti</w:t>
      </w:r>
      <w:r>
        <w:rPr>
          <w:spacing w:val="1"/>
          <w:position w:val="-1"/>
          <w:sz w:val="22"/>
          <w:szCs w:val="22"/>
        </w:rPr>
        <w:t>fi</w:t>
      </w:r>
      <w:r>
        <w:rPr>
          <w:spacing w:val="-2"/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s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J</w:t>
      </w:r>
      <w:r>
        <w:rPr>
          <w:spacing w:val="1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>a a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:</w:t>
      </w:r>
    </w:p>
    <w:p w:rsidR="000B480A" w:rsidRDefault="000B480A">
      <w:pPr>
        <w:spacing w:before="16" w:line="220" w:lineRule="exact"/>
        <w:rPr>
          <w:sz w:val="22"/>
          <w:szCs w:val="22"/>
        </w:rPr>
        <w:sectPr w:rsidR="000B480A">
          <w:pgSz w:w="12240" w:h="15840"/>
          <w:pgMar w:top="1360" w:right="1360" w:bottom="280" w:left="1340" w:header="720" w:footer="720" w:gutter="0"/>
          <w:cols w:space="720"/>
        </w:sect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before="14" w:line="220" w:lineRule="exact"/>
        <w:rPr>
          <w:sz w:val="22"/>
          <w:szCs w:val="22"/>
        </w:rPr>
      </w:pPr>
    </w:p>
    <w:p w:rsidR="000B480A" w:rsidRDefault="00363CF4">
      <w:pPr>
        <w:ind w:left="10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-1"/>
          <w:sz w:val="18"/>
          <w:szCs w:val="18"/>
        </w:rPr>
        <w:t>S</w:t>
      </w:r>
      <w:r>
        <w:rPr>
          <w:rFonts w:ascii="Calibri" w:eastAsia="Calibri" w:hAnsi="Calibri" w:cs="Calibri"/>
          <w:b/>
          <w:sz w:val="18"/>
          <w:szCs w:val="18"/>
        </w:rPr>
        <w:t xml:space="preserve">ee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ndou</w:t>
      </w:r>
      <w:r>
        <w:rPr>
          <w:rFonts w:ascii="Calibri" w:eastAsia="Calibri" w:hAnsi="Calibri" w:cs="Calibri"/>
          <w:b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3.1,</w:t>
      </w:r>
    </w:p>
    <w:p w:rsidR="000B480A" w:rsidRDefault="00363CF4">
      <w:pPr>
        <w:spacing w:before="34"/>
        <w:ind w:left="100" w:right="-4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sz w:val="18"/>
          <w:szCs w:val="18"/>
        </w:rPr>
        <w:t>e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b/>
          <w:i/>
          <w:sz w:val="18"/>
          <w:szCs w:val="18"/>
        </w:rPr>
        <w:t>er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b/>
          <w:i/>
          <w:sz w:val="18"/>
          <w:szCs w:val="18"/>
        </w:rPr>
        <w:t>ed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sz w:val="18"/>
          <w:szCs w:val="18"/>
        </w:rPr>
        <w:t>W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b/>
          <w:i/>
          <w:sz w:val="18"/>
          <w:szCs w:val="18"/>
        </w:rPr>
        <w:t>s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sz w:val="18"/>
          <w:szCs w:val="18"/>
        </w:rPr>
        <w:t>J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>va</w:t>
      </w:r>
    </w:p>
    <w:p w:rsidR="000B480A" w:rsidRDefault="00363CF4">
      <w:pPr>
        <w:spacing w:before="20"/>
        <w:ind w:left="720"/>
        <w:rPr>
          <w:sz w:val="22"/>
          <w:szCs w:val="22"/>
        </w:rPr>
      </w:pPr>
      <w:r>
        <w:br w:type="column"/>
      </w:r>
      <w:r>
        <w:rPr>
          <w:rFonts w:ascii="Symbol" w:eastAsia="Symbol" w:hAnsi="Symbol" w:cs="Symbol"/>
          <w:sz w:val="22"/>
          <w:szCs w:val="22"/>
        </w:rPr>
        <w:lastRenderedPageBreak/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den</w:t>
      </w:r>
      <w:r>
        <w:rPr>
          <w:spacing w:val="1"/>
          <w:sz w:val="22"/>
          <w:szCs w:val="22"/>
        </w:rPr>
        <w:t>tifi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0B480A" w:rsidRDefault="00363CF4">
      <w:pPr>
        <w:spacing w:line="260" w:lineRule="exact"/>
        <w:ind w:left="720"/>
        <w:rPr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proofErr w:type="gramStart"/>
      <w:r>
        <w:rPr>
          <w:spacing w:val="-1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y</w:t>
      </w:r>
      <w:proofErr w:type="gramEnd"/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t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 xml:space="preserve">s, </w:t>
      </w:r>
      <w:r>
        <w:rPr>
          <w:spacing w:val="-2"/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g</w:t>
      </w:r>
      <w:r>
        <w:rPr>
          <w:spacing w:val="1"/>
          <w:position w:val="-1"/>
          <w:sz w:val="22"/>
          <w:szCs w:val="22"/>
        </w:rPr>
        <w:t>it</w:t>
      </w:r>
      <w:r>
        <w:rPr>
          <w:position w:val="-1"/>
          <w:sz w:val="22"/>
          <w:szCs w:val="22"/>
        </w:rPr>
        <w:t xml:space="preserve">s, </w:t>
      </w:r>
      <w:r>
        <w:rPr>
          <w:spacing w:val="-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an</w:t>
      </w:r>
      <w:r>
        <w:rPr>
          <w:spacing w:val="-2"/>
          <w:position w:val="-1"/>
          <w:sz w:val="22"/>
          <w:szCs w:val="22"/>
        </w:rPr>
        <w:t xml:space="preserve"> u</w:t>
      </w:r>
      <w:r>
        <w:rPr>
          <w:position w:val="-1"/>
          <w:sz w:val="22"/>
          <w:szCs w:val="22"/>
        </w:rPr>
        <w:t>nde</w:t>
      </w:r>
      <w:r>
        <w:rPr>
          <w:spacing w:val="1"/>
          <w:position w:val="-1"/>
          <w:sz w:val="22"/>
          <w:szCs w:val="22"/>
        </w:rPr>
        <w:t>r</w:t>
      </w:r>
      <w:r>
        <w:rPr>
          <w:spacing w:val="-2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co</w:t>
      </w:r>
      <w:r>
        <w:rPr>
          <w:spacing w:val="-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 xml:space="preserve">e </w:t>
      </w:r>
      <w:r>
        <w:rPr>
          <w:spacing w:val="-3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ay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f</w:t>
      </w:r>
      <w:r>
        <w:rPr>
          <w:position w:val="-1"/>
          <w:sz w:val="22"/>
          <w:szCs w:val="22"/>
        </w:rPr>
        <w:t>o</w:t>
      </w:r>
      <w:r>
        <w:rPr>
          <w:spacing w:val="1"/>
          <w:position w:val="-1"/>
          <w:sz w:val="22"/>
          <w:szCs w:val="22"/>
        </w:rPr>
        <w:t>ll</w:t>
      </w:r>
      <w:r>
        <w:rPr>
          <w:position w:val="-1"/>
          <w:sz w:val="22"/>
          <w:szCs w:val="22"/>
        </w:rPr>
        <w:t>ow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 xml:space="preserve">e </w:t>
      </w:r>
      <w:r>
        <w:rPr>
          <w:spacing w:val="-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1"/>
          <w:position w:val="-1"/>
          <w:sz w:val="22"/>
          <w:szCs w:val="22"/>
        </w:rPr>
        <w:t>t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l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t</w:t>
      </w:r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.</w:t>
      </w:r>
    </w:p>
    <w:p w:rsidR="000B480A" w:rsidRDefault="00363CF4">
      <w:pPr>
        <w:spacing w:line="260" w:lineRule="exact"/>
        <w:ind w:left="720"/>
        <w:rPr>
          <w:sz w:val="22"/>
          <w:szCs w:val="22"/>
        </w:rPr>
      </w:pPr>
      <w:r>
        <w:rPr>
          <w:rFonts w:ascii="Symbol" w:eastAsia="Symbol" w:hAnsi="Symbol" w:cs="Symbol"/>
          <w:position w:val="-1"/>
          <w:sz w:val="22"/>
          <w:szCs w:val="22"/>
        </w:rPr>
        <w:t></w:t>
      </w: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proofErr w:type="gramStart"/>
      <w:r>
        <w:rPr>
          <w:spacing w:val="2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he</w:t>
      </w:r>
      <w:proofErr w:type="gramEnd"/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b</w:t>
      </w:r>
      <w:r>
        <w:rPr>
          <w:spacing w:val="-1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ank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sp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ce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can</w:t>
      </w:r>
      <w:r>
        <w:rPr>
          <w:spacing w:val="-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ot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e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us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d.</w:t>
      </w:r>
    </w:p>
    <w:p w:rsidR="000B480A" w:rsidRDefault="00363CF4">
      <w:pPr>
        <w:tabs>
          <w:tab w:val="left" w:pos="1080"/>
        </w:tabs>
        <w:spacing w:before="4"/>
        <w:ind w:left="1080" w:right="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entifiers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are alrea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such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la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tc.</w:t>
      </w:r>
    </w:p>
    <w:p w:rsidR="000B480A" w:rsidRDefault="000B480A">
      <w:pPr>
        <w:spacing w:before="9" w:line="240" w:lineRule="exact"/>
        <w:rPr>
          <w:sz w:val="24"/>
          <w:szCs w:val="24"/>
        </w:rPr>
      </w:pPr>
    </w:p>
    <w:p w:rsidR="000B480A" w:rsidRDefault="00363CF4">
      <w:pPr>
        <w:ind w:left="360" w:right="554" w:hanging="360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e. 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wi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sh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en upper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s.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:</w:t>
      </w:r>
    </w:p>
    <w:p w:rsidR="000B480A" w:rsidRDefault="000B480A">
      <w:pPr>
        <w:spacing w:before="14" w:line="200" w:lineRule="exact"/>
      </w:pPr>
    </w:p>
    <w:p w:rsidR="000B480A" w:rsidRDefault="00363CF4">
      <w:pPr>
        <w:ind w:left="72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w w:val="99"/>
        </w:rPr>
        <w:t>grade</w:t>
      </w:r>
      <w:proofErr w:type="gramEnd"/>
      <w:r>
        <w:rPr>
          <w:rFonts w:ascii="Courier New" w:eastAsia="Courier New" w:hAnsi="Courier New" w:cs="Courier New"/>
          <w:spacing w:val="-74"/>
        </w:rPr>
        <w:t xml:space="preserve"> </w:t>
      </w:r>
      <w:r>
        <w:rPr>
          <w:sz w:val="22"/>
          <w:szCs w:val="22"/>
        </w:rPr>
        <w:t>and</w:t>
      </w:r>
      <w:r>
        <w:rPr>
          <w:spacing w:val="-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</w:rPr>
        <w:t>Grade</w:t>
      </w:r>
      <w:r>
        <w:rPr>
          <w:rFonts w:ascii="Courier New" w:eastAsia="Courier New" w:hAnsi="Courier New" w:cs="Courier New"/>
          <w:spacing w:val="-76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</w:p>
    <w:p w:rsidR="000B480A" w:rsidRDefault="000B480A">
      <w:pPr>
        <w:spacing w:before="3" w:line="240" w:lineRule="exact"/>
        <w:rPr>
          <w:sz w:val="24"/>
          <w:szCs w:val="24"/>
        </w:rPr>
      </w:pPr>
    </w:p>
    <w:p w:rsidR="000B480A" w:rsidRDefault="00363CF4">
      <w:pPr>
        <w:ind w:left="360" w:right="65"/>
        <w:rPr>
          <w:sz w:val="22"/>
          <w:szCs w:val="22"/>
        </w:rPr>
      </w:pP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 ca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hen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code.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 con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don</w:t>
      </w:r>
      <w:r>
        <w:rPr>
          <w:spacing w:val="-4"/>
          <w:sz w:val="22"/>
          <w:szCs w:val="22"/>
        </w:rPr>
        <w:t>'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 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0B480A" w:rsidRDefault="000B480A">
      <w:pPr>
        <w:spacing w:before="12" w:line="200" w:lineRule="exact"/>
      </w:pPr>
    </w:p>
    <w:p w:rsidR="000B480A" w:rsidRDefault="00363CF4">
      <w:pPr>
        <w:spacing w:line="240" w:lineRule="exact"/>
        <w:ind w:left="360" w:right="107" w:hanging="360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ood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he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p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pose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na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.  For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</w:p>
    <w:p w:rsidR="000B480A" w:rsidRDefault="000B480A">
      <w:pPr>
        <w:spacing w:before="17" w:line="200" w:lineRule="exact"/>
      </w:pPr>
    </w:p>
    <w:p w:rsidR="000B480A" w:rsidRDefault="00363CF4">
      <w:pPr>
        <w:ind w:left="720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w w:val="99"/>
        </w:rPr>
        <w:t>grade</w:t>
      </w:r>
      <w:proofErr w:type="gramEnd"/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ead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g</w:t>
      </w:r>
      <w:r>
        <w:rPr>
          <w:sz w:val="22"/>
          <w:szCs w:val="22"/>
        </w:rPr>
        <w:t>,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u</w:t>
      </w:r>
      <w:r>
        <w:rPr>
          <w:rFonts w:ascii="Courier New" w:eastAsia="Courier New" w:hAnsi="Courier New" w:cs="Courier New"/>
          <w:sz w:val="22"/>
          <w:szCs w:val="22"/>
        </w:rPr>
        <w:t>m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b</w:t>
      </w:r>
      <w:r>
        <w:rPr>
          <w:rFonts w:ascii="Courier New" w:eastAsia="Courier New" w:hAnsi="Courier New" w:cs="Courier New"/>
          <w:sz w:val="22"/>
          <w:szCs w:val="22"/>
        </w:rPr>
        <w:t>er</w:t>
      </w:r>
      <w:r>
        <w:rPr>
          <w:rFonts w:ascii="Courier New" w:eastAsia="Courier New" w:hAnsi="Courier New" w:cs="Courier New"/>
          <w:spacing w:val="-7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ead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1"/>
        </w:rPr>
        <w:t>n</w:t>
      </w:r>
      <w:r>
        <w:rPr>
          <w:sz w:val="22"/>
          <w:szCs w:val="22"/>
        </w:rPr>
        <w:t>.</w:t>
      </w:r>
    </w:p>
    <w:p w:rsidR="000B480A" w:rsidRDefault="000B480A">
      <w:pPr>
        <w:spacing w:before="20" w:line="220" w:lineRule="exact"/>
        <w:rPr>
          <w:sz w:val="22"/>
          <w:szCs w:val="22"/>
        </w:rPr>
      </w:pPr>
    </w:p>
    <w:p w:rsidR="000B480A" w:rsidRDefault="00363CF4">
      <w:pPr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 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 ex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"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"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s:</w:t>
      </w:r>
    </w:p>
    <w:p w:rsidR="000B480A" w:rsidRDefault="000B480A">
      <w:pPr>
        <w:spacing w:before="18" w:line="200" w:lineRule="exact"/>
      </w:pPr>
    </w:p>
    <w:p w:rsidR="000B480A" w:rsidRDefault="00363CF4">
      <w:pPr>
        <w:ind w:left="720" w:right="163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gradePointAverageForStudentsAToZ</w:t>
      </w:r>
      <w:proofErr w:type="spellEnd"/>
      <w:proofErr w:type="gramEnd"/>
      <w:r>
        <w:rPr>
          <w:rFonts w:ascii="Courier New" w:eastAsia="Courier New" w:hAnsi="Courier New" w:cs="Courier New"/>
          <w:spacing w:val="-40"/>
        </w:rPr>
        <w:t xml:space="preserve"> </w:t>
      </w:r>
      <w:r>
        <w:rPr>
          <w:spacing w:val="1"/>
        </w:rPr>
        <w:t>o</w:t>
      </w:r>
      <w:r>
        <w:t xml:space="preserve">r </w:t>
      </w:r>
      <w:proofErr w:type="spellStart"/>
      <w:r>
        <w:rPr>
          <w:rFonts w:ascii="Courier New" w:eastAsia="Courier New" w:hAnsi="Courier New" w:cs="Courier New"/>
        </w:rPr>
        <w:t>bigHugeUglyNumberThatIsPrettyPointlessButINeedItAnywa</w:t>
      </w:r>
      <w:proofErr w:type="spellEnd"/>
      <w:r>
        <w:rPr>
          <w:rFonts w:ascii="Courier New" w:eastAsia="Courier New" w:hAnsi="Courier New" w:cs="Courier New"/>
        </w:rPr>
        <w:t xml:space="preserve"> y</w:t>
      </w:r>
    </w:p>
    <w:p w:rsidR="000B480A" w:rsidRDefault="000B480A">
      <w:pPr>
        <w:spacing w:before="6" w:line="180" w:lineRule="exact"/>
        <w:rPr>
          <w:sz w:val="19"/>
          <w:szCs w:val="19"/>
        </w:rPr>
      </w:pPr>
    </w:p>
    <w:p w:rsidR="000B480A" w:rsidRDefault="00363CF4">
      <w:pPr>
        <w:ind w:left="360" w:right="248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oal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 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;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y</w:t>
      </w:r>
      <w:r>
        <w:rPr>
          <w:sz w:val="22"/>
          <w:szCs w:val="22"/>
        </w:rPr>
        <w:t>our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e.</w:t>
      </w:r>
    </w:p>
    <w:p w:rsidR="000B480A" w:rsidRDefault="000B480A">
      <w:pPr>
        <w:spacing w:before="10" w:line="240" w:lineRule="exact"/>
        <w:rPr>
          <w:sz w:val="24"/>
          <w:szCs w:val="24"/>
        </w:rPr>
      </w:pPr>
    </w:p>
    <w:p w:rsidR="000B480A" w:rsidRDefault="00363CF4">
      <w:pPr>
        <w:ind w:left="360" w:right="104" w:hanging="360"/>
        <w:rPr>
          <w:sz w:val="22"/>
          <w:szCs w:val="22"/>
        </w:rPr>
      </w:pPr>
      <w:r>
        <w:rPr>
          <w:sz w:val="22"/>
          <w:szCs w:val="22"/>
        </w:rPr>
        <w:t xml:space="preserve">6.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wi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 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upper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s.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ds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ped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 case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be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ped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upp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s.</w:t>
      </w:r>
    </w:p>
    <w:p w:rsidR="000B480A" w:rsidRDefault="000B480A">
      <w:pPr>
        <w:spacing w:before="11" w:line="240" w:lineRule="exact"/>
        <w:rPr>
          <w:sz w:val="24"/>
          <w:szCs w:val="24"/>
        </w:rPr>
      </w:pPr>
    </w:p>
    <w:p w:rsidR="000B480A" w:rsidRDefault="00363CF4">
      <w:pPr>
        <w:rPr>
          <w:sz w:val="22"/>
          <w:szCs w:val="22"/>
        </w:rPr>
      </w:pPr>
      <w:r>
        <w:rPr>
          <w:sz w:val="22"/>
          <w:szCs w:val="22"/>
        </w:rPr>
        <w:t xml:space="preserve">7.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hout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um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de:</w:t>
      </w:r>
    </w:p>
    <w:p w:rsidR="000B480A" w:rsidRDefault="000B480A">
      <w:pPr>
        <w:spacing w:before="12" w:line="240" w:lineRule="exact"/>
        <w:rPr>
          <w:sz w:val="24"/>
          <w:szCs w:val="24"/>
        </w:rPr>
      </w:pPr>
    </w:p>
    <w:p w:rsidR="000B480A" w:rsidRDefault="00363CF4">
      <w:pPr>
        <w:ind w:left="72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</w:t>
      </w:r>
      <w:proofErr w:type="gramEnd"/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wo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 w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.</w:t>
      </w:r>
    </w:p>
    <w:p w:rsidR="000B480A" w:rsidRDefault="00363CF4">
      <w:pPr>
        <w:spacing w:before="12"/>
        <w:ind w:left="1042" w:right="2998"/>
        <w:jc w:val="center"/>
        <w:rPr>
          <w:sz w:val="22"/>
          <w:szCs w:val="22"/>
        </w:rPr>
      </w:pPr>
      <w:r>
        <w:rPr>
          <w:sz w:val="22"/>
          <w:szCs w:val="22"/>
        </w:rPr>
        <w:t>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grad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rFonts w:ascii="Courier New" w:eastAsia="Courier New" w:hAnsi="Courier New" w:cs="Courier New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u</w:t>
      </w:r>
      <w:r>
        <w:rPr>
          <w:rFonts w:ascii="Courier New" w:eastAsia="Courier New" w:hAnsi="Courier New" w:cs="Courier New"/>
          <w:sz w:val="22"/>
          <w:szCs w:val="22"/>
        </w:rPr>
        <w:t>m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b</w:t>
      </w:r>
      <w:r>
        <w:rPr>
          <w:rFonts w:ascii="Courier New" w:eastAsia="Courier New" w:hAnsi="Courier New" w:cs="Courier New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rFonts w:ascii="Courier New" w:eastAsia="Courier New" w:hAnsi="Courier New" w:cs="Courier New"/>
          <w:sz w:val="22"/>
          <w:szCs w:val="22"/>
        </w:rPr>
        <w:t>su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m</w:t>
      </w:r>
      <w:r>
        <w:rPr>
          <w:sz w:val="22"/>
          <w:szCs w:val="22"/>
        </w:rPr>
        <w:t>.</w:t>
      </w:r>
    </w:p>
    <w:p w:rsidR="000B480A" w:rsidRDefault="00363CF4">
      <w:pPr>
        <w:tabs>
          <w:tab w:val="left" w:pos="1080"/>
        </w:tabs>
        <w:spacing w:before="4" w:line="240" w:lineRule="exact"/>
        <w:ind w:left="1080" w:right="949" w:hanging="360"/>
        <w:rPr>
          <w:sz w:val="22"/>
          <w:szCs w:val="22"/>
        </w:rPr>
        <w:sectPr w:rsidR="000B480A">
          <w:type w:val="continuous"/>
          <w:pgSz w:w="12240" w:h="15840"/>
          <w:pgMar w:top="1480" w:right="1360" w:bottom="280" w:left="1340" w:header="720" w:footer="720" w:gutter="0"/>
          <w:cols w:num="2" w:space="720" w:equalWidth="0">
            <w:col w:w="1866" w:space="395"/>
            <w:col w:w="7279"/>
          </w:cols>
        </w:sect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upp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.  E</w:t>
      </w:r>
      <w:r>
        <w:rPr>
          <w:spacing w:val="-3"/>
          <w:sz w:val="22"/>
          <w:szCs w:val="22"/>
        </w:rPr>
        <w:t>x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, </w:t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awin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chPad</w:t>
      </w:r>
      <w:proofErr w:type="spellEnd"/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ene.</w:t>
      </w:r>
    </w:p>
    <w:p w:rsidR="000B480A" w:rsidRDefault="00363CF4">
      <w:pPr>
        <w:tabs>
          <w:tab w:val="left" w:pos="2960"/>
        </w:tabs>
        <w:spacing w:before="53" w:line="245" w:lineRule="auto"/>
        <w:ind w:left="2961" w:right="444" w:hanging="360"/>
        <w:rPr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lastRenderedPageBreak/>
        <w:t></w:t>
      </w:r>
      <w:r>
        <w:rPr>
          <w:sz w:val="22"/>
          <w:szCs w:val="22"/>
        </w:rPr>
        <w:tab/>
      </w:r>
      <w:proofErr w:type="gramStart"/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f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ade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up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ds,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ond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upp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e.  E</w:t>
      </w:r>
      <w:r>
        <w:rPr>
          <w:spacing w:val="-3"/>
          <w:sz w:val="22"/>
          <w:szCs w:val="22"/>
        </w:rPr>
        <w:t>x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stringT</w:t>
      </w:r>
      <w:r>
        <w:rPr>
          <w:rFonts w:ascii="Courier New" w:eastAsia="Courier New" w:hAnsi="Courier New" w:cs="Courier New"/>
          <w:spacing w:val="-2"/>
        </w:rPr>
        <w:t>y</w:t>
      </w:r>
      <w:r>
        <w:rPr>
          <w:rFonts w:ascii="Courier New" w:eastAsia="Courier New" w:hAnsi="Courier New" w:cs="Courier New"/>
        </w:rPr>
        <w:t>pe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passingScor</w:t>
      </w:r>
      <w:r>
        <w:rPr>
          <w:rFonts w:ascii="Courier New" w:eastAsia="Courier New" w:hAnsi="Courier New" w:cs="Courier New"/>
          <w:spacing w:val="1"/>
        </w:rPr>
        <w:t>e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largestNum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DrawHouse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SketchPa</w:t>
      </w:r>
      <w:r>
        <w:rPr>
          <w:rFonts w:ascii="Courier New" w:eastAsia="Courier New" w:hAnsi="Courier New" w:cs="Courier New"/>
          <w:spacing w:val="1"/>
        </w:rPr>
        <w:t>d</w:t>
      </w:r>
      <w:proofErr w:type="spellEnd"/>
      <w:r>
        <w:rPr>
          <w:sz w:val="22"/>
          <w:szCs w:val="22"/>
        </w:rPr>
        <w:t>.</w:t>
      </w:r>
    </w:p>
    <w:p w:rsidR="000B480A" w:rsidRDefault="00363CF4">
      <w:pPr>
        <w:spacing w:line="260" w:lineRule="exact"/>
        <w:ind w:left="2601"/>
        <w:rPr>
          <w:sz w:val="22"/>
          <w:szCs w:val="22"/>
        </w:rPr>
      </w:pPr>
      <w:r>
        <w:rPr>
          <w:rFonts w:ascii="Symbol" w:eastAsia="Symbol" w:hAnsi="Symbol" w:cs="Symbol"/>
          <w:position w:val="1"/>
          <w:sz w:val="22"/>
          <w:szCs w:val="22"/>
        </w:rPr>
        <w:t></w:t>
      </w:r>
      <w:r>
        <w:rPr>
          <w:position w:val="1"/>
          <w:sz w:val="22"/>
          <w:szCs w:val="22"/>
        </w:rPr>
        <w:t xml:space="preserve">   </w:t>
      </w:r>
      <w:r>
        <w:rPr>
          <w:spacing w:val="38"/>
          <w:position w:val="1"/>
          <w:sz w:val="22"/>
          <w:szCs w:val="22"/>
        </w:rPr>
        <w:t xml:space="preserve"> </w:t>
      </w:r>
      <w:r>
        <w:rPr>
          <w:spacing w:val="-4"/>
          <w:position w:val="1"/>
          <w:sz w:val="22"/>
          <w:szCs w:val="22"/>
        </w:rPr>
        <w:t>I</w:t>
      </w:r>
      <w:r>
        <w:rPr>
          <w:position w:val="1"/>
          <w:sz w:val="22"/>
          <w:szCs w:val="22"/>
        </w:rPr>
        <w:t>den</w:t>
      </w:r>
      <w:r>
        <w:rPr>
          <w:spacing w:val="1"/>
          <w:position w:val="1"/>
          <w:sz w:val="22"/>
          <w:szCs w:val="22"/>
        </w:rPr>
        <w:t>tifi</w:t>
      </w:r>
      <w:r>
        <w:rPr>
          <w:spacing w:val="-2"/>
          <w:position w:val="1"/>
          <w:sz w:val="22"/>
          <w:szCs w:val="22"/>
        </w:rPr>
        <w:t>e</w:t>
      </w:r>
      <w:r>
        <w:rPr>
          <w:spacing w:val="1"/>
          <w:position w:val="1"/>
          <w:sz w:val="22"/>
          <w:szCs w:val="22"/>
        </w:rPr>
        <w:t>r</w:t>
      </w:r>
      <w:r>
        <w:rPr>
          <w:position w:val="1"/>
          <w:sz w:val="22"/>
          <w:szCs w:val="22"/>
        </w:rPr>
        <w:t>s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us</w:t>
      </w:r>
      <w:r>
        <w:rPr>
          <w:spacing w:val="1"/>
          <w:position w:val="1"/>
          <w:sz w:val="22"/>
          <w:szCs w:val="22"/>
        </w:rPr>
        <w:t>e</w:t>
      </w:r>
      <w:r>
        <w:rPr>
          <w:position w:val="1"/>
          <w:sz w:val="22"/>
          <w:szCs w:val="22"/>
        </w:rPr>
        <w:t>d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spacing w:val="2"/>
          <w:position w:val="1"/>
          <w:sz w:val="22"/>
          <w:szCs w:val="22"/>
        </w:rPr>
        <w:t>a</w:t>
      </w:r>
      <w:r>
        <w:rPr>
          <w:position w:val="1"/>
          <w:sz w:val="22"/>
          <w:szCs w:val="22"/>
        </w:rPr>
        <w:t xml:space="preserve">s </w:t>
      </w:r>
      <w:r>
        <w:rPr>
          <w:spacing w:val="-2"/>
          <w:position w:val="1"/>
          <w:sz w:val="22"/>
          <w:szCs w:val="22"/>
        </w:rPr>
        <w:t>c</w:t>
      </w:r>
      <w:r>
        <w:rPr>
          <w:position w:val="1"/>
          <w:sz w:val="22"/>
          <w:szCs w:val="22"/>
        </w:rPr>
        <w:t>on</w:t>
      </w:r>
      <w:r>
        <w:rPr>
          <w:spacing w:val="-2"/>
          <w:position w:val="1"/>
          <w:sz w:val="22"/>
          <w:szCs w:val="22"/>
        </w:rPr>
        <w:t>s</w:t>
      </w:r>
      <w:r>
        <w:rPr>
          <w:spacing w:val="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a</w:t>
      </w:r>
      <w:r>
        <w:rPr>
          <w:spacing w:val="-2"/>
          <w:position w:val="1"/>
          <w:sz w:val="22"/>
          <w:szCs w:val="22"/>
        </w:rPr>
        <w:t>n</w:t>
      </w:r>
      <w:r>
        <w:rPr>
          <w:spacing w:val="-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s wi</w:t>
      </w:r>
      <w:r>
        <w:rPr>
          <w:spacing w:val="-1"/>
          <w:position w:val="1"/>
          <w:sz w:val="22"/>
          <w:szCs w:val="22"/>
        </w:rPr>
        <w:t>l</w:t>
      </w:r>
      <w:r>
        <w:rPr>
          <w:position w:val="1"/>
          <w:sz w:val="22"/>
          <w:szCs w:val="22"/>
        </w:rPr>
        <w:t>l</w:t>
      </w:r>
      <w:r>
        <w:rPr>
          <w:spacing w:val="1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be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spacing w:val="1"/>
          <w:position w:val="1"/>
          <w:sz w:val="22"/>
          <w:szCs w:val="22"/>
        </w:rPr>
        <w:t>f</w:t>
      </w:r>
      <w:r>
        <w:rPr>
          <w:spacing w:val="-2"/>
          <w:position w:val="1"/>
          <w:sz w:val="22"/>
          <w:szCs w:val="22"/>
        </w:rPr>
        <w:t>u</w:t>
      </w:r>
      <w:r>
        <w:rPr>
          <w:spacing w:val="1"/>
          <w:position w:val="1"/>
          <w:sz w:val="22"/>
          <w:szCs w:val="22"/>
        </w:rPr>
        <w:t>ll</w:t>
      </w:r>
      <w:r>
        <w:rPr>
          <w:position w:val="1"/>
          <w:sz w:val="22"/>
          <w:szCs w:val="22"/>
        </w:rPr>
        <w:t>y</w:t>
      </w:r>
      <w:r>
        <w:rPr>
          <w:spacing w:val="-2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ca</w:t>
      </w:r>
      <w:r>
        <w:rPr>
          <w:spacing w:val="-2"/>
          <w:position w:val="1"/>
          <w:sz w:val="22"/>
          <w:szCs w:val="22"/>
        </w:rPr>
        <w:t>p</w:t>
      </w:r>
      <w:r>
        <w:rPr>
          <w:spacing w:val="1"/>
          <w:position w:val="1"/>
          <w:sz w:val="22"/>
          <w:szCs w:val="22"/>
        </w:rPr>
        <w:t>i</w:t>
      </w:r>
      <w:r>
        <w:rPr>
          <w:spacing w:val="-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a</w:t>
      </w:r>
      <w:r>
        <w:rPr>
          <w:spacing w:val="-1"/>
          <w:position w:val="1"/>
          <w:sz w:val="22"/>
          <w:szCs w:val="22"/>
        </w:rPr>
        <w:t>l</w:t>
      </w:r>
      <w:r>
        <w:rPr>
          <w:spacing w:val="1"/>
          <w:position w:val="1"/>
          <w:sz w:val="22"/>
          <w:szCs w:val="22"/>
        </w:rPr>
        <w:t>i</w:t>
      </w:r>
      <w:r>
        <w:rPr>
          <w:spacing w:val="-2"/>
          <w:position w:val="1"/>
          <w:sz w:val="22"/>
          <w:szCs w:val="22"/>
        </w:rPr>
        <w:t>z</w:t>
      </w:r>
      <w:r>
        <w:rPr>
          <w:position w:val="1"/>
          <w:sz w:val="22"/>
          <w:szCs w:val="22"/>
        </w:rPr>
        <w:t>ed.</w:t>
      </w:r>
      <w:r>
        <w:rPr>
          <w:spacing w:val="53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Exa</w:t>
      </w:r>
      <w:r>
        <w:rPr>
          <w:spacing w:val="-4"/>
          <w:position w:val="1"/>
          <w:sz w:val="22"/>
          <w:szCs w:val="22"/>
        </w:rPr>
        <w:t>m</w:t>
      </w:r>
      <w:r>
        <w:rPr>
          <w:position w:val="1"/>
          <w:sz w:val="22"/>
          <w:szCs w:val="22"/>
        </w:rPr>
        <w:t>p</w:t>
      </w:r>
      <w:r>
        <w:rPr>
          <w:spacing w:val="1"/>
          <w:position w:val="1"/>
          <w:sz w:val="22"/>
          <w:szCs w:val="22"/>
        </w:rPr>
        <w:t>l</w:t>
      </w:r>
      <w:r>
        <w:rPr>
          <w:position w:val="1"/>
          <w:sz w:val="22"/>
          <w:szCs w:val="22"/>
        </w:rPr>
        <w:t>e</w:t>
      </w:r>
      <w:r>
        <w:rPr>
          <w:spacing w:val="1"/>
          <w:position w:val="1"/>
          <w:sz w:val="22"/>
          <w:szCs w:val="22"/>
        </w:rPr>
        <w:t>s</w:t>
      </w:r>
      <w:r>
        <w:rPr>
          <w:position w:val="1"/>
          <w:sz w:val="22"/>
          <w:szCs w:val="22"/>
        </w:rPr>
        <w:t xml:space="preserve">: </w:t>
      </w:r>
      <w:r>
        <w:rPr>
          <w:spacing w:val="4"/>
          <w:position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1"/>
        </w:rPr>
        <w:t>PI</w:t>
      </w:r>
      <w:r>
        <w:rPr>
          <w:position w:val="1"/>
          <w:sz w:val="22"/>
          <w:szCs w:val="22"/>
        </w:rPr>
        <w:t>,</w:t>
      </w:r>
    </w:p>
    <w:p w:rsidR="000B480A" w:rsidRDefault="00363CF4">
      <w:pPr>
        <w:spacing w:line="260" w:lineRule="exact"/>
        <w:ind w:left="2961"/>
        <w:rPr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</w:rPr>
        <w:t>MAXSTRLE</w:t>
      </w:r>
      <w:r>
        <w:rPr>
          <w:rFonts w:ascii="Courier New" w:eastAsia="Courier New" w:hAnsi="Courier New" w:cs="Courier New"/>
          <w:spacing w:val="1"/>
          <w:position w:val="1"/>
        </w:rPr>
        <w:t>N</w:t>
      </w:r>
      <w:r>
        <w:rPr>
          <w:position w:val="1"/>
          <w:sz w:val="22"/>
          <w:szCs w:val="22"/>
        </w:rPr>
        <w:t>.</w:t>
      </w:r>
      <w:proofErr w:type="gramEnd"/>
    </w:p>
    <w:p w:rsidR="000B480A" w:rsidRDefault="000B480A">
      <w:pPr>
        <w:spacing w:before="3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1881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 xml:space="preserve">. </w:t>
      </w:r>
      <w:r>
        <w:rPr>
          <w:spacing w:val="48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  <w:u w:val="single" w:color="000000"/>
        </w:rPr>
        <w:t>Pr</w:t>
      </w:r>
      <w:r>
        <w:rPr>
          <w:spacing w:val="1"/>
          <w:position w:val="-1"/>
          <w:sz w:val="22"/>
          <w:szCs w:val="22"/>
          <w:u w:val="single" w:color="000000"/>
        </w:rPr>
        <w:t>i</w:t>
      </w:r>
      <w:r>
        <w:rPr>
          <w:spacing w:val="-4"/>
          <w:position w:val="-1"/>
          <w:sz w:val="22"/>
          <w:szCs w:val="22"/>
          <w:u w:val="single" w:color="000000"/>
        </w:rPr>
        <w:t>m</w:t>
      </w:r>
      <w:r>
        <w:rPr>
          <w:spacing w:val="1"/>
          <w:position w:val="-1"/>
          <w:sz w:val="22"/>
          <w:szCs w:val="22"/>
          <w:u w:val="single" w:color="000000"/>
        </w:rPr>
        <w:t>iti</w:t>
      </w:r>
      <w:r>
        <w:rPr>
          <w:spacing w:val="-2"/>
          <w:position w:val="-1"/>
          <w:sz w:val="22"/>
          <w:szCs w:val="22"/>
          <w:u w:val="single" w:color="000000"/>
        </w:rPr>
        <w:t>v</w:t>
      </w:r>
      <w:r>
        <w:rPr>
          <w:position w:val="-1"/>
          <w:sz w:val="22"/>
          <w:szCs w:val="22"/>
          <w:u w:val="single" w:color="000000"/>
        </w:rPr>
        <w:t>e Da</w:t>
      </w:r>
      <w:r>
        <w:rPr>
          <w:spacing w:val="-2"/>
          <w:position w:val="-1"/>
          <w:sz w:val="22"/>
          <w:szCs w:val="22"/>
          <w:u w:val="single" w:color="000000"/>
        </w:rPr>
        <w:t>t</w:t>
      </w:r>
      <w:r>
        <w:rPr>
          <w:position w:val="-1"/>
          <w:sz w:val="22"/>
          <w:szCs w:val="22"/>
          <w:u w:val="single" w:color="000000"/>
        </w:rPr>
        <w:t>a</w:t>
      </w:r>
      <w:r>
        <w:rPr>
          <w:spacing w:val="-2"/>
          <w:position w:val="-1"/>
          <w:sz w:val="22"/>
          <w:szCs w:val="22"/>
          <w:u w:val="single" w:color="000000"/>
        </w:rPr>
        <w:t xml:space="preserve"> </w:t>
      </w:r>
      <w:r>
        <w:rPr>
          <w:spacing w:val="2"/>
          <w:position w:val="-1"/>
          <w:sz w:val="22"/>
          <w:szCs w:val="22"/>
          <w:u w:val="single" w:color="000000"/>
        </w:rPr>
        <w:t>T</w:t>
      </w:r>
      <w:r>
        <w:rPr>
          <w:spacing w:val="-2"/>
          <w:position w:val="-1"/>
          <w:sz w:val="22"/>
          <w:szCs w:val="22"/>
          <w:u w:val="single" w:color="000000"/>
        </w:rPr>
        <w:t>y</w:t>
      </w:r>
      <w:r>
        <w:rPr>
          <w:position w:val="-1"/>
          <w:sz w:val="22"/>
          <w:szCs w:val="22"/>
          <w:u w:val="single" w:color="000000"/>
        </w:rPr>
        <w:t>pes</w:t>
      </w:r>
      <w:r>
        <w:rPr>
          <w:spacing w:val="1"/>
          <w:position w:val="-1"/>
          <w:sz w:val="22"/>
          <w:szCs w:val="22"/>
          <w:u w:val="single" w:color="000000"/>
        </w:rPr>
        <w:t xml:space="preserve"> </w:t>
      </w:r>
      <w:r>
        <w:rPr>
          <w:spacing w:val="-1"/>
          <w:position w:val="-1"/>
          <w:sz w:val="22"/>
          <w:szCs w:val="22"/>
          <w:u w:val="single" w:color="000000"/>
        </w:rPr>
        <w:t>i</w:t>
      </w:r>
      <w:r>
        <w:rPr>
          <w:position w:val="-1"/>
          <w:sz w:val="22"/>
          <w:szCs w:val="22"/>
          <w:u w:val="single" w:color="000000"/>
        </w:rPr>
        <w:t>n</w:t>
      </w:r>
      <w:r>
        <w:rPr>
          <w:spacing w:val="-2"/>
          <w:position w:val="-1"/>
          <w:sz w:val="22"/>
          <w:szCs w:val="22"/>
          <w:u w:val="single" w:color="000000"/>
        </w:rPr>
        <w:t xml:space="preserve"> </w:t>
      </w:r>
      <w:r>
        <w:rPr>
          <w:spacing w:val="3"/>
          <w:position w:val="-1"/>
          <w:sz w:val="22"/>
          <w:szCs w:val="22"/>
          <w:u w:val="single" w:color="000000"/>
        </w:rPr>
        <w:t>J</w:t>
      </w:r>
      <w:r>
        <w:rPr>
          <w:position w:val="-1"/>
          <w:sz w:val="22"/>
          <w:szCs w:val="22"/>
          <w:u w:val="single" w:color="000000"/>
        </w:rPr>
        <w:t>a</w:t>
      </w:r>
      <w:r>
        <w:rPr>
          <w:spacing w:val="-4"/>
          <w:position w:val="-1"/>
          <w:sz w:val="22"/>
          <w:szCs w:val="22"/>
          <w:u w:val="single" w:color="000000"/>
        </w:rPr>
        <w:t>v</w:t>
      </w:r>
      <w:r>
        <w:rPr>
          <w:position w:val="-1"/>
          <w:sz w:val="22"/>
          <w:szCs w:val="22"/>
          <w:u w:val="single" w:color="000000"/>
        </w:rPr>
        <w:t>a</w:t>
      </w:r>
    </w:p>
    <w:p w:rsidR="000B480A" w:rsidRDefault="000B480A">
      <w:pPr>
        <w:spacing w:before="10" w:line="220" w:lineRule="exact"/>
        <w:rPr>
          <w:sz w:val="22"/>
          <w:szCs w:val="22"/>
        </w:rPr>
      </w:pPr>
    </w:p>
    <w:p w:rsidR="000B480A" w:rsidRDefault="00363CF4">
      <w:pPr>
        <w:spacing w:before="33"/>
        <w:ind w:left="2241" w:right="72" w:hanging="36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>
        <w:rPr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byt</w:t>
      </w:r>
      <w:r>
        <w:rPr>
          <w:rFonts w:ascii="Courier New" w:eastAsia="Courier New" w:hAnsi="Courier New" w:cs="Courier New"/>
          <w:b/>
          <w:spacing w:val="1"/>
        </w:rPr>
        <w:t>e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s</w:t>
      </w:r>
      <w:r>
        <w:rPr>
          <w:rFonts w:ascii="Courier New" w:eastAsia="Courier New" w:hAnsi="Courier New" w:cs="Courier New"/>
          <w:b/>
          <w:spacing w:val="1"/>
        </w:rPr>
        <w:t>h</w:t>
      </w:r>
      <w:r>
        <w:rPr>
          <w:rFonts w:ascii="Courier New" w:eastAsia="Courier New" w:hAnsi="Courier New" w:cs="Courier New"/>
          <w:b/>
        </w:rPr>
        <w:t>o</w:t>
      </w:r>
      <w:r>
        <w:rPr>
          <w:rFonts w:ascii="Courier New" w:eastAsia="Courier New" w:hAnsi="Courier New" w:cs="Courier New"/>
          <w:b/>
          <w:spacing w:val="-1"/>
        </w:rPr>
        <w:t>r</w:t>
      </w:r>
      <w:r>
        <w:rPr>
          <w:rFonts w:ascii="Courier New" w:eastAsia="Courier New" w:hAnsi="Courier New" w:cs="Courier New"/>
          <w:b/>
          <w:spacing w:val="1"/>
        </w:rPr>
        <w:t>t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long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floa</w:t>
      </w:r>
      <w:r>
        <w:rPr>
          <w:rFonts w:ascii="Courier New" w:eastAsia="Courier New" w:hAnsi="Courier New" w:cs="Courier New"/>
          <w:b/>
          <w:spacing w:val="1"/>
        </w:rPr>
        <w:t>t</w:t>
      </w:r>
      <w:r>
        <w:rPr>
          <w:sz w:val="22"/>
          <w:szCs w:val="22"/>
        </w:rPr>
        <w:t xml:space="preserve">, </w:t>
      </w:r>
      <w:r>
        <w:rPr>
          <w:rFonts w:ascii="Courier New" w:eastAsia="Courier New" w:hAnsi="Courier New" w:cs="Courier New"/>
          <w:b/>
        </w:rPr>
        <w:t>double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char,</w:t>
      </w:r>
      <w:r>
        <w:rPr>
          <w:rFonts w:ascii="Courier New" w:eastAsia="Courier New" w:hAnsi="Courier New" w:cs="Courier New"/>
          <w:b/>
          <w:spacing w:val="-64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b</w:t>
      </w:r>
      <w:r>
        <w:rPr>
          <w:rFonts w:ascii="Courier New" w:eastAsia="Courier New" w:hAnsi="Courier New" w:cs="Courier New"/>
          <w:b/>
          <w:spacing w:val="1"/>
        </w:rPr>
        <w:t>o</w:t>
      </w:r>
      <w:r>
        <w:rPr>
          <w:rFonts w:ascii="Courier New" w:eastAsia="Courier New" w:hAnsi="Courier New" w:cs="Courier New"/>
          <w:b/>
        </w:rPr>
        <w:t>o</w:t>
      </w:r>
      <w:r>
        <w:rPr>
          <w:rFonts w:ascii="Courier New" w:eastAsia="Courier New" w:hAnsi="Courier New" w:cs="Courier New"/>
          <w:b/>
          <w:spacing w:val="-1"/>
        </w:rPr>
        <w:t>l</w:t>
      </w:r>
      <w:r>
        <w:rPr>
          <w:rFonts w:ascii="Courier New" w:eastAsia="Courier New" w:hAnsi="Courier New" w:cs="Courier New"/>
          <w:b/>
        </w:rPr>
        <w:t>e</w:t>
      </w:r>
      <w:r>
        <w:rPr>
          <w:rFonts w:ascii="Courier New" w:eastAsia="Courier New" w:hAnsi="Courier New" w:cs="Courier New"/>
          <w:b/>
          <w:spacing w:val="1"/>
        </w:rPr>
        <w:t>an</w:t>
      </w:r>
      <w:proofErr w:type="spellEnd"/>
      <w:proofErr w:type="gramEnd"/>
      <w:r>
        <w:rPr>
          <w:sz w:val="22"/>
          <w:szCs w:val="22"/>
        </w:rPr>
        <w:t>.</w:t>
      </w:r>
      <w:r>
        <w:rPr>
          <w:spacing w:val="4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pes</w:t>
      </w:r>
      <w:proofErr w:type="gramEnd"/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byte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short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int</w:t>
      </w:r>
      <w:proofErr w:type="spellEnd"/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long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pes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float</w:t>
      </w:r>
      <w:r>
        <w:rPr>
          <w:rFonts w:ascii="Courier New" w:eastAsia="Courier New" w:hAnsi="Courier New" w:cs="Courier New"/>
          <w:b/>
          <w:spacing w:val="-64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double</w:t>
      </w:r>
      <w:r>
        <w:rPr>
          <w:rFonts w:ascii="Courier New" w:eastAsia="Courier New" w:hAnsi="Courier New" w:cs="Courier New"/>
          <w:b/>
          <w:spacing w:val="-67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s)</w:t>
      </w:r>
      <w:r>
        <w:rPr>
          <w:sz w:val="22"/>
          <w:szCs w:val="22"/>
        </w:rPr>
        <w:t>.</w:t>
      </w:r>
    </w:p>
    <w:p w:rsidR="000B480A" w:rsidRDefault="000B480A">
      <w:pPr>
        <w:spacing w:before="14" w:line="240" w:lineRule="exact"/>
        <w:rPr>
          <w:sz w:val="24"/>
          <w:szCs w:val="24"/>
        </w:rPr>
      </w:pPr>
    </w:p>
    <w:p w:rsidR="000B480A" w:rsidRDefault="00363CF4">
      <w:pPr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Board</w:t>
      </w:r>
      <w:r>
        <w:rPr>
          <w:spacing w:val="-1"/>
          <w:sz w:val="22"/>
          <w:szCs w:val="22"/>
        </w:rPr>
        <w:t xml:space="preserve"> 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anced 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Exa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qu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</w:p>
    <w:p w:rsidR="000B480A" w:rsidRDefault="00363CF4">
      <w:pPr>
        <w:spacing w:before="1" w:line="240" w:lineRule="exact"/>
        <w:ind w:left="2241" w:right="137"/>
        <w:rPr>
          <w:sz w:val="22"/>
          <w:szCs w:val="22"/>
        </w:rPr>
      </w:pPr>
      <w:proofErr w:type="gramStart"/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</w:t>
      </w:r>
      <w:proofErr w:type="gramEnd"/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about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t</w:t>
      </w:r>
      <w:proofErr w:type="spellEnd"/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do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bl</w:t>
      </w:r>
      <w:r>
        <w:rPr>
          <w:b/>
          <w:spacing w:val="1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bo</w:t>
      </w:r>
      <w:r>
        <w:rPr>
          <w:b/>
          <w:spacing w:val="-3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ean</w:t>
      </w:r>
      <w:proofErr w:type="spellEnd"/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. 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um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ill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e, 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 use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b/>
          <w:sz w:val="22"/>
          <w:szCs w:val="22"/>
        </w:rPr>
        <w:t>char</w:t>
      </w:r>
      <w:r>
        <w:rPr>
          <w:b/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pe when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e.</w:t>
      </w:r>
    </w:p>
    <w:p w:rsidR="000B480A" w:rsidRDefault="000B480A">
      <w:pPr>
        <w:spacing w:before="12" w:line="260" w:lineRule="exact"/>
        <w:rPr>
          <w:sz w:val="26"/>
          <w:szCs w:val="26"/>
        </w:rPr>
      </w:pPr>
    </w:p>
    <w:p w:rsidR="000B480A" w:rsidRDefault="00363CF4">
      <w:pPr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nu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 de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0B480A" w:rsidRDefault="000B480A">
      <w:pPr>
        <w:spacing w:before="5" w:line="260" w:lineRule="exact"/>
        <w:rPr>
          <w:sz w:val="26"/>
          <w:szCs w:val="26"/>
        </w:rPr>
      </w:pPr>
    </w:p>
    <w:p w:rsidR="000B480A" w:rsidRDefault="00363CF4">
      <w:pPr>
        <w:ind w:left="2601"/>
        <w:rPr>
          <w:rFonts w:ascii="Courier New" w:eastAsia="Courier New" w:hAnsi="Courier New" w:cs="Courier New"/>
          <w:sz w:val="22"/>
          <w:szCs w:val="22"/>
        </w:rPr>
      </w:pPr>
      <w:r>
        <w:rPr>
          <w:sz w:val="22"/>
          <w:szCs w:val="22"/>
        </w:rPr>
        <w:t>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7</w:t>
      </w:r>
      <w:r>
        <w:rPr>
          <w:rFonts w:ascii="Courier New" w:eastAsia="Courier New" w:hAnsi="Courier New" w:cs="Courier New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0</w:t>
      </w:r>
      <w:r>
        <w:rPr>
          <w:rFonts w:ascii="Courier New" w:eastAsia="Courier New" w:hAnsi="Courier New" w:cs="Courier New"/>
          <w:spacing w:val="129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2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0</w:t>
      </w:r>
      <w:r>
        <w:rPr>
          <w:rFonts w:ascii="Courier New" w:eastAsia="Courier New" w:hAnsi="Courier New" w:cs="Courier New"/>
          <w:sz w:val="22"/>
          <w:szCs w:val="22"/>
        </w:rPr>
        <w:t>25</w:t>
      </w:r>
    </w:p>
    <w:p w:rsidR="000B480A" w:rsidRDefault="000B480A">
      <w:pPr>
        <w:spacing w:line="240" w:lineRule="exact"/>
        <w:rPr>
          <w:sz w:val="24"/>
          <w:szCs w:val="24"/>
        </w:rPr>
      </w:pPr>
    </w:p>
    <w:p w:rsidR="000B480A" w:rsidRDefault="00363CF4">
      <w:pPr>
        <w:ind w:left="2241" w:right="315" w:hanging="360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doub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ned or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ned nu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. 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 cann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sy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s.  A doub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ue can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 w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en 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on.</w:t>
      </w:r>
    </w:p>
    <w:p w:rsidR="000B480A" w:rsidRDefault="000B480A">
      <w:pPr>
        <w:spacing w:before="4" w:line="200" w:lineRule="exact"/>
      </w:pPr>
    </w:p>
    <w:tbl>
      <w:tblPr>
        <w:tblW w:w="0" w:type="auto"/>
        <w:tblInd w:w="25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9"/>
        <w:gridCol w:w="964"/>
        <w:gridCol w:w="1005"/>
      </w:tblGrid>
      <w:tr w:rsidR="000B480A">
        <w:trPr>
          <w:trHeight w:hRule="exact" w:val="364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60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s: 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7.5</w:t>
            </w:r>
            <w:r>
              <w:rPr>
                <w:rFonts w:ascii="Courier New" w:eastAsia="Courier New" w:hAnsi="Courier New" w:cs="Courier New"/>
                <w:spacing w:val="132"/>
                <w:sz w:val="22"/>
                <w:szCs w:val="22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-1"/>
                <w:sz w:val="22"/>
                <w:szCs w:val="22"/>
              </w:rPr>
              <w:t>-</w:t>
            </w:r>
            <w:r>
              <w:rPr>
                <w:rFonts w:ascii="Courier New" w:eastAsia="Courier New" w:hAnsi="Courier New" w:cs="Courier New"/>
                <w:spacing w:val="-3"/>
                <w:sz w:val="22"/>
                <w:szCs w:val="22"/>
              </w:rPr>
              <w:t>6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6</w:t>
            </w:r>
            <w:r>
              <w:rPr>
                <w:rFonts w:ascii="Courier New" w:eastAsia="Courier New" w:hAnsi="Courier New" w:cs="Courier New"/>
                <w:spacing w:val="-1"/>
                <w:sz w:val="22"/>
                <w:szCs w:val="22"/>
              </w:rPr>
              <w:t>.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98"/>
              <w:ind w:left="13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</w:t>
            </w:r>
            <w:r>
              <w:rPr>
                <w:rFonts w:ascii="Courier New" w:eastAsia="Courier New" w:hAnsi="Courier New" w:cs="Courier New"/>
                <w:spacing w:val="-1"/>
                <w:sz w:val="22"/>
                <w:szCs w:val="22"/>
              </w:rPr>
              <w:t>.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1</w:t>
            </w:r>
            <w:r>
              <w:rPr>
                <w:rFonts w:ascii="Courier New" w:eastAsia="Courier New" w:hAnsi="Courier New" w:cs="Courier New"/>
                <w:spacing w:val="-1"/>
                <w:sz w:val="22"/>
                <w:szCs w:val="22"/>
              </w:rPr>
              <w:t>2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98"/>
              <w:ind w:left="224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5</w:t>
            </w:r>
          </w:p>
        </w:tc>
      </w:tr>
      <w:tr w:rsidR="000B480A">
        <w:trPr>
          <w:trHeight w:hRule="exact" w:val="310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60" w:lineRule="exact"/>
              <w:ind w:left="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Symbol" w:eastAsia="Symbol" w:hAnsi="Symbol" w:cs="Symbol"/>
                <w:position w:val="1"/>
                <w:sz w:val="22"/>
                <w:szCs w:val="22"/>
              </w:rPr>
              <w:t></w:t>
            </w:r>
            <w:r>
              <w:rPr>
                <w:position w:val="1"/>
                <w:sz w:val="22"/>
                <w:szCs w:val="22"/>
              </w:rPr>
              <w:t xml:space="preserve">   </w:t>
            </w:r>
            <w:r>
              <w:rPr>
                <w:spacing w:val="38"/>
                <w:position w:val="1"/>
                <w:sz w:val="22"/>
                <w:szCs w:val="22"/>
              </w:rPr>
              <w:t xml:space="preserve"> </w:t>
            </w:r>
            <w:r>
              <w:rPr>
                <w:spacing w:val="-4"/>
                <w:position w:val="1"/>
                <w:sz w:val="22"/>
                <w:szCs w:val="22"/>
              </w:rPr>
              <w:t>I</w:t>
            </w:r>
            <w:r>
              <w:rPr>
                <w:spacing w:val="2"/>
                <w:position w:val="1"/>
                <w:sz w:val="22"/>
                <w:szCs w:val="22"/>
              </w:rPr>
              <w:t>n</w:t>
            </w:r>
            <w:r>
              <w:rPr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position w:val="1"/>
                <w:sz w:val="22"/>
                <w:szCs w:val="22"/>
              </w:rPr>
              <w:t>a</w:t>
            </w:r>
            <w:r>
              <w:rPr>
                <w:spacing w:val="1"/>
                <w:position w:val="1"/>
                <w:sz w:val="22"/>
                <w:szCs w:val="22"/>
              </w:rPr>
              <w:t>li</w:t>
            </w:r>
            <w:r>
              <w:rPr>
                <w:position w:val="1"/>
                <w:sz w:val="22"/>
                <w:szCs w:val="22"/>
              </w:rPr>
              <w:t>d nu</w:t>
            </w:r>
            <w:r>
              <w:rPr>
                <w:spacing w:val="-4"/>
                <w:position w:val="1"/>
                <w:sz w:val="22"/>
                <w:szCs w:val="22"/>
              </w:rPr>
              <w:t>m</w:t>
            </w:r>
            <w:r>
              <w:rPr>
                <w:position w:val="1"/>
                <w:sz w:val="22"/>
                <w:szCs w:val="22"/>
              </w:rPr>
              <w:t>be</w:t>
            </w:r>
            <w:r>
              <w:rPr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position w:val="1"/>
                <w:sz w:val="22"/>
                <w:szCs w:val="22"/>
              </w:rPr>
              <w:t>s:</w:t>
            </w:r>
            <w:r>
              <w:rPr>
                <w:spacing w:val="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2"/>
                <w:szCs w:val="22"/>
              </w:rPr>
              <w:t>$</w:t>
            </w:r>
            <w:r>
              <w:rPr>
                <w:rFonts w:ascii="Courier New" w:eastAsia="Courier New" w:hAnsi="Courier New" w:cs="Courier New"/>
                <w:spacing w:val="-1"/>
                <w:position w:val="1"/>
                <w:sz w:val="22"/>
                <w:szCs w:val="22"/>
              </w:rPr>
              <w:t>3</w:t>
            </w:r>
            <w:r>
              <w:rPr>
                <w:rFonts w:ascii="Courier New" w:eastAsia="Courier New" w:hAnsi="Courier New" w:cs="Courier New"/>
                <w:position w:val="1"/>
                <w:sz w:val="22"/>
                <w:szCs w:val="22"/>
              </w:rPr>
              <w:t>7</w:t>
            </w:r>
            <w:r>
              <w:rPr>
                <w:rFonts w:ascii="Courier New" w:eastAsia="Courier New" w:hAnsi="Courier New" w:cs="Courier New"/>
                <w:spacing w:val="-1"/>
                <w:position w:val="1"/>
                <w:sz w:val="22"/>
                <w:szCs w:val="22"/>
              </w:rPr>
              <w:t>,</w:t>
            </w:r>
            <w:r>
              <w:rPr>
                <w:rFonts w:ascii="Courier New" w:eastAsia="Courier New" w:hAnsi="Courier New" w:cs="Courier New"/>
                <w:position w:val="1"/>
                <w:sz w:val="22"/>
                <w:szCs w:val="22"/>
              </w:rPr>
              <w:t>5</w:t>
            </w:r>
            <w:r>
              <w:rPr>
                <w:rFonts w:ascii="Courier New" w:eastAsia="Courier New" w:hAnsi="Courier New" w:cs="Courier New"/>
                <w:spacing w:val="-3"/>
                <w:position w:val="1"/>
                <w:sz w:val="22"/>
                <w:szCs w:val="22"/>
              </w:rPr>
              <w:t>8</w:t>
            </w:r>
            <w:r>
              <w:rPr>
                <w:rFonts w:ascii="Courier New" w:eastAsia="Courier New" w:hAnsi="Courier New" w:cs="Courier New"/>
                <w:position w:val="1"/>
                <w:sz w:val="22"/>
                <w:szCs w:val="22"/>
              </w:rPr>
              <w:t>2</w:t>
            </w:r>
            <w:r>
              <w:rPr>
                <w:rFonts w:ascii="Courier New" w:eastAsia="Courier New" w:hAnsi="Courier New" w:cs="Courier New"/>
                <w:spacing w:val="-1"/>
                <w:position w:val="1"/>
                <w:sz w:val="22"/>
                <w:szCs w:val="22"/>
              </w:rPr>
              <w:t>.</w:t>
            </w:r>
            <w:r>
              <w:rPr>
                <w:rFonts w:ascii="Courier New" w:eastAsia="Courier New" w:hAnsi="Courier New" w:cs="Courier New"/>
                <w:position w:val="1"/>
                <w:sz w:val="22"/>
                <w:szCs w:val="22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22"/>
              <w:ind w:left="211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pacing w:val="-1"/>
                <w:sz w:val="22"/>
                <w:szCs w:val="22"/>
              </w:rPr>
              <w:t>#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5</w:t>
            </w:r>
            <w:r>
              <w:rPr>
                <w:rFonts w:ascii="Courier New" w:eastAsia="Courier New" w:hAnsi="Courier New" w:cs="Courier New"/>
                <w:spacing w:val="-1"/>
                <w:sz w:val="22"/>
                <w:szCs w:val="22"/>
              </w:rPr>
              <w:t>.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22"/>
              <w:ind w:left="17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</w:t>
            </w:r>
            <w:r>
              <w:rPr>
                <w:rFonts w:ascii="Courier New" w:eastAsia="Courier New" w:hAnsi="Courier New" w:cs="Courier New"/>
                <w:spacing w:val="-1"/>
                <w:sz w:val="22"/>
                <w:szCs w:val="22"/>
              </w:rPr>
              <w:t>0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.</w:t>
            </w:r>
            <w:r>
              <w:rPr>
                <w:rFonts w:ascii="Courier New" w:eastAsia="Courier New" w:hAnsi="Courier New" w:cs="Courier New"/>
                <w:spacing w:val="-1"/>
                <w:sz w:val="22"/>
                <w:szCs w:val="22"/>
              </w:rPr>
              <w:t>7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2%</w:t>
            </w:r>
          </w:p>
        </w:tc>
      </w:tr>
    </w:tbl>
    <w:p w:rsidR="000B480A" w:rsidRDefault="00363CF4">
      <w:pPr>
        <w:spacing w:line="240" w:lineRule="exact"/>
        <w:ind w:left="2601"/>
        <w:rPr>
          <w:rFonts w:ascii="Courier New" w:eastAsia="Courier New" w:hAnsi="Courier New" w:cs="Courier New"/>
          <w:sz w:val="22"/>
          <w:szCs w:val="22"/>
        </w:rPr>
      </w:pPr>
      <w:r>
        <w:rPr>
          <w:rFonts w:ascii="Symbol" w:eastAsia="Symbol" w:hAnsi="Symbol" w:cs="Symbol"/>
          <w:position w:val="2"/>
          <w:sz w:val="22"/>
          <w:szCs w:val="22"/>
        </w:rPr>
        <w:t></w:t>
      </w:r>
      <w:r>
        <w:rPr>
          <w:position w:val="2"/>
          <w:sz w:val="22"/>
          <w:szCs w:val="22"/>
        </w:rPr>
        <w:t xml:space="preserve">   </w:t>
      </w:r>
      <w:r>
        <w:rPr>
          <w:spacing w:val="38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Sc</w:t>
      </w:r>
      <w:r>
        <w:rPr>
          <w:spacing w:val="1"/>
          <w:position w:val="2"/>
          <w:sz w:val="22"/>
          <w:szCs w:val="22"/>
        </w:rPr>
        <w:t>i</w:t>
      </w:r>
      <w:r>
        <w:rPr>
          <w:position w:val="2"/>
          <w:sz w:val="22"/>
          <w:szCs w:val="22"/>
        </w:rPr>
        <w:t>e</w:t>
      </w:r>
      <w:r>
        <w:rPr>
          <w:spacing w:val="-2"/>
          <w:position w:val="2"/>
          <w:sz w:val="22"/>
          <w:szCs w:val="22"/>
        </w:rPr>
        <w:t>n</w:t>
      </w:r>
      <w:r>
        <w:rPr>
          <w:spacing w:val="1"/>
          <w:position w:val="2"/>
          <w:sz w:val="22"/>
          <w:szCs w:val="22"/>
        </w:rPr>
        <w:t>t</w:t>
      </w:r>
      <w:r>
        <w:rPr>
          <w:spacing w:val="-1"/>
          <w:position w:val="2"/>
          <w:sz w:val="22"/>
          <w:szCs w:val="22"/>
        </w:rPr>
        <w:t>i</w:t>
      </w:r>
      <w:r>
        <w:rPr>
          <w:spacing w:val="1"/>
          <w:position w:val="2"/>
          <w:sz w:val="22"/>
          <w:szCs w:val="22"/>
        </w:rPr>
        <w:t>f</w:t>
      </w:r>
      <w:r>
        <w:rPr>
          <w:spacing w:val="-1"/>
          <w:position w:val="2"/>
          <w:sz w:val="22"/>
          <w:szCs w:val="22"/>
        </w:rPr>
        <w:t>i</w:t>
      </w:r>
      <w:r>
        <w:rPr>
          <w:position w:val="2"/>
          <w:sz w:val="22"/>
          <w:szCs w:val="22"/>
        </w:rPr>
        <w:t>c n</w:t>
      </w:r>
      <w:r>
        <w:rPr>
          <w:spacing w:val="-2"/>
          <w:position w:val="2"/>
          <w:sz w:val="22"/>
          <w:szCs w:val="22"/>
        </w:rPr>
        <w:t>o</w:t>
      </w:r>
      <w:r>
        <w:rPr>
          <w:spacing w:val="1"/>
          <w:position w:val="2"/>
          <w:sz w:val="22"/>
          <w:szCs w:val="22"/>
        </w:rPr>
        <w:t>t</w:t>
      </w:r>
      <w:r>
        <w:rPr>
          <w:position w:val="2"/>
          <w:sz w:val="22"/>
          <w:szCs w:val="22"/>
        </w:rPr>
        <w:t>a</w:t>
      </w:r>
      <w:r>
        <w:rPr>
          <w:spacing w:val="-1"/>
          <w:position w:val="2"/>
          <w:sz w:val="22"/>
          <w:szCs w:val="22"/>
        </w:rPr>
        <w:t>t</w:t>
      </w:r>
      <w:r>
        <w:rPr>
          <w:spacing w:val="1"/>
          <w:position w:val="2"/>
          <w:sz w:val="22"/>
          <w:szCs w:val="22"/>
        </w:rPr>
        <w:t>i</w:t>
      </w:r>
      <w:r>
        <w:rPr>
          <w:position w:val="2"/>
          <w:sz w:val="22"/>
          <w:szCs w:val="22"/>
        </w:rPr>
        <w:t>o</w:t>
      </w:r>
      <w:r>
        <w:rPr>
          <w:spacing w:val="-2"/>
          <w:position w:val="2"/>
          <w:sz w:val="22"/>
          <w:szCs w:val="22"/>
        </w:rPr>
        <w:t>n</w:t>
      </w:r>
      <w:r>
        <w:rPr>
          <w:position w:val="2"/>
          <w:sz w:val="22"/>
          <w:szCs w:val="22"/>
        </w:rPr>
        <w:t xml:space="preserve">: </w:t>
      </w:r>
      <w:r>
        <w:rPr>
          <w:spacing w:val="2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1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>6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2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>5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.</w:t>
      </w:r>
      <w:r>
        <w:rPr>
          <w:rFonts w:ascii="Courier New" w:eastAsia="Courier New" w:hAnsi="Courier New" w:cs="Courier New"/>
          <w:spacing w:val="-2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= 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>1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.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>6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2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>5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e3</w:t>
      </w:r>
      <w:r>
        <w:rPr>
          <w:rFonts w:ascii="Courier New" w:eastAsia="Courier New" w:hAnsi="Courier New" w:cs="Courier New"/>
          <w:spacing w:val="57"/>
          <w:position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.00125 = 1.25e</w:t>
      </w:r>
      <w:r>
        <w:rPr>
          <w:rFonts w:ascii="Courier New" w:eastAsia="Courier New" w:hAnsi="Courier New" w:cs="Courier New"/>
          <w:spacing w:val="-1"/>
          <w:position w:val="2"/>
          <w:sz w:val="22"/>
          <w:szCs w:val="22"/>
        </w:rPr>
        <w:t>-</w:t>
      </w:r>
      <w:r>
        <w:rPr>
          <w:rFonts w:ascii="Courier New" w:eastAsia="Courier New" w:hAnsi="Courier New" w:cs="Courier New"/>
          <w:position w:val="2"/>
          <w:sz w:val="22"/>
          <w:szCs w:val="22"/>
        </w:rPr>
        <w:t>4</w:t>
      </w:r>
    </w:p>
    <w:p w:rsidR="000B480A" w:rsidRDefault="000B480A">
      <w:pPr>
        <w:spacing w:before="4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2601" w:right="86"/>
        <w:rPr>
          <w:sz w:val="22"/>
          <w:szCs w:val="22"/>
        </w:rPr>
      </w:pP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hen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5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dou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wi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add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ou.)</w:t>
      </w:r>
    </w:p>
    <w:p w:rsidR="000B480A" w:rsidRDefault="000B480A">
      <w:pPr>
        <w:spacing w:before="11" w:line="240" w:lineRule="exact"/>
        <w:rPr>
          <w:sz w:val="24"/>
          <w:szCs w:val="24"/>
        </w:rPr>
      </w:pPr>
    </w:p>
    <w:p w:rsidR="000B480A" w:rsidRDefault="00363CF4">
      <w:pPr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b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e.</w:t>
      </w:r>
    </w:p>
    <w:p w:rsidR="000B480A" w:rsidRDefault="000B480A">
      <w:pPr>
        <w:spacing w:before="19" w:line="240" w:lineRule="exact"/>
        <w:rPr>
          <w:sz w:val="24"/>
          <w:szCs w:val="24"/>
        </w:rPr>
      </w:pPr>
    </w:p>
    <w:p w:rsidR="000B480A" w:rsidRDefault="00363CF4">
      <w:pPr>
        <w:ind w:left="3184" w:right="90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iz</w:t>
      </w:r>
      <w:r>
        <w:rPr>
          <w:rFonts w:ascii="Calibri" w:eastAsia="Calibri" w:hAnsi="Calibri" w:cs="Calibri"/>
          <w:b/>
          <w:sz w:val="22"/>
          <w:szCs w:val="22"/>
        </w:rPr>
        <w:t xml:space="preserve">e           </w:t>
      </w:r>
      <w:r>
        <w:rPr>
          <w:rFonts w:ascii="Calibri" w:eastAsia="Calibri" w:hAnsi="Calibri" w:cs="Calibri"/>
          <w:b/>
          <w:spacing w:val="3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mum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 xml:space="preserve">e                   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Ma</w:t>
      </w:r>
      <w:r>
        <w:rPr>
          <w:rFonts w:ascii="Calibri" w:eastAsia="Calibri" w:hAnsi="Calibri" w:cs="Calibri"/>
          <w:b/>
          <w:sz w:val="22"/>
          <w:szCs w:val="22"/>
        </w:rPr>
        <w:t>xi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e</w:t>
      </w: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19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"/>
        <w:gridCol w:w="1089"/>
        <w:gridCol w:w="2535"/>
        <w:gridCol w:w="2343"/>
      </w:tblGrid>
      <w:tr w:rsidR="000B480A">
        <w:trPr>
          <w:trHeight w:hRule="exact" w:val="478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byte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1"/>
              <w:ind w:left="2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6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1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127</w:t>
            </w:r>
          </w:p>
        </w:tc>
      </w:tr>
      <w:tr w:rsidR="000B480A">
        <w:trPr>
          <w:trHeight w:hRule="exact" w:val="508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2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short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2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2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2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1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-32768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2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1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32767</w:t>
            </w:r>
          </w:p>
        </w:tc>
      </w:tr>
      <w:tr w:rsidR="000B480A">
        <w:trPr>
          <w:trHeight w:hRule="exact" w:val="50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2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int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3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2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8" w:line="100" w:lineRule="exact"/>
              <w:rPr>
                <w:sz w:val="10"/>
                <w:szCs w:val="10"/>
              </w:rPr>
            </w:pPr>
          </w:p>
          <w:p w:rsidR="000B480A" w:rsidRDefault="00363CF4">
            <w:pPr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4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36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2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1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2147483647</w:t>
            </w:r>
          </w:p>
        </w:tc>
      </w:tr>
      <w:tr w:rsidR="000B480A">
        <w:trPr>
          <w:trHeight w:hRule="exact" w:val="50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3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long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3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2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9" w:line="100" w:lineRule="exact"/>
              <w:rPr>
                <w:sz w:val="10"/>
                <w:szCs w:val="10"/>
              </w:rPr>
            </w:pPr>
          </w:p>
          <w:p w:rsidR="000B480A" w:rsidRDefault="00363CF4">
            <w:pPr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5</w:t>
            </w:r>
            <w:r>
              <w:rPr>
                <w:spacing w:val="-1"/>
                <w:sz w:val="18"/>
                <w:szCs w:val="18"/>
              </w:rPr>
              <w:t>8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2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1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9223372036854775807</w:t>
            </w:r>
          </w:p>
        </w:tc>
      </w:tr>
      <w:tr w:rsidR="000B480A">
        <w:trPr>
          <w:trHeight w:hRule="exact" w:val="509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2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float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3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2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8" w:line="100" w:lineRule="exact"/>
              <w:rPr>
                <w:sz w:val="10"/>
                <w:szCs w:val="10"/>
              </w:rPr>
            </w:pPr>
          </w:p>
          <w:p w:rsidR="000B480A" w:rsidRDefault="00363CF4">
            <w:pPr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E+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8" w:line="100" w:lineRule="exact"/>
              <w:rPr>
                <w:sz w:val="10"/>
                <w:szCs w:val="10"/>
              </w:rPr>
            </w:pPr>
          </w:p>
          <w:p w:rsidR="000B480A" w:rsidRDefault="00363CF4">
            <w:pPr>
              <w:ind w:left="1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0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2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E+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</w:tr>
      <w:tr w:rsidR="000B480A">
        <w:trPr>
          <w:trHeight w:hRule="exact" w:val="477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2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double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3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27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8" w:line="100" w:lineRule="exact"/>
              <w:rPr>
                <w:sz w:val="10"/>
                <w:szCs w:val="10"/>
              </w:rPr>
            </w:pPr>
          </w:p>
          <w:p w:rsidR="000B480A" w:rsidRDefault="00363CF4">
            <w:pPr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70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>+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8" w:line="100" w:lineRule="exact"/>
              <w:rPr>
                <w:sz w:val="10"/>
                <w:szCs w:val="10"/>
              </w:rPr>
            </w:pPr>
          </w:p>
          <w:p w:rsidR="000B480A" w:rsidRDefault="00363CF4">
            <w:pPr>
              <w:ind w:left="158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9</w:t>
            </w:r>
            <w:r>
              <w:rPr>
                <w:spacing w:val="-1"/>
                <w:sz w:val="18"/>
                <w:szCs w:val="18"/>
              </w:rPr>
              <w:t>7</w:t>
            </w:r>
            <w:r>
              <w:rPr>
                <w:spacing w:val="1"/>
                <w:sz w:val="18"/>
                <w:szCs w:val="18"/>
              </w:rPr>
              <w:t>6</w:t>
            </w:r>
            <w:r>
              <w:rPr>
                <w:spacing w:val="-1"/>
                <w:sz w:val="18"/>
                <w:szCs w:val="18"/>
              </w:rPr>
              <w:t>9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4</w:t>
            </w:r>
            <w:r>
              <w:rPr>
                <w:spacing w:val="1"/>
                <w:sz w:val="18"/>
                <w:szCs w:val="18"/>
              </w:rPr>
              <w:t>8</w:t>
            </w:r>
            <w:r>
              <w:rPr>
                <w:spacing w:val="-1"/>
                <w:sz w:val="18"/>
                <w:szCs w:val="18"/>
              </w:rPr>
              <w:t>6</w:t>
            </w:r>
            <w:r>
              <w:rPr>
                <w:spacing w:val="1"/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>3</w:t>
            </w:r>
            <w:r>
              <w:rPr>
                <w:spacing w:val="1"/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>5</w:t>
            </w:r>
            <w:r>
              <w:rPr>
                <w:spacing w:val="1"/>
                <w:sz w:val="18"/>
                <w:szCs w:val="18"/>
              </w:rPr>
              <w:t>70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3"/>
                <w:sz w:val="18"/>
                <w:szCs w:val="18"/>
              </w:rPr>
              <w:t>+</w:t>
            </w:r>
            <w:r>
              <w:rPr>
                <w:spacing w:val="1"/>
                <w:sz w:val="18"/>
                <w:szCs w:val="18"/>
              </w:rPr>
              <w:t>3</w:t>
            </w:r>
            <w:r>
              <w:rPr>
                <w:spacing w:val="-1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</w:tr>
    </w:tbl>
    <w:p w:rsidR="000B480A" w:rsidRDefault="000B480A">
      <w:pPr>
        <w:sectPr w:rsidR="000B480A">
          <w:pgSz w:w="12240" w:h="15840"/>
          <w:pgMar w:top="1380" w:right="1340" w:bottom="280" w:left="1720" w:header="720" w:footer="720" w:gutter="0"/>
          <w:cols w:space="720"/>
        </w:sectPr>
      </w:pPr>
    </w:p>
    <w:p w:rsidR="000B480A" w:rsidRDefault="000B480A">
      <w:pPr>
        <w:spacing w:before="4" w:line="160" w:lineRule="exact"/>
        <w:rPr>
          <w:sz w:val="17"/>
          <w:szCs w:val="17"/>
        </w:rPr>
      </w:pPr>
    </w:p>
    <w:p w:rsidR="000B480A" w:rsidRDefault="00363CF4">
      <w:pPr>
        <w:spacing w:before="32"/>
        <w:ind w:left="2621" w:right="801" w:hanging="360"/>
        <w:rPr>
          <w:sz w:val="22"/>
          <w:szCs w:val="22"/>
        </w:rPr>
      </w:pPr>
      <w:r>
        <w:rPr>
          <w:sz w:val="22"/>
          <w:szCs w:val="22"/>
        </w:rPr>
        <w:t xml:space="preserve">6.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pe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, 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0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9,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pun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sy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s.  A ch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 en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ed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0B480A" w:rsidRDefault="000B480A">
      <w:pPr>
        <w:spacing w:before="2" w:line="260" w:lineRule="exact"/>
        <w:rPr>
          <w:sz w:val="26"/>
          <w:szCs w:val="26"/>
        </w:rPr>
      </w:pPr>
    </w:p>
    <w:p w:rsidR="000B480A" w:rsidRDefault="00363CF4">
      <w:pPr>
        <w:spacing w:line="240" w:lineRule="exact"/>
        <w:ind w:left="2621"/>
        <w:rPr>
          <w:rFonts w:ascii="Courier New" w:eastAsia="Courier New" w:hAnsi="Courier New" w:cs="Courier New"/>
        </w:rPr>
      </w:pPr>
      <w:r>
        <w:rPr>
          <w:sz w:val="22"/>
          <w:szCs w:val="22"/>
        </w:rPr>
        <w:t>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'A'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'a</w:t>
      </w:r>
      <w:r>
        <w:rPr>
          <w:rFonts w:ascii="Courier New" w:eastAsia="Courier New" w:hAnsi="Courier New" w:cs="Courier New"/>
          <w:spacing w:val="1"/>
        </w:rPr>
        <w:t>'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'8'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'*'</w:t>
      </w:r>
    </w:p>
    <w:p w:rsidR="000B480A" w:rsidRDefault="000B480A">
      <w:pPr>
        <w:spacing w:before="12" w:line="220" w:lineRule="exact"/>
        <w:rPr>
          <w:sz w:val="22"/>
          <w:szCs w:val="22"/>
        </w:rPr>
        <w:sectPr w:rsidR="000B480A">
          <w:pgSz w:w="12240" w:h="15840"/>
          <w:pgMar w:top="1480" w:right="1380" w:bottom="280" w:left="1340" w:header="720" w:footer="720" w:gutter="0"/>
          <w:cols w:space="720"/>
        </w:sectPr>
      </w:pPr>
    </w:p>
    <w:p w:rsidR="000B480A" w:rsidRDefault="00363CF4">
      <w:pPr>
        <w:spacing w:before="23"/>
        <w:ind w:left="10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pacing w:val="-1"/>
          <w:sz w:val="18"/>
          <w:szCs w:val="18"/>
        </w:rPr>
        <w:lastRenderedPageBreak/>
        <w:t>S</w:t>
      </w:r>
      <w:r>
        <w:rPr>
          <w:rFonts w:ascii="Calibri" w:eastAsia="Calibri" w:hAnsi="Calibri" w:cs="Calibri"/>
          <w:b/>
          <w:sz w:val="18"/>
          <w:szCs w:val="18"/>
        </w:rPr>
        <w:t xml:space="preserve">ee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sz w:val="18"/>
          <w:szCs w:val="18"/>
        </w:rPr>
        <w:t>a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ndou</w:t>
      </w:r>
      <w:r>
        <w:rPr>
          <w:rFonts w:ascii="Calibri" w:eastAsia="Calibri" w:hAnsi="Calibri" w:cs="Calibri"/>
          <w:b/>
          <w:sz w:val="18"/>
          <w:szCs w:val="18"/>
        </w:rPr>
        <w:t>t</w:t>
      </w:r>
      <w:r>
        <w:rPr>
          <w:rFonts w:ascii="Calibri" w:eastAsia="Calibri" w:hAnsi="Calibri" w:cs="Calibri"/>
          <w:b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sz w:val="18"/>
          <w:szCs w:val="18"/>
        </w:rPr>
        <w:t>3.2,</w:t>
      </w:r>
    </w:p>
    <w:p w:rsidR="000B480A" w:rsidRDefault="000B480A">
      <w:pPr>
        <w:spacing w:before="11" w:line="220" w:lineRule="exact"/>
        <w:rPr>
          <w:sz w:val="22"/>
          <w:szCs w:val="22"/>
        </w:rPr>
      </w:pPr>
    </w:p>
    <w:p w:rsidR="000B480A" w:rsidRDefault="00363CF4">
      <w:pPr>
        <w:spacing w:line="277" w:lineRule="auto"/>
        <w:ind w:left="100" w:right="-3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SCII 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Cha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>cte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sz w:val="18"/>
          <w:szCs w:val="18"/>
        </w:rPr>
        <w:t>s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sz w:val="18"/>
          <w:szCs w:val="18"/>
        </w:rPr>
        <w:t>- A P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sz w:val="18"/>
          <w:szCs w:val="18"/>
        </w:rPr>
        <w:t>t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b/>
          <w:i/>
          <w:sz w:val="18"/>
          <w:szCs w:val="18"/>
        </w:rPr>
        <w:t>t</w:t>
      </w:r>
    </w:p>
    <w:p w:rsidR="000B480A" w:rsidRDefault="00363CF4">
      <w:pPr>
        <w:spacing w:before="21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pacing w:val="-1"/>
          <w:sz w:val="22"/>
          <w:szCs w:val="22"/>
        </w:rPr>
        <w:lastRenderedPageBreak/>
        <w:t>J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 char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are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CII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e.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CII</w:t>
      </w:r>
    </w:p>
    <w:p w:rsidR="000B480A" w:rsidRDefault="00363CF4">
      <w:pPr>
        <w:spacing w:before="41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stan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erican Stan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40" w:lineRule="exact"/>
        <w:rPr>
          <w:sz w:val="24"/>
          <w:szCs w:val="24"/>
        </w:rPr>
      </w:pPr>
    </w:p>
    <w:p w:rsidR="000B480A" w:rsidRDefault="00363CF4">
      <w:pPr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cha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</w:rPr>
        <w:t>'A'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ue</w:t>
      </w:r>
    </w:p>
    <w:p w:rsidR="000B480A" w:rsidRDefault="00363CF4">
      <w:pPr>
        <w:spacing w:before="2" w:line="235" w:lineRule="auto"/>
        <w:ind w:right="347"/>
        <w:rPr>
          <w:sz w:val="22"/>
          <w:szCs w:val="22"/>
        </w:rPr>
      </w:pPr>
      <w:r>
        <w:rPr>
          <w:sz w:val="22"/>
          <w:szCs w:val="22"/>
        </w:rPr>
        <w:t xml:space="preserve">65. 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use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ca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al</w:t>
      </w:r>
      <w:r>
        <w:rPr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</w:rPr>
        <w:t>'A'</w:t>
      </w:r>
      <w:r>
        <w:rPr>
          <w:rFonts w:ascii="Courier New" w:eastAsia="Courier New" w:hAnsi="Courier New" w:cs="Courier New"/>
          <w:spacing w:val="-67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65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ph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s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wi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us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er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and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.</w:t>
      </w:r>
    </w:p>
    <w:p w:rsidR="000B480A" w:rsidRDefault="000B480A">
      <w:pPr>
        <w:spacing w:before="9" w:line="200" w:lineRule="exact"/>
      </w:pPr>
    </w:p>
    <w:p w:rsidR="000B480A" w:rsidRDefault="00363CF4">
      <w:pPr>
        <w:ind w:left="360" w:right="208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char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letter = 'A';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number = 75;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("letter = " + letter);</w:t>
      </w:r>
    </w:p>
    <w:p w:rsidR="000B480A" w:rsidRDefault="000B480A">
      <w:pPr>
        <w:spacing w:before="3" w:line="180" w:lineRule="exact"/>
        <w:rPr>
          <w:sz w:val="19"/>
          <w:szCs w:val="19"/>
        </w:rPr>
      </w:pPr>
    </w:p>
    <w:p w:rsidR="000B480A" w:rsidRDefault="00363CF4">
      <w:pPr>
        <w:spacing w:line="200" w:lineRule="exact"/>
        <w:ind w:left="360" w:right="2296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System.out.print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"its ASCII value = ");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((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)letter);</w:t>
      </w:r>
    </w:p>
    <w:p w:rsidR="000B480A" w:rsidRDefault="000B480A">
      <w:pPr>
        <w:spacing w:before="18" w:line="200" w:lineRule="exact"/>
      </w:pPr>
    </w:p>
    <w:p w:rsidR="000B480A" w:rsidRDefault="00363CF4">
      <w:pPr>
        <w:spacing w:line="200" w:lineRule="exact"/>
        <w:ind w:left="360" w:right="2404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System.out.print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"ASCII value 75 = ");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((</w:t>
      </w:r>
      <w:r>
        <w:rPr>
          <w:rFonts w:ascii="Courier New" w:eastAsia="Courier New" w:hAnsi="Courier New" w:cs="Courier New"/>
          <w:b/>
          <w:sz w:val="18"/>
          <w:szCs w:val="18"/>
        </w:rPr>
        <w:t>char</w:t>
      </w:r>
      <w:r>
        <w:rPr>
          <w:rFonts w:ascii="Courier New" w:eastAsia="Courier New" w:hAnsi="Courier New" w:cs="Courier New"/>
          <w:sz w:val="18"/>
          <w:szCs w:val="18"/>
        </w:rPr>
        <w:t>)number);</w:t>
      </w:r>
    </w:p>
    <w:p w:rsidR="000B480A" w:rsidRDefault="000B480A">
      <w:pPr>
        <w:spacing w:before="17" w:line="200" w:lineRule="exact"/>
      </w:pPr>
    </w:p>
    <w:p w:rsidR="000B480A" w:rsidRDefault="00363CF4">
      <w:pPr>
        <w:spacing w:line="220" w:lineRule="exact"/>
        <w:ind w:left="360"/>
        <w:sectPr w:rsidR="000B480A">
          <w:type w:val="continuous"/>
          <w:pgSz w:w="12240" w:h="15840"/>
          <w:pgMar w:top="1480" w:right="1380" w:bottom="280" w:left="1340" w:header="720" w:footer="720" w:gutter="0"/>
          <w:cols w:num="2" w:space="720" w:equalWidth="0">
            <w:col w:w="1573" w:space="1048"/>
            <w:col w:w="6899"/>
          </w:cols>
        </w:sectPr>
      </w:pPr>
      <w:r>
        <w:rPr>
          <w:i/>
          <w:position w:val="-1"/>
          <w:u w:val="single" w:color="000000"/>
        </w:rPr>
        <w:t>R</w:t>
      </w:r>
      <w:r>
        <w:rPr>
          <w:i/>
          <w:spacing w:val="1"/>
          <w:position w:val="-1"/>
          <w:u w:val="single" w:color="000000"/>
        </w:rPr>
        <w:t>u</w:t>
      </w:r>
      <w:r>
        <w:rPr>
          <w:i/>
          <w:position w:val="-1"/>
          <w:u w:val="single" w:color="000000"/>
        </w:rPr>
        <w:t>n</w:t>
      </w:r>
      <w:r>
        <w:rPr>
          <w:i/>
          <w:spacing w:val="-3"/>
          <w:position w:val="-1"/>
          <w:u w:val="single" w:color="000000"/>
        </w:rPr>
        <w:t xml:space="preserve"> </w:t>
      </w:r>
      <w:r>
        <w:rPr>
          <w:i/>
          <w:position w:val="-1"/>
          <w:u w:val="single" w:color="000000"/>
        </w:rPr>
        <w:t>o</w:t>
      </w:r>
      <w:r>
        <w:rPr>
          <w:i/>
          <w:spacing w:val="1"/>
          <w:position w:val="-1"/>
          <w:u w:val="single" w:color="000000"/>
        </w:rPr>
        <w:t>u</w:t>
      </w:r>
      <w:r>
        <w:rPr>
          <w:i/>
          <w:position w:val="-1"/>
          <w:u w:val="single" w:color="000000"/>
        </w:rPr>
        <w:t>t</w:t>
      </w:r>
      <w:r>
        <w:rPr>
          <w:i/>
          <w:spacing w:val="1"/>
          <w:position w:val="-1"/>
          <w:u w:val="single" w:color="000000"/>
        </w:rPr>
        <w:t>pu</w:t>
      </w:r>
      <w:r>
        <w:rPr>
          <w:i/>
          <w:position w:val="-1"/>
          <w:u w:val="single" w:color="000000"/>
        </w:rPr>
        <w:t>t:</w:t>
      </w:r>
    </w:p>
    <w:p w:rsidR="000B480A" w:rsidRDefault="000B480A">
      <w:pPr>
        <w:spacing w:before="4" w:line="160" w:lineRule="exact"/>
        <w:rPr>
          <w:sz w:val="17"/>
          <w:szCs w:val="17"/>
        </w:rPr>
      </w:pPr>
    </w:p>
    <w:p w:rsidR="000B480A" w:rsidRDefault="00363CF4">
      <w:pPr>
        <w:spacing w:before="42"/>
        <w:ind w:left="298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letter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A</w:t>
      </w:r>
    </w:p>
    <w:p w:rsidR="000B480A" w:rsidRDefault="00363CF4">
      <w:pPr>
        <w:spacing w:line="200" w:lineRule="exact"/>
        <w:ind w:left="298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position w:val="1"/>
          <w:sz w:val="18"/>
          <w:szCs w:val="18"/>
        </w:rPr>
        <w:t>its</w:t>
      </w:r>
      <w:proofErr w:type="gramEnd"/>
      <w:r>
        <w:rPr>
          <w:rFonts w:ascii="Courier New" w:eastAsia="Courier New" w:hAnsi="Courier New" w:cs="Courier New"/>
          <w:position w:val="1"/>
          <w:sz w:val="18"/>
          <w:szCs w:val="18"/>
        </w:rPr>
        <w:t xml:space="preserve"> ASCII value = 65</w:t>
      </w:r>
    </w:p>
    <w:p w:rsidR="000B480A" w:rsidRDefault="000B480A">
      <w:pPr>
        <w:spacing w:before="4" w:line="200" w:lineRule="exact"/>
      </w:pPr>
    </w:p>
    <w:p w:rsidR="000B480A" w:rsidRDefault="00363CF4">
      <w:pPr>
        <w:ind w:left="298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ASCII value 75 = K</w:t>
      </w:r>
    </w:p>
    <w:p w:rsidR="000B480A" w:rsidRDefault="000B480A">
      <w:pPr>
        <w:spacing w:before="8" w:line="200" w:lineRule="exact"/>
      </w:pPr>
    </w:p>
    <w:p w:rsidR="000B480A" w:rsidRDefault="00363CF4">
      <w:pPr>
        <w:ind w:left="2621" w:right="81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</w:rPr>
        <w:t>(</w:t>
      </w:r>
      <w:proofErr w:type="spellStart"/>
      <w:r>
        <w:rPr>
          <w:rFonts w:ascii="Courier New" w:eastAsia="Courier New" w:hAnsi="Courier New" w:cs="Courier New"/>
          <w:b/>
          <w:w w:val="99"/>
        </w:rPr>
        <w:t>in</w:t>
      </w:r>
      <w:r>
        <w:rPr>
          <w:rFonts w:ascii="Courier New" w:eastAsia="Courier New" w:hAnsi="Courier New" w:cs="Courier New"/>
          <w:b/>
          <w:spacing w:val="1"/>
          <w:w w:val="99"/>
        </w:rPr>
        <w:t>t</w:t>
      </w:r>
      <w:proofErr w:type="spellEnd"/>
      <w:proofErr w:type="gramStart"/>
      <w:r>
        <w:rPr>
          <w:rFonts w:ascii="Courier New" w:eastAsia="Courier New" w:hAnsi="Courier New" w:cs="Courier New"/>
          <w:w w:val="99"/>
        </w:rPr>
        <w:t>)letter</w:t>
      </w:r>
      <w:proofErr w:type="gramEnd"/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g</w:t>
      </w:r>
      <w:r>
        <w:rPr>
          <w:sz w:val="22"/>
          <w:szCs w:val="22"/>
        </w:rPr>
        <w:t>.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pe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p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. 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ou </w:t>
      </w:r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con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 so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pe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ou </w:t>
      </w:r>
      <w:r>
        <w:rPr>
          <w:spacing w:val="1"/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rr</w:t>
      </w:r>
      <w:r>
        <w:rPr>
          <w:spacing w:val="-2"/>
          <w:sz w:val="22"/>
          <w:szCs w:val="22"/>
        </w:rPr>
        <w:t>or</w:t>
      </w:r>
      <w:r>
        <w:rPr>
          <w:sz w:val="22"/>
          <w:szCs w:val="22"/>
        </w:rPr>
        <w:t>.</w:t>
      </w:r>
    </w:p>
    <w:p w:rsidR="000B480A" w:rsidRDefault="000B480A">
      <w:pPr>
        <w:spacing w:before="12" w:line="240" w:lineRule="exact"/>
        <w:rPr>
          <w:sz w:val="24"/>
          <w:szCs w:val="24"/>
        </w:rPr>
      </w:pPr>
    </w:p>
    <w:p w:rsidR="000B480A" w:rsidRDefault="00363CF4">
      <w:pPr>
        <w:ind w:left="2621" w:right="135" w:hanging="360"/>
        <w:rPr>
          <w:sz w:val="22"/>
          <w:szCs w:val="22"/>
        </w:rPr>
      </w:pPr>
      <w:r>
        <w:rPr>
          <w:sz w:val="22"/>
          <w:szCs w:val="22"/>
        </w:rPr>
        <w:t xml:space="preserve">7.  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a,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ou can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ect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 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er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e,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a.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be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 bo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 a cha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b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. 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be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exp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out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 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s.  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 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ode 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</w:rPr>
        <w:t>p</w:t>
      </w:r>
      <w:r>
        <w:rPr>
          <w:rFonts w:ascii="Courier New" w:eastAsia="Courier New" w:hAnsi="Courier New" w:cs="Courier New"/>
          <w:spacing w:val="1"/>
          <w:w w:val="99"/>
        </w:rPr>
        <w:t>o</w:t>
      </w:r>
      <w:r>
        <w:rPr>
          <w:rFonts w:ascii="Courier New" w:eastAsia="Courier New" w:hAnsi="Courier New" w:cs="Courier New"/>
          <w:w w:val="99"/>
        </w:rPr>
        <w:t>s</w:t>
      </w:r>
      <w:r>
        <w:rPr>
          <w:rFonts w:ascii="Courier New" w:eastAsia="Courier New" w:hAnsi="Courier New" w:cs="Courier New"/>
          <w:spacing w:val="1"/>
          <w:w w:val="99"/>
        </w:rPr>
        <w:t>i</w:t>
      </w:r>
      <w:r>
        <w:rPr>
          <w:rFonts w:ascii="Courier New" w:eastAsia="Courier New" w:hAnsi="Courier New" w:cs="Courier New"/>
          <w:spacing w:val="-2"/>
          <w:w w:val="99"/>
        </w:rPr>
        <w:t>t</w:t>
      </w:r>
      <w:r>
        <w:rPr>
          <w:rFonts w:ascii="Courier New" w:eastAsia="Courier New" w:hAnsi="Courier New" w:cs="Courier New"/>
          <w:w w:val="99"/>
        </w:rPr>
        <w:t>i</w:t>
      </w:r>
      <w:r>
        <w:rPr>
          <w:rFonts w:ascii="Courier New" w:eastAsia="Courier New" w:hAnsi="Courier New" w:cs="Courier New"/>
          <w:spacing w:val="1"/>
          <w:w w:val="99"/>
        </w:rPr>
        <w:t>o</w:t>
      </w:r>
      <w:r>
        <w:rPr>
          <w:rFonts w:ascii="Courier New" w:eastAsia="Courier New" w:hAnsi="Courier New" w:cs="Courier New"/>
          <w:w w:val="99"/>
        </w:rPr>
        <w:t>n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A</w:t>
      </w:r>
      <w:r>
        <w:rPr>
          <w:spacing w:val="-1"/>
          <w:sz w:val="22"/>
          <w:szCs w:val="22"/>
        </w:rPr>
        <w:t>SC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 of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letter</w:t>
      </w:r>
      <w:r>
        <w:rPr>
          <w:sz w:val="22"/>
          <w:szCs w:val="22"/>
        </w:rPr>
        <w:t>.</w:t>
      </w:r>
    </w:p>
    <w:p w:rsidR="000B480A" w:rsidRDefault="000B480A">
      <w:pPr>
        <w:spacing w:before="3" w:line="180" w:lineRule="exact"/>
        <w:rPr>
          <w:sz w:val="19"/>
          <w:szCs w:val="19"/>
        </w:rPr>
      </w:pPr>
    </w:p>
    <w:p w:rsidR="000B480A" w:rsidRDefault="00363CF4">
      <w:pPr>
        <w:ind w:left="298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char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letter = 'C';  // ASCII value = 67</w:t>
      </w:r>
    </w:p>
    <w:p w:rsidR="000B480A" w:rsidRDefault="00363CF4">
      <w:pPr>
        <w:ind w:left="2981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position;</w:t>
      </w:r>
    </w:p>
    <w:p w:rsidR="000B480A" w:rsidRDefault="000B480A">
      <w:pPr>
        <w:spacing w:before="9" w:line="200" w:lineRule="exact"/>
      </w:pPr>
    </w:p>
    <w:p w:rsidR="000B480A" w:rsidRDefault="00363CF4">
      <w:pPr>
        <w:ind w:left="298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position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letter;</w:t>
      </w:r>
    </w:p>
    <w:p w:rsidR="000B480A" w:rsidRDefault="00363CF4">
      <w:pPr>
        <w:ind w:left="298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//This is legal, position now equals 67</w:t>
      </w:r>
    </w:p>
    <w:p w:rsidR="000B480A" w:rsidRDefault="00363CF4">
      <w:pPr>
        <w:ind w:left="298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//However, another programmer might think this is an</w:t>
      </w:r>
    </w:p>
    <w:p w:rsidR="000B480A" w:rsidRDefault="00363CF4">
      <w:pPr>
        <w:ind w:left="298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//accident.</w:t>
      </w:r>
    </w:p>
    <w:p w:rsidR="000B480A" w:rsidRDefault="000B480A">
      <w:pPr>
        <w:spacing w:before="8" w:line="180" w:lineRule="exact"/>
        <w:rPr>
          <w:sz w:val="19"/>
          <w:szCs w:val="19"/>
        </w:rPr>
      </w:pPr>
    </w:p>
    <w:p w:rsidR="000B480A" w:rsidRDefault="00363CF4">
      <w:pPr>
        <w:ind w:left="2981"/>
        <w:rPr>
          <w:sz w:val="18"/>
          <w:szCs w:val="18"/>
        </w:rPr>
      </w:pPr>
      <w:proofErr w:type="gramStart"/>
      <w:r>
        <w:rPr>
          <w:spacing w:val="-1"/>
          <w:sz w:val="18"/>
          <w:szCs w:val="18"/>
        </w:rPr>
        <w:t>v</w:t>
      </w:r>
      <w:r>
        <w:rPr>
          <w:sz w:val="18"/>
          <w:szCs w:val="18"/>
        </w:rPr>
        <w:t>s</w:t>
      </w:r>
      <w:proofErr w:type="gramEnd"/>
      <w:r>
        <w:rPr>
          <w:sz w:val="18"/>
          <w:szCs w:val="18"/>
        </w:rPr>
        <w:t>.</w:t>
      </w:r>
    </w:p>
    <w:p w:rsidR="000B480A" w:rsidRDefault="000B480A">
      <w:pPr>
        <w:spacing w:before="5" w:line="200" w:lineRule="exact"/>
      </w:pPr>
    </w:p>
    <w:p w:rsidR="000B480A" w:rsidRDefault="00363CF4">
      <w:pPr>
        <w:ind w:left="298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position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(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)letter;</w:t>
      </w:r>
    </w:p>
    <w:p w:rsidR="000B480A" w:rsidRDefault="00363CF4">
      <w:pPr>
        <w:spacing w:before="5"/>
        <w:ind w:left="2981"/>
        <w:rPr>
          <w:rFonts w:ascii="Courier New" w:eastAsia="Courier New" w:hAnsi="Courier New" w:cs="Courier New"/>
          <w:sz w:val="18"/>
          <w:szCs w:val="18"/>
        </w:rPr>
        <w:sectPr w:rsidR="000B480A">
          <w:type w:val="continuous"/>
          <w:pgSz w:w="12240" w:h="15840"/>
          <w:pgMar w:top="1480" w:right="138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sz w:val="18"/>
          <w:szCs w:val="18"/>
        </w:rPr>
        <w:t>//Here it is immediately clear what you mean to do.</w:t>
      </w:r>
    </w:p>
    <w:p w:rsidR="000B480A" w:rsidRDefault="00363CF4">
      <w:pPr>
        <w:spacing w:before="81"/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//This is called self-documenting because the code shows</w:t>
      </w: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//what the meaning is without the need for comments.</w:t>
      </w:r>
    </w:p>
    <w:p w:rsidR="000B480A" w:rsidRDefault="000B480A">
      <w:pPr>
        <w:spacing w:line="200" w:lineRule="exact"/>
      </w:pPr>
    </w:p>
    <w:p w:rsidR="000B480A" w:rsidRDefault="000B480A">
      <w:pPr>
        <w:spacing w:before="9" w:line="240" w:lineRule="exact"/>
        <w:rPr>
          <w:sz w:val="24"/>
          <w:szCs w:val="24"/>
        </w:rPr>
      </w:pPr>
    </w:p>
    <w:p w:rsidR="000B480A" w:rsidRDefault="00363CF4">
      <w:pPr>
        <w:ind w:left="2241" w:right="73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quo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 and 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qu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deno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 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To 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 e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a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 as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System.out.pri</w:t>
      </w:r>
      <w:r>
        <w:rPr>
          <w:rFonts w:ascii="Courier New" w:eastAsia="Courier New" w:hAnsi="Courier New" w:cs="Courier New"/>
          <w:spacing w:val="-2"/>
          <w:w w:val="99"/>
        </w:rPr>
        <w:t>n</w:t>
      </w:r>
      <w:r>
        <w:rPr>
          <w:rFonts w:ascii="Courier New" w:eastAsia="Courier New" w:hAnsi="Courier New" w:cs="Courier New"/>
          <w:w w:val="99"/>
        </w:rPr>
        <w:t>tln</w:t>
      </w:r>
      <w:proofErr w:type="spellEnd"/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 an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que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ce. 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cape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q</w:t>
      </w:r>
      <w:r>
        <w:rPr>
          <w:spacing w:val="-2"/>
          <w:sz w:val="22"/>
          <w:szCs w:val="22"/>
        </w:rPr>
        <w:t>ue</w:t>
      </w:r>
      <w:r>
        <w:rPr>
          <w:sz w:val="22"/>
          <w:szCs w:val="22"/>
        </w:rPr>
        <w:t>nces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unus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boa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d.</w:t>
      </w:r>
    </w:p>
    <w:p w:rsidR="000B480A" w:rsidRDefault="00363CF4">
      <w:pPr>
        <w:spacing w:line="240" w:lineRule="exact"/>
        <w:ind w:left="2204" w:right="5099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:</w:t>
      </w:r>
    </w:p>
    <w:p w:rsidR="000B480A" w:rsidRDefault="000B480A">
      <w:pPr>
        <w:spacing w:before="18" w:line="240" w:lineRule="exact"/>
        <w:rPr>
          <w:sz w:val="24"/>
          <w:szCs w:val="24"/>
        </w:rPr>
      </w:pPr>
    </w:p>
    <w:p w:rsidR="000B480A" w:rsidRDefault="00363CF4">
      <w:pPr>
        <w:ind w:left="3069" w:right="1261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harac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 xml:space="preserve">er                              </w:t>
      </w:r>
      <w:r>
        <w:rPr>
          <w:b/>
          <w:spacing w:val="29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Java 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c</w:t>
      </w:r>
      <w:r>
        <w:rPr>
          <w:b/>
          <w:sz w:val="22"/>
          <w:szCs w:val="22"/>
        </w:rPr>
        <w:t>a</w:t>
      </w:r>
      <w:r>
        <w:rPr>
          <w:b/>
          <w:spacing w:val="-3"/>
          <w:sz w:val="22"/>
          <w:szCs w:val="22"/>
        </w:rPr>
        <w:t>p</w:t>
      </w:r>
      <w:r>
        <w:rPr>
          <w:b/>
          <w:sz w:val="22"/>
          <w:szCs w:val="22"/>
        </w:rPr>
        <w:t>e Seque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ce</w:t>
      </w:r>
    </w:p>
    <w:p w:rsidR="000B480A" w:rsidRDefault="000B480A">
      <w:pPr>
        <w:spacing w:before="9" w:line="240" w:lineRule="exact"/>
        <w:rPr>
          <w:sz w:val="24"/>
          <w:szCs w:val="24"/>
        </w:rPr>
      </w:pPr>
    </w:p>
    <w:p w:rsidR="000B480A" w:rsidRDefault="00363CF4">
      <w:pPr>
        <w:ind w:left="3069" w:right="1943"/>
        <w:jc w:val="both"/>
        <w:rPr>
          <w:rFonts w:ascii="Courier New" w:eastAsia="Courier New" w:hAnsi="Courier New" w:cs="Courier New"/>
        </w:rPr>
      </w:pP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ewl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ne                                                    </w:t>
      </w:r>
      <w:r>
        <w:rPr>
          <w:rFonts w:ascii="Courier New" w:eastAsia="Courier New" w:hAnsi="Courier New" w:cs="Courier New"/>
          <w:position w:val="3"/>
        </w:rPr>
        <w:t xml:space="preserve">'\n'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ab                                         </w:t>
      </w:r>
      <w:r>
        <w:rPr>
          <w:spacing w:val="5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3"/>
        </w:rPr>
        <w:t xml:space="preserve">'\t'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h                                                 </w:t>
      </w:r>
      <w:r>
        <w:rPr>
          <w:rFonts w:ascii="Courier New" w:eastAsia="Courier New" w:hAnsi="Courier New" w:cs="Courier New"/>
          <w:position w:val="3"/>
        </w:rPr>
        <w:t xml:space="preserve">'\\' </w:t>
      </w:r>
      <w:r>
        <w:rPr>
          <w:sz w:val="22"/>
          <w:szCs w:val="22"/>
        </w:rPr>
        <w:t>Sin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qu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                                           </w:t>
      </w:r>
      <w:r>
        <w:rPr>
          <w:spacing w:val="4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3"/>
        </w:rPr>
        <w:t xml:space="preserve">'\''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oub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                                          </w:t>
      </w:r>
      <w:r>
        <w:rPr>
          <w:spacing w:val="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3"/>
        </w:rPr>
        <w:t xml:space="preserve">'\"'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er                                          </w:t>
      </w:r>
      <w:r>
        <w:rPr>
          <w:spacing w:val="1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position w:val="3"/>
        </w:rPr>
        <w:t>'\0'</w:t>
      </w:r>
    </w:p>
    <w:p w:rsidR="000B480A" w:rsidRDefault="000B480A">
      <w:pPr>
        <w:spacing w:before="3" w:line="100" w:lineRule="exact"/>
        <w:rPr>
          <w:sz w:val="11"/>
          <w:szCs w:val="11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“This is a\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ntest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onl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>y</w:t>
      </w:r>
      <w:r>
        <w:rPr>
          <w:rFonts w:ascii="Courier New" w:eastAsia="Courier New" w:hAnsi="Courier New" w:cs="Courier New"/>
          <w:sz w:val="18"/>
          <w:szCs w:val="18"/>
        </w:rPr>
        <w:t>\’ a test.”);</w:t>
      </w:r>
    </w:p>
    <w:p w:rsidR="000B480A" w:rsidRDefault="000B480A">
      <w:pPr>
        <w:spacing w:line="200" w:lineRule="exact"/>
      </w:pPr>
    </w:p>
    <w:p w:rsidR="000B480A" w:rsidRDefault="000B480A">
      <w:pPr>
        <w:spacing w:before="5" w:line="200" w:lineRule="exact"/>
      </w:pPr>
    </w:p>
    <w:p w:rsidR="000B480A" w:rsidRDefault="00363CF4">
      <w:pPr>
        <w:spacing w:line="220" w:lineRule="exact"/>
        <w:ind w:left="2601"/>
      </w:pPr>
      <w:r>
        <w:rPr>
          <w:i/>
          <w:position w:val="-1"/>
          <w:u w:val="single" w:color="000000"/>
        </w:rPr>
        <w:t>R</w:t>
      </w:r>
      <w:r>
        <w:rPr>
          <w:i/>
          <w:spacing w:val="1"/>
          <w:position w:val="-1"/>
          <w:u w:val="single" w:color="000000"/>
        </w:rPr>
        <w:t>u</w:t>
      </w:r>
      <w:r>
        <w:rPr>
          <w:i/>
          <w:position w:val="-1"/>
          <w:u w:val="single" w:color="000000"/>
        </w:rPr>
        <w:t>n</w:t>
      </w:r>
      <w:r>
        <w:rPr>
          <w:i/>
          <w:spacing w:val="-3"/>
          <w:position w:val="-1"/>
          <w:u w:val="single" w:color="000000"/>
        </w:rPr>
        <w:t xml:space="preserve"> </w:t>
      </w:r>
      <w:r>
        <w:rPr>
          <w:i/>
          <w:spacing w:val="-1"/>
          <w:position w:val="-1"/>
          <w:u w:val="single" w:color="000000"/>
        </w:rPr>
        <w:t>o</w:t>
      </w:r>
      <w:r>
        <w:rPr>
          <w:i/>
          <w:spacing w:val="1"/>
          <w:position w:val="-1"/>
          <w:u w:val="single" w:color="000000"/>
        </w:rPr>
        <w:t>u</w:t>
      </w:r>
      <w:r>
        <w:rPr>
          <w:i/>
          <w:position w:val="-1"/>
          <w:u w:val="single" w:color="000000"/>
        </w:rPr>
        <w:t>t</w:t>
      </w:r>
      <w:r>
        <w:rPr>
          <w:i/>
          <w:spacing w:val="1"/>
          <w:position w:val="-1"/>
          <w:u w:val="single" w:color="000000"/>
        </w:rPr>
        <w:t>pu</w:t>
      </w:r>
      <w:r>
        <w:rPr>
          <w:i/>
          <w:position w:val="-1"/>
          <w:u w:val="single" w:color="000000"/>
        </w:rPr>
        <w:t>t:</w:t>
      </w:r>
    </w:p>
    <w:p w:rsidR="000B480A" w:rsidRDefault="000B480A">
      <w:pPr>
        <w:spacing w:before="4" w:line="160" w:lineRule="exact"/>
        <w:rPr>
          <w:sz w:val="17"/>
          <w:szCs w:val="17"/>
        </w:rPr>
      </w:pPr>
    </w:p>
    <w:p w:rsidR="000B480A" w:rsidRDefault="00363CF4">
      <w:pPr>
        <w:spacing w:before="42"/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</w:t>
      </w: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test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and only’ a test.</w:t>
      </w:r>
    </w:p>
    <w:p w:rsidR="000B480A" w:rsidRDefault="000B480A">
      <w:pPr>
        <w:spacing w:before="7" w:line="240" w:lineRule="exact"/>
        <w:rPr>
          <w:sz w:val="24"/>
          <w:szCs w:val="24"/>
        </w:rPr>
      </w:pPr>
    </w:p>
    <w:p w:rsidR="000B480A" w:rsidRDefault="00363CF4">
      <w:pPr>
        <w:ind w:left="2241" w:right="175" w:hanging="360"/>
        <w:rPr>
          <w:sz w:val="22"/>
          <w:szCs w:val="22"/>
        </w:rPr>
      </w:pPr>
      <w:r>
        <w:rPr>
          <w:sz w:val="22"/>
          <w:szCs w:val="22"/>
        </w:rPr>
        <w:t xml:space="preserve">9.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ded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pacing w:val="4"/>
          <w:sz w:val="22"/>
          <w:szCs w:val="22"/>
        </w:rPr>
        <w:t>h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1"/>
          <w:sz w:val="22"/>
          <w:szCs w:val="22"/>
        </w:rPr>
        <w:t xml:space="preserve"> 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and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e. 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ege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eas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s. 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0B480A" w:rsidRDefault="000B480A">
      <w:pPr>
        <w:spacing w:line="260" w:lineRule="exact"/>
        <w:rPr>
          <w:sz w:val="26"/>
          <w:szCs w:val="26"/>
        </w:rPr>
      </w:pPr>
    </w:p>
    <w:p w:rsidR="000B480A" w:rsidRDefault="00363CF4">
      <w:pPr>
        <w:ind w:left="2241" w:right="457" w:hanging="360"/>
        <w:rPr>
          <w:sz w:val="22"/>
          <w:szCs w:val="22"/>
        </w:rPr>
      </w:pPr>
      <w:r>
        <w:rPr>
          <w:sz w:val="22"/>
          <w:szCs w:val="22"/>
        </w:rPr>
        <w:t>10.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</w:t>
      </w:r>
      <w:r>
        <w:rPr>
          <w:spacing w:val="3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boolea</w:t>
      </w:r>
      <w:r>
        <w:rPr>
          <w:rFonts w:ascii="Courier New" w:eastAsia="Courier New" w:hAnsi="Courier New" w:cs="Courier New"/>
          <w:b/>
          <w:spacing w:val="1"/>
        </w:rPr>
        <w:t>n</w:t>
      </w:r>
      <w:proofErr w:type="spellEnd"/>
      <w:proofErr w:type="gramEnd"/>
      <w:r>
        <w:rPr>
          <w:sz w:val="22"/>
          <w:szCs w:val="22"/>
        </w:rPr>
        <w:t>.</w:t>
      </w:r>
      <w:r>
        <w:rPr>
          <w:spacing w:val="-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s 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 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tru</w:t>
      </w:r>
      <w:r>
        <w:rPr>
          <w:rFonts w:ascii="Courier New" w:eastAsia="Courier New" w:hAnsi="Courier New" w:cs="Courier New"/>
          <w:b/>
          <w:spacing w:val="-2"/>
          <w:w w:val="99"/>
        </w:rPr>
        <w:t>e</w:t>
      </w:r>
      <w:r>
        <w:rPr>
          <w:spacing w:val="1"/>
          <w:sz w:val="22"/>
          <w:szCs w:val="22"/>
        </w:rPr>
        <w:t>/</w:t>
      </w:r>
      <w:r>
        <w:rPr>
          <w:rFonts w:ascii="Courier New" w:eastAsia="Courier New" w:hAnsi="Courier New" w:cs="Courier New"/>
          <w:b/>
          <w:w w:val="99"/>
        </w:rPr>
        <w:t>false</w:t>
      </w:r>
      <w:r>
        <w:rPr>
          <w:rFonts w:ascii="Courier New" w:eastAsia="Courier New" w:hAnsi="Courier New" w:cs="Courier New"/>
          <w:b/>
          <w:spacing w:val="-64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w w:val="99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spacing w:val="-64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ue can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on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:</w:t>
      </w:r>
    </w:p>
    <w:p w:rsidR="000B480A" w:rsidRDefault="000B480A">
      <w:pPr>
        <w:spacing w:before="5" w:line="120" w:lineRule="exact"/>
        <w:rPr>
          <w:sz w:val="12"/>
          <w:szCs w:val="12"/>
        </w:rPr>
      </w:pPr>
    </w:p>
    <w:p w:rsidR="000B480A" w:rsidRDefault="00363CF4">
      <w:pPr>
        <w:ind w:left="3286" w:right="3644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true</w:t>
      </w:r>
      <w:proofErr w:type="gramEnd"/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spacing w:val="115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false</w:t>
      </w:r>
    </w:p>
    <w:p w:rsidR="000B480A" w:rsidRDefault="000B480A">
      <w:pPr>
        <w:spacing w:before="1" w:line="120" w:lineRule="exact"/>
        <w:rPr>
          <w:sz w:val="12"/>
          <w:szCs w:val="12"/>
        </w:rPr>
      </w:pPr>
    </w:p>
    <w:p w:rsidR="000B480A" w:rsidRDefault="00363CF4">
      <w:pPr>
        <w:ind w:left="2241"/>
        <w:rPr>
          <w:sz w:val="22"/>
          <w:szCs w:val="22"/>
        </w:rPr>
      </w:pP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n a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ed words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true</w:t>
      </w:r>
      <w:r>
        <w:rPr>
          <w:rFonts w:ascii="Courier New" w:eastAsia="Courier New" w:hAnsi="Courier New" w:cs="Courier New"/>
          <w:b/>
          <w:spacing w:val="-64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f</w:t>
      </w:r>
      <w:r>
        <w:rPr>
          <w:rFonts w:ascii="Courier New" w:eastAsia="Courier New" w:hAnsi="Courier New" w:cs="Courier New"/>
          <w:b/>
          <w:spacing w:val="1"/>
          <w:w w:val="99"/>
        </w:rPr>
        <w:t>a</w:t>
      </w:r>
      <w:r>
        <w:rPr>
          <w:rFonts w:ascii="Courier New" w:eastAsia="Courier New" w:hAnsi="Courier New" w:cs="Courier New"/>
          <w:b/>
          <w:w w:val="99"/>
        </w:rPr>
        <w:t>l</w:t>
      </w:r>
      <w:r>
        <w:rPr>
          <w:rFonts w:ascii="Courier New" w:eastAsia="Courier New" w:hAnsi="Courier New" w:cs="Courier New"/>
          <w:b/>
          <w:spacing w:val="-1"/>
          <w:w w:val="99"/>
        </w:rPr>
        <w:t>s</w:t>
      </w:r>
      <w:r>
        <w:rPr>
          <w:rFonts w:ascii="Courier New" w:eastAsia="Courier New" w:hAnsi="Courier New" w:cs="Courier New"/>
          <w:b/>
          <w:w w:val="99"/>
        </w:rPr>
        <w:t>e</w:t>
      </w:r>
      <w:r>
        <w:rPr>
          <w:rFonts w:ascii="Courier New" w:eastAsia="Courier New" w:hAnsi="Courier New" w:cs="Courier New"/>
          <w:b/>
          <w:spacing w:val="-64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se</w:t>
      </w:r>
    </w:p>
    <w:p w:rsidR="000B480A" w:rsidRDefault="00363CF4">
      <w:pPr>
        <w:spacing w:line="260" w:lineRule="exact"/>
        <w:ind w:left="2241"/>
        <w:rPr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w w:val="99"/>
          <w:position w:val="1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spacing w:val="-64"/>
          <w:position w:val="1"/>
        </w:rPr>
        <w:t xml:space="preserve"> </w:t>
      </w:r>
      <w:r>
        <w:rPr>
          <w:spacing w:val="-2"/>
          <w:position w:val="1"/>
          <w:sz w:val="22"/>
          <w:szCs w:val="22"/>
        </w:rPr>
        <w:t>v</w:t>
      </w:r>
      <w:r>
        <w:rPr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>l</w:t>
      </w:r>
      <w:r>
        <w:rPr>
          <w:position w:val="1"/>
          <w:sz w:val="22"/>
          <w:szCs w:val="22"/>
        </w:rPr>
        <w:t>ue</w:t>
      </w:r>
      <w:r>
        <w:rPr>
          <w:spacing w:val="1"/>
          <w:position w:val="1"/>
          <w:sz w:val="22"/>
          <w:szCs w:val="22"/>
        </w:rPr>
        <w:t>s</w:t>
      </w:r>
      <w:r>
        <w:rPr>
          <w:position w:val="1"/>
          <w:sz w:val="22"/>
          <w:szCs w:val="22"/>
        </w:rPr>
        <w:t>.</w:t>
      </w:r>
    </w:p>
    <w:p w:rsidR="000B480A" w:rsidRDefault="000B480A">
      <w:pPr>
        <w:spacing w:before="8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1881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 xml:space="preserve">. </w:t>
      </w:r>
      <w:r>
        <w:rPr>
          <w:spacing w:val="48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  <w:u w:val="single" w:color="000000"/>
        </w:rPr>
        <w:t>D</w:t>
      </w:r>
      <w:r>
        <w:rPr>
          <w:position w:val="-1"/>
          <w:sz w:val="22"/>
          <w:szCs w:val="22"/>
          <w:u w:val="single" w:color="000000"/>
        </w:rPr>
        <w:t>ec</w:t>
      </w:r>
      <w:r>
        <w:rPr>
          <w:spacing w:val="1"/>
          <w:position w:val="-1"/>
          <w:sz w:val="22"/>
          <w:szCs w:val="22"/>
          <w:u w:val="single" w:color="000000"/>
        </w:rPr>
        <w:t>l</w:t>
      </w:r>
      <w:r>
        <w:rPr>
          <w:spacing w:val="-2"/>
          <w:position w:val="-1"/>
          <w:sz w:val="22"/>
          <w:szCs w:val="22"/>
          <w:u w:val="single" w:color="000000"/>
        </w:rPr>
        <w:t>a</w:t>
      </w:r>
      <w:r>
        <w:rPr>
          <w:spacing w:val="1"/>
          <w:position w:val="-1"/>
          <w:sz w:val="22"/>
          <w:szCs w:val="22"/>
          <w:u w:val="single" w:color="000000"/>
        </w:rPr>
        <w:t>ri</w:t>
      </w:r>
      <w:r>
        <w:rPr>
          <w:position w:val="-1"/>
          <w:sz w:val="22"/>
          <w:szCs w:val="22"/>
          <w:u w:val="single" w:color="000000"/>
        </w:rPr>
        <w:t>ng</w:t>
      </w:r>
      <w:r>
        <w:rPr>
          <w:spacing w:val="-2"/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 xml:space="preserve">and </w:t>
      </w:r>
      <w:r>
        <w:rPr>
          <w:spacing w:val="-4"/>
          <w:position w:val="-1"/>
          <w:sz w:val="22"/>
          <w:szCs w:val="22"/>
          <w:u w:val="single" w:color="000000"/>
        </w:rPr>
        <w:t>I</w:t>
      </w:r>
      <w:r>
        <w:rPr>
          <w:position w:val="-1"/>
          <w:sz w:val="22"/>
          <w:szCs w:val="22"/>
          <w:u w:val="single" w:color="000000"/>
        </w:rPr>
        <w:t>n</w:t>
      </w:r>
      <w:r>
        <w:rPr>
          <w:spacing w:val="1"/>
          <w:position w:val="-1"/>
          <w:sz w:val="22"/>
          <w:szCs w:val="22"/>
          <w:u w:val="single" w:color="000000"/>
        </w:rPr>
        <w:t>i</w:t>
      </w:r>
      <w:r>
        <w:rPr>
          <w:spacing w:val="-1"/>
          <w:position w:val="-1"/>
          <w:sz w:val="22"/>
          <w:szCs w:val="22"/>
          <w:u w:val="single" w:color="000000"/>
        </w:rPr>
        <w:t>t</w:t>
      </w:r>
      <w:r>
        <w:rPr>
          <w:spacing w:val="1"/>
          <w:position w:val="-1"/>
          <w:sz w:val="22"/>
          <w:szCs w:val="22"/>
          <w:u w:val="single" w:color="000000"/>
        </w:rPr>
        <w:t>i</w:t>
      </w:r>
      <w:r>
        <w:rPr>
          <w:position w:val="-1"/>
          <w:sz w:val="22"/>
          <w:szCs w:val="22"/>
          <w:u w:val="single" w:color="000000"/>
        </w:rPr>
        <w:t>a</w:t>
      </w:r>
      <w:r>
        <w:rPr>
          <w:spacing w:val="-1"/>
          <w:position w:val="-1"/>
          <w:sz w:val="22"/>
          <w:szCs w:val="22"/>
          <w:u w:val="single" w:color="000000"/>
        </w:rPr>
        <w:t>l</w:t>
      </w:r>
      <w:r>
        <w:rPr>
          <w:spacing w:val="1"/>
          <w:position w:val="-1"/>
          <w:sz w:val="22"/>
          <w:szCs w:val="22"/>
          <w:u w:val="single" w:color="000000"/>
        </w:rPr>
        <w:t>i</w:t>
      </w:r>
      <w:r>
        <w:rPr>
          <w:spacing w:val="-2"/>
          <w:position w:val="-1"/>
          <w:sz w:val="22"/>
          <w:szCs w:val="22"/>
          <w:u w:val="single" w:color="000000"/>
        </w:rPr>
        <w:t>z</w:t>
      </w:r>
      <w:r>
        <w:rPr>
          <w:spacing w:val="1"/>
          <w:position w:val="-1"/>
          <w:sz w:val="22"/>
          <w:szCs w:val="22"/>
          <w:u w:val="single" w:color="000000"/>
        </w:rPr>
        <w:t>i</w:t>
      </w:r>
      <w:r>
        <w:rPr>
          <w:position w:val="-1"/>
          <w:sz w:val="22"/>
          <w:szCs w:val="22"/>
          <w:u w:val="single" w:color="000000"/>
        </w:rPr>
        <w:t>ng</w:t>
      </w:r>
      <w:r>
        <w:rPr>
          <w:spacing w:val="-2"/>
          <w:position w:val="-1"/>
          <w:sz w:val="22"/>
          <w:szCs w:val="22"/>
          <w:u w:val="single" w:color="000000"/>
        </w:rPr>
        <w:t xml:space="preserve"> </w:t>
      </w:r>
      <w:r>
        <w:rPr>
          <w:spacing w:val="1"/>
          <w:position w:val="-1"/>
          <w:sz w:val="22"/>
          <w:szCs w:val="22"/>
          <w:u w:val="single" w:color="000000"/>
        </w:rPr>
        <w:t>V</w:t>
      </w:r>
      <w:r>
        <w:rPr>
          <w:spacing w:val="-2"/>
          <w:position w:val="-1"/>
          <w:sz w:val="22"/>
          <w:szCs w:val="22"/>
          <w:u w:val="single" w:color="000000"/>
        </w:rPr>
        <w:t>a</w:t>
      </w:r>
      <w:r>
        <w:rPr>
          <w:spacing w:val="1"/>
          <w:position w:val="-1"/>
          <w:sz w:val="22"/>
          <w:szCs w:val="22"/>
          <w:u w:val="single" w:color="000000"/>
        </w:rPr>
        <w:t>ri</w:t>
      </w:r>
      <w:r>
        <w:rPr>
          <w:spacing w:val="-2"/>
          <w:position w:val="-1"/>
          <w:sz w:val="22"/>
          <w:szCs w:val="22"/>
          <w:u w:val="single" w:color="000000"/>
        </w:rPr>
        <w:t>a</w:t>
      </w:r>
      <w:r>
        <w:rPr>
          <w:position w:val="-1"/>
          <w:sz w:val="22"/>
          <w:szCs w:val="22"/>
          <w:u w:val="single" w:color="000000"/>
        </w:rPr>
        <w:t>b</w:t>
      </w:r>
      <w:r>
        <w:rPr>
          <w:spacing w:val="1"/>
          <w:position w:val="-1"/>
          <w:sz w:val="22"/>
          <w:szCs w:val="22"/>
          <w:u w:val="single" w:color="000000"/>
        </w:rPr>
        <w:t>l</w:t>
      </w:r>
      <w:r>
        <w:rPr>
          <w:spacing w:val="-2"/>
          <w:position w:val="-1"/>
          <w:sz w:val="22"/>
          <w:szCs w:val="22"/>
          <w:u w:val="single" w:color="000000"/>
        </w:rPr>
        <w:t>e</w:t>
      </w:r>
      <w:r>
        <w:rPr>
          <w:position w:val="-1"/>
          <w:sz w:val="22"/>
          <w:szCs w:val="22"/>
          <w:u w:val="single" w:color="000000"/>
        </w:rPr>
        <w:t xml:space="preserve">s </w:t>
      </w:r>
      <w:r>
        <w:rPr>
          <w:spacing w:val="-1"/>
          <w:position w:val="-1"/>
          <w:sz w:val="22"/>
          <w:szCs w:val="22"/>
          <w:u w:val="single" w:color="000000"/>
        </w:rPr>
        <w:t>i</w:t>
      </w:r>
      <w:r>
        <w:rPr>
          <w:position w:val="-1"/>
          <w:sz w:val="22"/>
          <w:szCs w:val="22"/>
          <w:u w:val="single" w:color="000000"/>
        </w:rPr>
        <w:t>n</w:t>
      </w:r>
      <w:r>
        <w:rPr>
          <w:spacing w:val="-2"/>
          <w:position w:val="-1"/>
          <w:sz w:val="22"/>
          <w:szCs w:val="22"/>
          <w:u w:val="single" w:color="000000"/>
        </w:rPr>
        <w:t xml:space="preserve"> </w:t>
      </w:r>
      <w:r>
        <w:rPr>
          <w:spacing w:val="3"/>
          <w:position w:val="-1"/>
          <w:sz w:val="22"/>
          <w:szCs w:val="22"/>
          <w:u w:val="single" w:color="000000"/>
        </w:rPr>
        <w:t>J</w:t>
      </w:r>
      <w:r>
        <w:rPr>
          <w:position w:val="-1"/>
          <w:sz w:val="22"/>
          <w:szCs w:val="22"/>
          <w:u w:val="single" w:color="000000"/>
        </w:rPr>
        <w:t>a</w:t>
      </w:r>
      <w:r>
        <w:rPr>
          <w:spacing w:val="-2"/>
          <w:position w:val="-1"/>
          <w:sz w:val="22"/>
          <w:szCs w:val="22"/>
          <w:u w:val="single" w:color="000000"/>
        </w:rPr>
        <w:t>v</w:t>
      </w:r>
      <w:r>
        <w:rPr>
          <w:position w:val="-1"/>
          <w:sz w:val="22"/>
          <w:szCs w:val="22"/>
          <w:u w:val="single" w:color="000000"/>
        </w:rPr>
        <w:t>a</w:t>
      </w:r>
    </w:p>
    <w:p w:rsidR="000B480A" w:rsidRDefault="000B480A">
      <w:pPr>
        <w:spacing w:before="6" w:line="220" w:lineRule="exact"/>
        <w:rPr>
          <w:sz w:val="22"/>
          <w:szCs w:val="22"/>
        </w:rPr>
      </w:pPr>
    </w:p>
    <w:p w:rsidR="000B480A" w:rsidRDefault="00363CF4">
      <w:pPr>
        <w:spacing w:before="36" w:line="240" w:lineRule="exact"/>
        <w:ind w:left="2241" w:right="425" w:hanging="36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be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can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ze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ue.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ax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s:</w:t>
      </w:r>
    </w:p>
    <w:p w:rsidR="000B480A" w:rsidRDefault="000B480A">
      <w:pPr>
        <w:spacing w:before="15" w:line="200" w:lineRule="exact"/>
      </w:pPr>
    </w:p>
    <w:p w:rsidR="000B480A" w:rsidRDefault="00363CF4">
      <w:pPr>
        <w:ind w:left="224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i/>
        </w:rPr>
        <w:t>data_type</w:t>
      </w:r>
      <w:proofErr w:type="spellEnd"/>
      <w:proofErr w:type="gramEnd"/>
      <w:r>
        <w:rPr>
          <w:rFonts w:ascii="Courier New" w:eastAsia="Courier New" w:hAnsi="Courier New" w:cs="Courier New"/>
          <w:i/>
          <w:spacing w:val="109"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variab</w:t>
      </w:r>
      <w:r>
        <w:rPr>
          <w:rFonts w:ascii="Courier New" w:eastAsia="Courier New" w:hAnsi="Courier New" w:cs="Courier New"/>
          <w:i/>
          <w:spacing w:val="1"/>
        </w:rPr>
        <w:t>l</w:t>
      </w:r>
      <w:r>
        <w:rPr>
          <w:rFonts w:ascii="Courier New" w:eastAsia="Courier New" w:hAnsi="Courier New" w:cs="Courier New"/>
          <w:i/>
        </w:rPr>
        <w:t>eName</w:t>
      </w:r>
      <w:proofErr w:type="spellEnd"/>
      <w:r>
        <w:rPr>
          <w:rFonts w:ascii="Courier New" w:eastAsia="Courier New" w:hAnsi="Courier New" w:cs="Courier New"/>
        </w:rPr>
        <w:t>;</w:t>
      </w:r>
    </w:p>
    <w:p w:rsidR="000B480A" w:rsidRDefault="000B480A">
      <w:pPr>
        <w:spacing w:before="17" w:line="200" w:lineRule="exact"/>
      </w:pPr>
    </w:p>
    <w:p w:rsidR="000B480A" w:rsidRDefault="00363CF4">
      <w:pPr>
        <w:ind w:left="2241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e:</w:t>
      </w:r>
    </w:p>
    <w:p w:rsidR="000B480A" w:rsidRDefault="000B480A">
      <w:pPr>
        <w:spacing w:before="13" w:line="200" w:lineRule="exact"/>
      </w:pPr>
    </w:p>
    <w:p w:rsidR="000B480A" w:rsidRDefault="00363CF4">
      <w:pPr>
        <w:ind w:left="224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spacing w:val="-4"/>
        </w:rPr>
        <w:t xml:space="preserve"> </w:t>
      </w:r>
      <w:r>
        <w:rPr>
          <w:rFonts w:ascii="Courier New" w:eastAsia="Courier New" w:hAnsi="Courier New" w:cs="Courier New"/>
        </w:rPr>
        <w:t>number;</w:t>
      </w:r>
    </w:p>
    <w:p w:rsidR="000B480A" w:rsidRDefault="00363CF4">
      <w:pPr>
        <w:spacing w:line="220" w:lineRule="exact"/>
        <w:ind w:left="2241"/>
        <w:rPr>
          <w:rFonts w:ascii="Courier New" w:eastAsia="Courier New" w:hAnsi="Courier New" w:cs="Courier New"/>
        </w:rPr>
        <w:sectPr w:rsidR="000B480A">
          <w:pgSz w:w="12240" w:h="15840"/>
          <w:pgMar w:top="1360" w:right="1360" w:bottom="280" w:left="1720" w:header="720" w:footer="720" w:gutter="0"/>
          <w:cols w:space="720"/>
        </w:sectPr>
      </w:pPr>
      <w:proofErr w:type="gramStart"/>
      <w:r>
        <w:rPr>
          <w:rFonts w:ascii="Courier New" w:eastAsia="Courier New" w:hAnsi="Courier New" w:cs="Courier New"/>
          <w:b/>
          <w:position w:val="1"/>
        </w:rPr>
        <w:t>char</w:t>
      </w:r>
      <w:proofErr w:type="gramEnd"/>
      <w:r>
        <w:rPr>
          <w:rFonts w:ascii="Courier New" w:eastAsia="Courier New" w:hAnsi="Courier New" w:cs="Courier New"/>
          <w:b/>
          <w:spacing w:val="-5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ch</w:t>
      </w:r>
      <w:proofErr w:type="spellEnd"/>
      <w:r>
        <w:rPr>
          <w:rFonts w:ascii="Courier New" w:eastAsia="Courier New" w:hAnsi="Courier New" w:cs="Courier New"/>
          <w:position w:val="1"/>
        </w:rPr>
        <w:t>;</w:t>
      </w:r>
    </w:p>
    <w:p w:rsidR="000B480A" w:rsidRDefault="00363CF4">
      <w:pPr>
        <w:spacing w:before="74"/>
        <w:ind w:left="2241" w:right="177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be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a 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any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hods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hod.  </w:t>
      </w:r>
      <w:r>
        <w:rPr>
          <w:spacing w:val="1"/>
          <w:sz w:val="22"/>
          <w:szCs w:val="22"/>
        </w:rPr>
        <w:t>V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 de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one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ne.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ode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ll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and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0B480A" w:rsidRDefault="000B480A">
      <w:pPr>
        <w:spacing w:before="1" w:line="260" w:lineRule="exact"/>
        <w:rPr>
          <w:sz w:val="26"/>
          <w:szCs w:val="26"/>
        </w:rPr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 first is declared and initialized</w:t>
      </w:r>
    </w:p>
    <w:p w:rsidR="000B480A" w:rsidRDefault="00363CF4">
      <w:pPr>
        <w:spacing w:before="1" w:line="237" w:lineRule="auto"/>
        <w:ind w:left="2601" w:right="36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second is just declared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first = 5, second; 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double </w:t>
      </w:r>
      <w:r>
        <w:rPr>
          <w:rFonts w:ascii="Courier New" w:eastAsia="Courier New" w:hAnsi="Courier New" w:cs="Courier New"/>
          <w:sz w:val="18"/>
          <w:szCs w:val="18"/>
        </w:rPr>
        <w:t>x;</w:t>
      </w: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char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boolean</w:t>
      </w:r>
      <w:proofErr w:type="spellEnd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done;</w:t>
      </w:r>
    </w:p>
    <w:p w:rsidR="000B480A" w:rsidRDefault="000B480A">
      <w:pPr>
        <w:spacing w:before="9"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second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7;</w:t>
      </w: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 = 2.5;</w:t>
      </w: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ch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'T';</w:t>
      </w: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done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false;</w:t>
      </w:r>
    </w:p>
    <w:p w:rsidR="000B480A" w:rsidRDefault="000B480A">
      <w:pPr>
        <w:spacing w:before="9" w:line="180" w:lineRule="exact"/>
        <w:rPr>
          <w:sz w:val="19"/>
          <w:szCs w:val="19"/>
        </w:rPr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sum = first + second;</w:t>
      </w:r>
    </w:p>
    <w:p w:rsidR="000B480A" w:rsidRDefault="000B480A">
      <w:pPr>
        <w:spacing w:before="9" w:line="180" w:lineRule="exact"/>
        <w:rPr>
          <w:sz w:val="19"/>
          <w:szCs w:val="19"/>
        </w:rPr>
      </w:pPr>
    </w:p>
    <w:p w:rsidR="000B480A" w:rsidRDefault="00363CF4">
      <w:pPr>
        <w:spacing w:line="240" w:lineRule="exact"/>
        <w:ind w:left="2601"/>
        <w:rPr>
          <w:sz w:val="22"/>
          <w:szCs w:val="22"/>
        </w:rPr>
      </w:pPr>
      <w:r>
        <w:rPr>
          <w:spacing w:val="-1"/>
          <w:position w:val="-1"/>
          <w:sz w:val="22"/>
          <w:szCs w:val="22"/>
          <w:u w:val="single" w:color="000000"/>
        </w:rPr>
        <w:t>C</w:t>
      </w:r>
      <w:r>
        <w:rPr>
          <w:position w:val="-1"/>
          <w:sz w:val="22"/>
          <w:szCs w:val="22"/>
          <w:u w:val="single" w:color="000000"/>
        </w:rPr>
        <w:t>ode Sa</w:t>
      </w:r>
      <w:r>
        <w:rPr>
          <w:spacing w:val="-3"/>
          <w:position w:val="-1"/>
          <w:sz w:val="22"/>
          <w:szCs w:val="22"/>
          <w:u w:val="single" w:color="000000"/>
        </w:rPr>
        <w:t>m</w:t>
      </w:r>
      <w:r>
        <w:rPr>
          <w:position w:val="-1"/>
          <w:sz w:val="22"/>
          <w:szCs w:val="22"/>
          <w:u w:val="single" w:color="000000"/>
        </w:rPr>
        <w:t>p</w:t>
      </w:r>
      <w:r>
        <w:rPr>
          <w:spacing w:val="1"/>
          <w:position w:val="-1"/>
          <w:sz w:val="22"/>
          <w:szCs w:val="22"/>
          <w:u w:val="single" w:color="000000"/>
        </w:rPr>
        <w:t>l</w:t>
      </w:r>
      <w:r>
        <w:rPr>
          <w:position w:val="-1"/>
          <w:sz w:val="22"/>
          <w:szCs w:val="22"/>
          <w:u w:val="single" w:color="000000"/>
        </w:rPr>
        <w:t>e 3</w:t>
      </w:r>
      <w:r>
        <w:rPr>
          <w:spacing w:val="-4"/>
          <w:position w:val="-1"/>
          <w:sz w:val="22"/>
          <w:szCs w:val="22"/>
          <w:u w:val="single" w:color="000000"/>
        </w:rPr>
        <w:t>-</w:t>
      </w:r>
      <w:r>
        <w:rPr>
          <w:position w:val="-1"/>
          <w:sz w:val="22"/>
          <w:szCs w:val="22"/>
          <w:u w:val="single" w:color="000000"/>
        </w:rPr>
        <w:t>1</w:t>
      </w:r>
    </w:p>
    <w:p w:rsidR="000B480A" w:rsidRDefault="000B480A">
      <w:pPr>
        <w:spacing w:before="2" w:line="160" w:lineRule="exact"/>
        <w:rPr>
          <w:sz w:val="16"/>
          <w:szCs w:val="16"/>
        </w:rPr>
      </w:pPr>
    </w:p>
    <w:p w:rsidR="000B480A" w:rsidRDefault="000B480A">
      <w:pPr>
        <w:spacing w:line="200" w:lineRule="exact"/>
      </w:pPr>
    </w:p>
    <w:p w:rsidR="000B480A" w:rsidRDefault="00363CF4">
      <w:pPr>
        <w:spacing w:before="32"/>
        <w:ind w:left="2241" w:right="67"/>
        <w:rPr>
          <w:sz w:val="22"/>
          <w:szCs w:val="22"/>
        </w:rPr>
      </w:pP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can 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 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. 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iti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done 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(</w:t>
      </w:r>
      <w:r>
        <w:rPr>
          <w:spacing w:val="-2"/>
          <w:sz w:val="22"/>
          <w:szCs w:val="22"/>
        </w:rPr>
        <w:t>=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 xml:space="preserve">. 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can 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cur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at dec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or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. 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sum</w:t>
      </w:r>
      <w:r>
        <w:rPr>
          <w:rFonts w:ascii="Courier New" w:eastAsia="Courier New" w:hAnsi="Courier New" w:cs="Courier New"/>
          <w:spacing w:val="-7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ne.</w:t>
      </w:r>
    </w:p>
    <w:p w:rsidR="000B480A" w:rsidRDefault="000B480A">
      <w:pPr>
        <w:spacing w:before="11" w:line="240" w:lineRule="exact"/>
        <w:rPr>
          <w:sz w:val="24"/>
          <w:szCs w:val="24"/>
        </w:rPr>
      </w:pPr>
    </w:p>
    <w:p w:rsidR="000B480A" w:rsidRDefault="00363CF4">
      <w:pPr>
        <w:ind w:left="2241" w:right="488" w:hanging="360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Whe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-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and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eed 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ow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can be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d.</w:t>
      </w:r>
    </w:p>
    <w:p w:rsidR="000B480A" w:rsidRDefault="000B480A">
      <w:pPr>
        <w:spacing w:before="4" w:line="100" w:lineRule="exact"/>
        <w:rPr>
          <w:sz w:val="11"/>
          <w:szCs w:val="11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spacing w:line="240" w:lineRule="exact"/>
        <w:ind w:left="1881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.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Pr</w:t>
      </w:r>
      <w:r>
        <w:rPr>
          <w:spacing w:val="1"/>
          <w:sz w:val="22"/>
          <w:szCs w:val="22"/>
          <w:u w:val="single" w:color="000000"/>
        </w:rPr>
        <w:t>i</w:t>
      </w:r>
      <w:r>
        <w:rPr>
          <w:spacing w:val="-2"/>
          <w:sz w:val="22"/>
          <w:szCs w:val="22"/>
          <w:u w:val="single" w:color="000000"/>
        </w:rPr>
        <w:t>n</w:t>
      </w:r>
      <w:r>
        <w:rPr>
          <w:spacing w:val="1"/>
          <w:sz w:val="22"/>
          <w:szCs w:val="22"/>
          <w:u w:val="single" w:color="000000"/>
        </w:rPr>
        <w:t>ti</w:t>
      </w:r>
      <w:r>
        <w:rPr>
          <w:sz w:val="22"/>
          <w:szCs w:val="22"/>
          <w:u w:val="single" w:color="000000"/>
        </w:rPr>
        <w:t>ng</w:t>
      </w:r>
      <w:r>
        <w:rPr>
          <w:spacing w:val="-2"/>
          <w:sz w:val="22"/>
          <w:szCs w:val="22"/>
          <w:u w:val="single" w:color="000000"/>
        </w:rPr>
        <w:t xml:space="preserve"> </w:t>
      </w:r>
      <w:r>
        <w:rPr>
          <w:spacing w:val="-1"/>
          <w:sz w:val="22"/>
          <w:szCs w:val="22"/>
          <w:u w:val="single" w:color="000000"/>
        </w:rPr>
        <w:t>V</w:t>
      </w:r>
      <w:r>
        <w:rPr>
          <w:sz w:val="22"/>
          <w:szCs w:val="22"/>
          <w:u w:val="single" w:color="000000"/>
        </w:rPr>
        <w:t>a</w:t>
      </w:r>
      <w:r>
        <w:rPr>
          <w:spacing w:val="-1"/>
          <w:sz w:val="22"/>
          <w:szCs w:val="22"/>
          <w:u w:val="single" w:color="000000"/>
        </w:rPr>
        <w:t>r</w:t>
      </w:r>
      <w:r>
        <w:rPr>
          <w:spacing w:val="1"/>
          <w:sz w:val="22"/>
          <w:szCs w:val="22"/>
          <w:u w:val="single" w:color="000000"/>
        </w:rPr>
        <w:t>i</w:t>
      </w:r>
      <w:r>
        <w:rPr>
          <w:sz w:val="22"/>
          <w:szCs w:val="22"/>
          <w:u w:val="single" w:color="000000"/>
        </w:rPr>
        <w:t>a</w:t>
      </w:r>
      <w:r>
        <w:rPr>
          <w:spacing w:val="-2"/>
          <w:sz w:val="22"/>
          <w:szCs w:val="22"/>
          <w:u w:val="single" w:color="000000"/>
        </w:rPr>
        <w:t>b</w:t>
      </w:r>
      <w:r>
        <w:rPr>
          <w:spacing w:val="1"/>
          <w:sz w:val="22"/>
          <w:szCs w:val="22"/>
          <w:u w:val="single" w:color="000000"/>
        </w:rPr>
        <w:t>l</w:t>
      </w:r>
      <w:r>
        <w:rPr>
          <w:sz w:val="22"/>
          <w:szCs w:val="22"/>
          <w:u w:val="single" w:color="000000"/>
        </w:rPr>
        <w:t>es</w:t>
      </w:r>
      <w:r>
        <w:rPr>
          <w:spacing w:val="1"/>
          <w:sz w:val="22"/>
          <w:szCs w:val="22"/>
          <w:u w:val="single" w:color="000000"/>
        </w:rPr>
        <w:t xml:space="preserve"> </w:t>
      </w:r>
      <w:r>
        <w:rPr>
          <w:spacing w:val="-3"/>
          <w:sz w:val="22"/>
          <w:szCs w:val="22"/>
          <w:u w:val="single" w:color="000000"/>
        </w:rPr>
        <w:t>U</w:t>
      </w:r>
      <w:r>
        <w:rPr>
          <w:sz w:val="22"/>
          <w:szCs w:val="22"/>
          <w:u w:val="single" w:color="000000"/>
        </w:rPr>
        <w:t>s</w:t>
      </w:r>
      <w:r>
        <w:rPr>
          <w:spacing w:val="1"/>
          <w:sz w:val="22"/>
          <w:szCs w:val="22"/>
          <w:u w:val="single" w:color="000000"/>
        </w:rPr>
        <w:t>i</w:t>
      </w:r>
      <w:r>
        <w:rPr>
          <w:sz w:val="22"/>
          <w:szCs w:val="22"/>
          <w:u w:val="single" w:color="000000"/>
        </w:rPr>
        <w:t>ng</w:t>
      </w:r>
      <w:r>
        <w:rPr>
          <w:spacing w:val="-2"/>
          <w:sz w:val="22"/>
          <w:szCs w:val="22"/>
          <w:u w:val="single" w:color="000000"/>
        </w:rPr>
        <w:t xml:space="preserve"> </w:t>
      </w:r>
      <w:r>
        <w:rPr>
          <w:spacing w:val="1"/>
          <w:sz w:val="22"/>
          <w:szCs w:val="22"/>
          <w:u w:val="single" w:color="000000"/>
        </w:rPr>
        <w:t>t</w:t>
      </w:r>
      <w:r>
        <w:rPr>
          <w:spacing w:val="-2"/>
          <w:sz w:val="22"/>
          <w:szCs w:val="22"/>
          <w:u w:val="single" w:color="000000"/>
        </w:rPr>
        <w:t>h</w:t>
      </w:r>
      <w:r>
        <w:rPr>
          <w:sz w:val="22"/>
          <w:szCs w:val="22"/>
          <w:u w:val="single" w:color="000000"/>
        </w:rPr>
        <w:t>e</w:t>
      </w:r>
      <w:r>
        <w:rPr>
          <w:spacing w:val="2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  <w:u w:val="single" w:color="000000"/>
        </w:rPr>
        <w:t>System.out</w:t>
      </w:r>
      <w:proofErr w:type="spellEnd"/>
      <w:r>
        <w:rPr>
          <w:rFonts w:ascii="Courier New" w:eastAsia="Courier New" w:hAnsi="Courier New" w:cs="Courier New"/>
          <w:spacing w:val="-65"/>
          <w:w w:val="99"/>
          <w:u w:val="single" w:color="000000"/>
        </w:rPr>
        <w:t xml:space="preserve"> </w:t>
      </w:r>
      <w:r>
        <w:rPr>
          <w:spacing w:val="-1"/>
          <w:sz w:val="22"/>
          <w:szCs w:val="22"/>
          <w:u w:val="single" w:color="000000"/>
        </w:rPr>
        <w:t>O</w:t>
      </w:r>
      <w:r>
        <w:rPr>
          <w:spacing w:val="-2"/>
          <w:sz w:val="22"/>
          <w:szCs w:val="22"/>
          <w:u w:val="single" w:color="000000"/>
        </w:rPr>
        <w:t>b</w:t>
      </w:r>
      <w:r>
        <w:rPr>
          <w:spacing w:val="3"/>
          <w:sz w:val="22"/>
          <w:szCs w:val="22"/>
          <w:u w:val="single" w:color="000000"/>
        </w:rPr>
        <w:t>j</w:t>
      </w:r>
      <w:r>
        <w:rPr>
          <w:sz w:val="22"/>
          <w:szCs w:val="22"/>
          <w:u w:val="single" w:color="000000"/>
        </w:rPr>
        <w:t>e</w:t>
      </w:r>
      <w:r>
        <w:rPr>
          <w:spacing w:val="-2"/>
          <w:sz w:val="22"/>
          <w:szCs w:val="22"/>
          <w:u w:val="single" w:color="000000"/>
        </w:rPr>
        <w:t>c</w:t>
      </w:r>
      <w:r>
        <w:rPr>
          <w:sz w:val="22"/>
          <w:szCs w:val="22"/>
          <w:u w:val="single" w:color="000000"/>
        </w:rPr>
        <w:t>t</w:t>
      </w:r>
    </w:p>
    <w:p w:rsidR="000B480A" w:rsidRDefault="000B480A">
      <w:pPr>
        <w:spacing w:before="8" w:line="220" w:lineRule="exact"/>
        <w:rPr>
          <w:sz w:val="22"/>
          <w:szCs w:val="22"/>
        </w:rPr>
      </w:pPr>
    </w:p>
    <w:p w:rsidR="000B480A" w:rsidRDefault="00363CF4">
      <w:pPr>
        <w:spacing w:before="35" w:line="236" w:lineRule="auto"/>
        <w:ind w:left="2241" w:right="177" w:hanging="36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System.out</w:t>
      </w:r>
      <w:proofErr w:type="spellEnd"/>
      <w:r>
        <w:rPr>
          <w:rFonts w:ascii="Courier New" w:eastAsia="Courier New" w:hAnsi="Courier New" w:cs="Courier New"/>
          <w:spacing w:val="-65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 has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hods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 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ext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“c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e.”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 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e:</w:t>
      </w:r>
    </w:p>
    <w:p w:rsidR="000B480A" w:rsidRDefault="000B480A">
      <w:pPr>
        <w:spacing w:before="17" w:line="240" w:lineRule="exact"/>
        <w:rPr>
          <w:sz w:val="24"/>
          <w:szCs w:val="24"/>
        </w:rPr>
      </w:pPr>
    </w:p>
    <w:p w:rsidR="000B480A" w:rsidRDefault="00363CF4">
      <w:pPr>
        <w:ind w:left="2673" w:right="40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spacing w:val="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number = 5; 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char  </w:t>
      </w:r>
      <w:r>
        <w:rPr>
          <w:rFonts w:ascii="Courier New" w:eastAsia="Courier New" w:hAnsi="Courier New" w:cs="Courier New"/>
          <w:sz w:val="18"/>
          <w:szCs w:val="18"/>
        </w:rPr>
        <w:t xml:space="preserve">letter = 'E'; 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double </w:t>
      </w:r>
      <w:r>
        <w:rPr>
          <w:rFonts w:ascii="Courier New" w:eastAsia="Courier New" w:hAnsi="Courier New" w:cs="Courier New"/>
          <w:sz w:val="18"/>
          <w:szCs w:val="18"/>
        </w:rPr>
        <w:t xml:space="preserve">average = 3.95;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boolean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done = false;</w:t>
      </w:r>
    </w:p>
    <w:p w:rsidR="000B480A" w:rsidRDefault="000B480A">
      <w:pPr>
        <w:spacing w:before="9" w:line="200" w:lineRule="exact"/>
      </w:pPr>
    </w:p>
    <w:p w:rsidR="000B480A" w:rsidRDefault="00363CF4">
      <w:pPr>
        <w:ind w:left="2673" w:right="1752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"number = " + number);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("letter = " + letter);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("average = " + average);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("done = " + done);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("The ");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("End!");</w:t>
      </w:r>
    </w:p>
    <w:p w:rsidR="000B480A" w:rsidRDefault="000B480A">
      <w:pPr>
        <w:spacing w:before="9" w:line="180" w:lineRule="exact"/>
        <w:rPr>
          <w:sz w:val="19"/>
          <w:szCs w:val="19"/>
        </w:rPr>
      </w:pPr>
    </w:p>
    <w:p w:rsidR="000B480A" w:rsidRDefault="00363CF4">
      <w:pPr>
        <w:spacing w:line="220" w:lineRule="exact"/>
        <w:ind w:left="2601"/>
      </w:pPr>
      <w:r>
        <w:rPr>
          <w:i/>
          <w:position w:val="-1"/>
          <w:u w:val="single" w:color="000000"/>
        </w:rPr>
        <w:t>R</w:t>
      </w:r>
      <w:r>
        <w:rPr>
          <w:i/>
          <w:spacing w:val="1"/>
          <w:position w:val="-1"/>
          <w:u w:val="single" w:color="000000"/>
        </w:rPr>
        <w:t>u</w:t>
      </w:r>
      <w:r>
        <w:rPr>
          <w:i/>
          <w:position w:val="-1"/>
          <w:u w:val="single" w:color="000000"/>
        </w:rPr>
        <w:t>n</w:t>
      </w:r>
      <w:r>
        <w:rPr>
          <w:i/>
          <w:spacing w:val="-3"/>
          <w:position w:val="-1"/>
          <w:u w:val="single" w:color="000000"/>
        </w:rPr>
        <w:t xml:space="preserve"> </w:t>
      </w:r>
      <w:r>
        <w:rPr>
          <w:i/>
          <w:spacing w:val="-1"/>
          <w:position w:val="-1"/>
          <w:u w:val="single" w:color="000000"/>
        </w:rPr>
        <w:t>o</w:t>
      </w:r>
      <w:r>
        <w:rPr>
          <w:i/>
          <w:spacing w:val="2"/>
          <w:position w:val="-1"/>
          <w:u w:val="single" w:color="000000"/>
        </w:rPr>
        <w:t>u</w:t>
      </w:r>
      <w:r>
        <w:rPr>
          <w:i/>
          <w:position w:val="-1"/>
          <w:u w:val="single" w:color="000000"/>
        </w:rPr>
        <w:t>t</w:t>
      </w:r>
      <w:r>
        <w:rPr>
          <w:i/>
          <w:spacing w:val="1"/>
          <w:position w:val="-1"/>
          <w:u w:val="single" w:color="000000"/>
        </w:rPr>
        <w:t>pu</w:t>
      </w:r>
      <w:r>
        <w:rPr>
          <w:i/>
          <w:position w:val="-1"/>
          <w:u w:val="single" w:color="000000"/>
        </w:rPr>
        <w:t>t:</w:t>
      </w:r>
    </w:p>
    <w:p w:rsidR="000B480A" w:rsidRDefault="000B480A">
      <w:pPr>
        <w:spacing w:before="4" w:line="160" w:lineRule="exact"/>
        <w:rPr>
          <w:sz w:val="17"/>
          <w:szCs w:val="17"/>
        </w:rPr>
      </w:pPr>
    </w:p>
    <w:p w:rsidR="000B480A" w:rsidRDefault="00363CF4">
      <w:pPr>
        <w:spacing w:before="42"/>
        <w:ind w:left="2601" w:right="4956"/>
        <w:rPr>
          <w:rFonts w:ascii="Courier New" w:eastAsia="Courier New" w:hAnsi="Courier New" w:cs="Courier New"/>
          <w:sz w:val="18"/>
          <w:szCs w:val="18"/>
        </w:rPr>
        <w:sectPr w:rsidR="000B480A">
          <w:pgSz w:w="12240" w:h="15840"/>
          <w:pgMar w:top="1360" w:right="1420" w:bottom="280" w:left="1720" w:header="720" w:footer="720" w:gutter="0"/>
          <w:cols w:space="720"/>
        </w:sect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number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5 letter = E average = 3.95 done = false The End!</w:t>
      </w:r>
    </w:p>
    <w:p w:rsidR="000B480A" w:rsidRDefault="00363CF4">
      <w:pPr>
        <w:spacing w:before="74" w:line="240" w:lineRule="exact"/>
        <w:ind w:left="2601"/>
        <w:rPr>
          <w:sz w:val="22"/>
          <w:szCs w:val="22"/>
        </w:rPr>
      </w:pPr>
      <w:r>
        <w:rPr>
          <w:spacing w:val="-1"/>
          <w:position w:val="-1"/>
          <w:sz w:val="22"/>
          <w:szCs w:val="22"/>
          <w:u w:val="single" w:color="000000"/>
        </w:rPr>
        <w:lastRenderedPageBreak/>
        <w:t>C</w:t>
      </w:r>
      <w:r>
        <w:rPr>
          <w:position w:val="-1"/>
          <w:sz w:val="22"/>
          <w:szCs w:val="22"/>
          <w:u w:val="single" w:color="000000"/>
        </w:rPr>
        <w:t>ode Sa</w:t>
      </w:r>
      <w:r>
        <w:rPr>
          <w:spacing w:val="-3"/>
          <w:position w:val="-1"/>
          <w:sz w:val="22"/>
          <w:szCs w:val="22"/>
          <w:u w:val="single" w:color="000000"/>
        </w:rPr>
        <w:t>m</w:t>
      </w:r>
      <w:r>
        <w:rPr>
          <w:position w:val="-1"/>
          <w:sz w:val="22"/>
          <w:szCs w:val="22"/>
          <w:u w:val="single" w:color="000000"/>
        </w:rPr>
        <w:t>p</w:t>
      </w:r>
      <w:r>
        <w:rPr>
          <w:spacing w:val="1"/>
          <w:position w:val="-1"/>
          <w:sz w:val="22"/>
          <w:szCs w:val="22"/>
          <w:u w:val="single" w:color="000000"/>
        </w:rPr>
        <w:t>l</w:t>
      </w:r>
      <w:r>
        <w:rPr>
          <w:position w:val="-1"/>
          <w:sz w:val="22"/>
          <w:szCs w:val="22"/>
          <w:u w:val="single" w:color="000000"/>
        </w:rPr>
        <w:t>e 3</w:t>
      </w:r>
      <w:r>
        <w:rPr>
          <w:spacing w:val="-4"/>
          <w:position w:val="-1"/>
          <w:sz w:val="22"/>
          <w:szCs w:val="22"/>
          <w:u w:val="single" w:color="000000"/>
        </w:rPr>
        <w:t>-</w:t>
      </w:r>
      <w:r>
        <w:rPr>
          <w:position w:val="-1"/>
          <w:sz w:val="22"/>
          <w:szCs w:val="22"/>
          <w:u w:val="single" w:color="000000"/>
        </w:rPr>
        <w:t>2</w:t>
      </w:r>
    </w:p>
    <w:p w:rsidR="000B480A" w:rsidRDefault="000B480A">
      <w:pPr>
        <w:spacing w:before="5" w:line="180" w:lineRule="exact"/>
        <w:rPr>
          <w:sz w:val="18"/>
          <w:szCs w:val="18"/>
        </w:rPr>
      </w:pPr>
    </w:p>
    <w:p w:rsidR="000B480A" w:rsidRDefault="00363CF4">
      <w:pPr>
        <w:spacing w:before="33"/>
        <w:ind w:left="2241" w:right="319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od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System.out.pr</w:t>
      </w:r>
      <w:r>
        <w:rPr>
          <w:rFonts w:ascii="Courier New" w:eastAsia="Courier New" w:hAnsi="Courier New" w:cs="Courier New"/>
          <w:spacing w:val="-2"/>
          <w:w w:val="99"/>
        </w:rPr>
        <w:t>i</w:t>
      </w:r>
      <w:r>
        <w:rPr>
          <w:rFonts w:ascii="Courier New" w:eastAsia="Courier New" w:hAnsi="Courier New" w:cs="Courier New"/>
          <w:w w:val="99"/>
        </w:rPr>
        <w:t>ntln</w:t>
      </w:r>
      <w:proofErr w:type="spellEnd"/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w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ndo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. W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S</w:t>
      </w:r>
      <w:r>
        <w:rPr>
          <w:rFonts w:ascii="Courier New" w:eastAsia="Courier New" w:hAnsi="Courier New" w:cs="Courier New"/>
          <w:spacing w:val="-1"/>
          <w:w w:val="99"/>
        </w:rPr>
        <w:t>y</w:t>
      </w:r>
      <w:r>
        <w:rPr>
          <w:rFonts w:ascii="Courier New" w:eastAsia="Courier New" w:hAnsi="Courier New" w:cs="Courier New"/>
          <w:w w:val="99"/>
        </w:rPr>
        <w:t>s</w:t>
      </w:r>
      <w:r>
        <w:rPr>
          <w:rFonts w:ascii="Courier New" w:eastAsia="Courier New" w:hAnsi="Courier New" w:cs="Courier New"/>
          <w:spacing w:val="1"/>
          <w:w w:val="99"/>
        </w:rPr>
        <w:t>t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  <w:spacing w:val="1"/>
          <w:w w:val="99"/>
        </w:rPr>
        <w:t>m</w:t>
      </w:r>
      <w:r>
        <w:rPr>
          <w:rFonts w:ascii="Courier New" w:eastAsia="Courier New" w:hAnsi="Courier New" w:cs="Courier New"/>
          <w:w w:val="99"/>
        </w:rPr>
        <w:t>.</w:t>
      </w:r>
      <w:r>
        <w:rPr>
          <w:rFonts w:ascii="Courier New" w:eastAsia="Courier New" w:hAnsi="Courier New" w:cs="Courier New"/>
          <w:spacing w:val="1"/>
          <w:w w:val="99"/>
        </w:rPr>
        <w:t>o</w:t>
      </w:r>
      <w:r>
        <w:rPr>
          <w:rFonts w:ascii="Courier New" w:eastAsia="Courier New" w:hAnsi="Courier New" w:cs="Courier New"/>
          <w:w w:val="99"/>
        </w:rPr>
        <w:t>u</w:t>
      </w:r>
      <w:r>
        <w:rPr>
          <w:rFonts w:ascii="Courier New" w:eastAsia="Courier New" w:hAnsi="Courier New" w:cs="Courier New"/>
          <w:spacing w:val="1"/>
          <w:w w:val="99"/>
        </w:rPr>
        <w:t>t</w:t>
      </w:r>
      <w:r>
        <w:rPr>
          <w:rFonts w:ascii="Courier New" w:eastAsia="Courier New" w:hAnsi="Courier New" w:cs="Courier New"/>
          <w:w w:val="99"/>
        </w:rPr>
        <w:t>.</w:t>
      </w:r>
      <w:r>
        <w:rPr>
          <w:rFonts w:ascii="Courier New" w:eastAsia="Courier New" w:hAnsi="Courier New" w:cs="Courier New"/>
          <w:spacing w:val="1"/>
          <w:w w:val="99"/>
        </w:rPr>
        <w:t>p</w:t>
      </w:r>
      <w:r>
        <w:rPr>
          <w:rFonts w:ascii="Courier New" w:eastAsia="Courier New" w:hAnsi="Courier New" w:cs="Courier New"/>
          <w:w w:val="99"/>
        </w:rPr>
        <w:t>r</w:t>
      </w:r>
      <w:r>
        <w:rPr>
          <w:rFonts w:ascii="Courier New" w:eastAsia="Courier New" w:hAnsi="Courier New" w:cs="Courier New"/>
          <w:spacing w:val="1"/>
          <w:w w:val="99"/>
        </w:rPr>
        <w:t>i</w:t>
      </w:r>
      <w:r>
        <w:rPr>
          <w:rFonts w:ascii="Courier New" w:eastAsia="Courier New" w:hAnsi="Courier New" w:cs="Courier New"/>
          <w:w w:val="99"/>
        </w:rPr>
        <w:t>n</w:t>
      </w:r>
      <w:r>
        <w:rPr>
          <w:rFonts w:ascii="Courier New" w:eastAsia="Courier New" w:hAnsi="Courier New" w:cs="Courier New"/>
          <w:spacing w:val="1"/>
          <w:w w:val="99"/>
        </w:rPr>
        <w:t>t</w:t>
      </w:r>
      <w:r>
        <w:rPr>
          <w:rFonts w:ascii="Courier New" w:eastAsia="Courier New" w:hAnsi="Courier New" w:cs="Courier New"/>
          <w:w w:val="99"/>
        </w:rPr>
        <w:t>ln</w:t>
      </w:r>
      <w:proofErr w:type="spellEnd"/>
      <w:r>
        <w:rPr>
          <w:rFonts w:ascii="Courier New" w:eastAsia="Courier New" w:hAnsi="Courier New" w:cs="Courier New"/>
          <w:spacing w:val="-6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 au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ext cha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be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ed)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be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ndow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ar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hen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a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ext ed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—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sor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be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ne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0B480A" w:rsidRDefault="000B480A">
      <w:pPr>
        <w:spacing w:before="6" w:line="100" w:lineRule="exact"/>
        <w:rPr>
          <w:sz w:val="10"/>
          <w:szCs w:val="10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</w:p>
    <w:p w:rsidR="000B480A" w:rsidRDefault="000B480A">
      <w:pPr>
        <w:spacing w:before="16" w:line="200" w:lineRule="exact"/>
      </w:pPr>
    </w:p>
    <w:p w:rsidR="000B480A" w:rsidRDefault="00363CF4">
      <w:pPr>
        <w:ind w:left="224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number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" + number</w:t>
      </w:r>
    </w:p>
    <w:p w:rsidR="000B480A" w:rsidRDefault="000B480A">
      <w:pPr>
        <w:spacing w:before="9" w:line="180" w:lineRule="exact"/>
        <w:rPr>
          <w:sz w:val="19"/>
          <w:szCs w:val="19"/>
        </w:rPr>
      </w:pPr>
    </w:p>
    <w:p w:rsidR="000B480A" w:rsidRDefault="00363CF4">
      <w:pPr>
        <w:ind w:left="2241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om</w:t>
      </w:r>
      <w:proofErr w:type="gramEnd"/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</w:p>
    <w:p w:rsidR="000B480A" w:rsidRDefault="000B480A">
      <w:pPr>
        <w:spacing w:before="15" w:line="200" w:lineRule="exact"/>
      </w:pPr>
    </w:p>
    <w:p w:rsidR="000B480A" w:rsidRDefault="00363CF4">
      <w:pPr>
        <w:ind w:left="2241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"number = " + number);</w:t>
      </w:r>
    </w:p>
    <w:p w:rsidR="000B480A" w:rsidRDefault="000B480A">
      <w:pPr>
        <w:spacing w:before="10" w:line="200" w:lineRule="exact"/>
      </w:pPr>
    </w:p>
    <w:p w:rsidR="000B480A" w:rsidRDefault="00363CF4">
      <w:pPr>
        <w:ind w:left="2241" w:right="142"/>
        <w:rPr>
          <w:sz w:val="22"/>
          <w:szCs w:val="22"/>
        </w:rPr>
      </w:pPr>
      <w:proofErr w:type="gramStart"/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</w:rPr>
        <w:t>+</w:t>
      </w:r>
      <w:r>
        <w:rPr>
          <w:rFonts w:ascii="Courier New" w:eastAsia="Courier New" w:hAnsi="Courier New" w:cs="Courier New"/>
          <w:spacing w:val="-67"/>
        </w:rPr>
        <w:t xml:space="preserve"> </w:t>
      </w:r>
      <w:r>
        <w:rPr>
          <w:sz w:val="22"/>
          <w:szCs w:val="22"/>
        </w:rPr>
        <w:t>ope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“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”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  <w:spacing w:val="1"/>
        </w:rPr>
        <w:t>n</w:t>
      </w:r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  <w:spacing w:val="1"/>
        </w:rPr>
        <w:t>m</w:t>
      </w:r>
      <w:r>
        <w:rPr>
          <w:rFonts w:ascii="Courier New" w:eastAsia="Courier New" w:hAnsi="Courier New" w:cs="Courier New"/>
          <w:spacing w:val="-2"/>
        </w:rPr>
        <w:t>b</w:t>
      </w:r>
      <w:r>
        <w:rPr>
          <w:rFonts w:ascii="Courier New" w:eastAsia="Courier New" w:hAnsi="Courier New" w:cs="Courier New"/>
        </w:rPr>
        <w:t>er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2"/>
        </w:rPr>
        <w:t>"</w:t>
      </w:r>
      <w:r>
        <w:rPr>
          <w:sz w:val="22"/>
          <w:szCs w:val="22"/>
        </w:rPr>
        <w:t xml:space="preserve">) and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ber </w:t>
      </w:r>
      <w:r>
        <w:rPr>
          <w:spacing w:val="1"/>
          <w:sz w:val="22"/>
          <w:szCs w:val="22"/>
        </w:rPr>
        <w:t>(t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int</w:t>
      </w:r>
      <w:proofErr w:type="spellEnd"/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nu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de</w:t>
      </w:r>
      <w:r>
        <w:rPr>
          <w:spacing w:val="-2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+ </w:t>
      </w:r>
      <w:r>
        <w:rPr>
          <w:sz w:val="22"/>
          <w:szCs w:val="22"/>
        </w:rPr>
        <w:t>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her 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pe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 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.</w:t>
      </w:r>
      <w:r>
        <w:rPr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new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>.  St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de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on.</w:t>
      </w:r>
    </w:p>
    <w:p w:rsidR="000B480A" w:rsidRDefault="000B480A">
      <w:pPr>
        <w:spacing w:before="14" w:line="240" w:lineRule="exact"/>
        <w:rPr>
          <w:sz w:val="24"/>
          <w:szCs w:val="24"/>
        </w:rPr>
      </w:pPr>
    </w:p>
    <w:p w:rsidR="000B480A" w:rsidRDefault="00363CF4">
      <w:pPr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nes</w:t>
      </w:r>
    </w:p>
    <w:p w:rsidR="000B480A" w:rsidRDefault="000B480A">
      <w:pPr>
        <w:spacing w:before="15" w:line="200" w:lineRule="exact"/>
      </w:pPr>
    </w:p>
    <w:p w:rsidR="000B480A" w:rsidRDefault="00363CF4">
      <w:pPr>
        <w:ind w:left="2241" w:right="3992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System.out.print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"The ");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("End!");</w:t>
      </w:r>
    </w:p>
    <w:p w:rsidR="000B480A" w:rsidRDefault="000B480A">
      <w:pPr>
        <w:spacing w:before="9" w:line="180" w:lineRule="exact"/>
        <w:rPr>
          <w:sz w:val="19"/>
          <w:szCs w:val="19"/>
        </w:rPr>
      </w:pPr>
    </w:p>
    <w:p w:rsidR="000B480A" w:rsidRDefault="00363CF4">
      <w:pPr>
        <w:ind w:left="2241" w:right="132"/>
        <w:rPr>
          <w:sz w:val="22"/>
          <w:szCs w:val="22"/>
        </w:rPr>
      </w:pPr>
      <w:proofErr w:type="gramStart"/>
      <w:r>
        <w:rPr>
          <w:sz w:val="22"/>
          <w:szCs w:val="22"/>
        </w:rPr>
        <w:t>of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 xml:space="preserve">ode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3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2 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one 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w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ndo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. The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st 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System.o</w:t>
      </w:r>
      <w:r>
        <w:rPr>
          <w:rFonts w:ascii="Courier New" w:eastAsia="Courier New" w:hAnsi="Courier New" w:cs="Courier New"/>
          <w:spacing w:val="-2"/>
        </w:rPr>
        <w:t>u</w:t>
      </w:r>
      <w:r>
        <w:rPr>
          <w:rFonts w:ascii="Courier New" w:eastAsia="Courier New" w:hAnsi="Courier New" w:cs="Courier New"/>
          <w:spacing w:val="1"/>
        </w:rPr>
        <w:t>t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>s</w:t>
      </w:r>
      <w:proofErr w:type="spellEnd"/>
      <w:r>
        <w:rPr>
          <w:spacing w:val="-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hod,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prin</w:t>
      </w:r>
      <w:r>
        <w:rPr>
          <w:rFonts w:ascii="Courier New" w:eastAsia="Courier New" w:hAnsi="Courier New" w:cs="Courier New"/>
          <w:spacing w:val="1"/>
        </w:rPr>
        <w:t>t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proofErr w:type="spellStart"/>
      <w:r>
        <w:rPr>
          <w:rFonts w:ascii="Courier New" w:eastAsia="Courier New" w:hAnsi="Courier New" w:cs="Courier New"/>
        </w:rPr>
        <w:t>println</w:t>
      </w:r>
      <w:proofErr w:type="spellEnd"/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print</w:t>
      </w:r>
      <w:r>
        <w:rPr>
          <w:rFonts w:ascii="Courier New" w:eastAsia="Courier New" w:hAnsi="Courier New" w:cs="Courier New"/>
          <w:spacing w:val="-77"/>
          <w:sz w:val="22"/>
          <w:szCs w:val="22"/>
        </w:rPr>
        <w:t xml:space="preserve"> </w:t>
      </w:r>
      <w:r>
        <w:rPr>
          <w:sz w:val="22"/>
          <w:szCs w:val="22"/>
        </w:rPr>
        <w:t>does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pos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h</w:t>
      </w:r>
      <w:r>
        <w:rPr>
          <w:sz w:val="22"/>
          <w:szCs w:val="22"/>
        </w:rPr>
        <w:t>e be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next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wi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dow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t cha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onso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win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ow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mm</w:t>
      </w:r>
      <w:r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 cha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ed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  <w:spacing w:val="-1"/>
        </w:rPr>
        <w:t>r</w:t>
      </w: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  <w:spacing w:val="1"/>
        </w:rPr>
        <w:t>nt</w:t>
      </w:r>
      <w:r>
        <w:rPr>
          <w:sz w:val="22"/>
          <w:szCs w:val="22"/>
        </w:rPr>
        <w:t>.</w:t>
      </w:r>
    </w:p>
    <w:p w:rsidR="000B480A" w:rsidRDefault="000B480A">
      <w:pPr>
        <w:spacing w:before="13" w:line="240" w:lineRule="exact"/>
        <w:rPr>
          <w:sz w:val="24"/>
          <w:szCs w:val="24"/>
        </w:rPr>
      </w:pPr>
    </w:p>
    <w:p w:rsidR="000B480A" w:rsidRDefault="00363CF4">
      <w:pPr>
        <w:spacing w:line="237" w:lineRule="auto"/>
        <w:ind w:left="2241" w:right="64" w:hanging="360"/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 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 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2"/>
        </w:rPr>
        <w:t>"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1"/>
        </w:rPr>
        <w:t>u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1"/>
        </w:rPr>
        <w:t>b</w:t>
      </w:r>
      <w:r>
        <w:rPr>
          <w:rFonts w:ascii="Courier New" w:eastAsia="Courier New" w:hAnsi="Courier New" w:cs="Courier New"/>
        </w:rPr>
        <w:t>er</w:t>
      </w:r>
      <w:r>
        <w:rPr>
          <w:rFonts w:ascii="Courier New" w:eastAsia="Courier New" w:hAnsi="Courier New" w:cs="Courier New"/>
          <w:spacing w:val="-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2"/>
        </w:rPr>
        <w:t>"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sus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e,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number</w:t>
      </w:r>
      <w:r>
        <w:rPr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S</w:t>
      </w:r>
      <w:r>
        <w:rPr>
          <w:rFonts w:ascii="Courier New" w:eastAsia="Courier New" w:hAnsi="Courier New" w:cs="Courier New"/>
          <w:spacing w:val="-1"/>
          <w:w w:val="99"/>
        </w:rPr>
        <w:t>y</w:t>
      </w:r>
      <w:r>
        <w:rPr>
          <w:rFonts w:ascii="Courier New" w:eastAsia="Courier New" w:hAnsi="Courier New" w:cs="Courier New"/>
          <w:w w:val="99"/>
        </w:rPr>
        <w:t>s</w:t>
      </w:r>
      <w:r>
        <w:rPr>
          <w:rFonts w:ascii="Courier New" w:eastAsia="Courier New" w:hAnsi="Courier New" w:cs="Courier New"/>
          <w:spacing w:val="1"/>
          <w:w w:val="99"/>
        </w:rPr>
        <w:t>t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  <w:spacing w:val="1"/>
          <w:w w:val="99"/>
        </w:rPr>
        <w:t>m</w:t>
      </w:r>
      <w:r>
        <w:rPr>
          <w:rFonts w:ascii="Courier New" w:eastAsia="Courier New" w:hAnsi="Courier New" w:cs="Courier New"/>
          <w:w w:val="99"/>
        </w:rPr>
        <w:t>.</w:t>
      </w:r>
      <w:r>
        <w:rPr>
          <w:rFonts w:ascii="Courier New" w:eastAsia="Courier New" w:hAnsi="Courier New" w:cs="Courier New"/>
          <w:spacing w:val="1"/>
          <w:w w:val="99"/>
        </w:rPr>
        <w:t>o</w:t>
      </w:r>
      <w:r>
        <w:rPr>
          <w:rFonts w:ascii="Courier New" w:eastAsia="Courier New" w:hAnsi="Courier New" w:cs="Courier New"/>
          <w:w w:val="99"/>
        </w:rPr>
        <w:t>ut</w:t>
      </w:r>
      <w:proofErr w:type="spellEnd"/>
      <w:r>
        <w:rPr>
          <w:rFonts w:ascii="Courier New" w:eastAsia="Courier New" w:hAnsi="Courier New" w:cs="Courier New"/>
          <w:spacing w:val="-63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.  A </w:t>
      </w:r>
      <w:proofErr w:type="spellStart"/>
      <w:proofErr w:type="gramStart"/>
      <w:r>
        <w:rPr>
          <w:rFonts w:ascii="Courier New" w:eastAsia="Courier New" w:hAnsi="Courier New" w:cs="Courier New"/>
          <w:b/>
          <w:w w:val="99"/>
        </w:rPr>
        <w:t>b</w:t>
      </w:r>
      <w:r>
        <w:rPr>
          <w:rFonts w:ascii="Courier New" w:eastAsia="Courier New" w:hAnsi="Courier New" w:cs="Courier New"/>
          <w:b/>
          <w:spacing w:val="1"/>
          <w:w w:val="99"/>
        </w:rPr>
        <w:t>o</w:t>
      </w:r>
      <w:r>
        <w:rPr>
          <w:rFonts w:ascii="Courier New" w:eastAsia="Courier New" w:hAnsi="Courier New" w:cs="Courier New"/>
          <w:b/>
          <w:w w:val="99"/>
        </w:rPr>
        <w:t>o</w:t>
      </w:r>
      <w:r>
        <w:rPr>
          <w:rFonts w:ascii="Courier New" w:eastAsia="Courier New" w:hAnsi="Courier New" w:cs="Courier New"/>
          <w:b/>
          <w:spacing w:val="-1"/>
          <w:w w:val="99"/>
        </w:rPr>
        <w:t>l</w:t>
      </w:r>
      <w:r>
        <w:rPr>
          <w:rFonts w:ascii="Courier New" w:eastAsia="Courier New" w:hAnsi="Courier New" w:cs="Courier New"/>
          <w:b/>
          <w:w w:val="99"/>
        </w:rPr>
        <w:t>e</w:t>
      </w:r>
      <w:r>
        <w:rPr>
          <w:rFonts w:ascii="Courier New" w:eastAsia="Courier New" w:hAnsi="Courier New" w:cs="Courier New"/>
          <w:b/>
          <w:spacing w:val="1"/>
          <w:w w:val="99"/>
        </w:rPr>
        <w:t>a</w:t>
      </w:r>
      <w:r>
        <w:rPr>
          <w:rFonts w:ascii="Courier New" w:eastAsia="Courier New" w:hAnsi="Courier New" w:cs="Courier New"/>
          <w:b/>
          <w:w w:val="99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b/>
          <w:spacing w:val="-64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 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w w:val="99"/>
        </w:rPr>
        <w:t>true</w:t>
      </w:r>
      <w:r>
        <w:rPr>
          <w:rFonts w:ascii="Courier New" w:eastAsia="Courier New" w:hAnsi="Courier New" w:cs="Courier New"/>
          <w:b/>
          <w:spacing w:val="-64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</w:rPr>
        <w:t>fals</w:t>
      </w:r>
      <w:r>
        <w:rPr>
          <w:rFonts w:ascii="Courier New" w:eastAsia="Courier New" w:hAnsi="Courier New" w:cs="Courier New"/>
          <w:b/>
          <w:spacing w:val="1"/>
        </w:rPr>
        <w:t>e</w:t>
      </w:r>
      <w:r>
        <w:rPr>
          <w:sz w:val="22"/>
          <w:szCs w:val="22"/>
        </w:rPr>
        <w:t>.</w:t>
      </w:r>
    </w:p>
    <w:p w:rsidR="000B480A" w:rsidRDefault="000B480A">
      <w:pPr>
        <w:spacing w:before="13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2241" w:right="353" w:hanging="360"/>
        <w:rPr>
          <w:sz w:val="22"/>
          <w:szCs w:val="22"/>
        </w:rPr>
      </w:pPr>
      <w:r>
        <w:rPr>
          <w:sz w:val="22"/>
          <w:szCs w:val="22"/>
        </w:rPr>
        <w:t xml:space="preserve">6.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so be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. 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 how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q</w:t>
      </w:r>
      <w:r>
        <w:rPr>
          <w:sz w:val="22"/>
          <w:szCs w:val="22"/>
        </w:rPr>
        <w:t>uo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0B480A" w:rsidRDefault="000B480A">
      <w:pPr>
        <w:spacing w:before="1" w:line="260" w:lineRule="exact"/>
        <w:rPr>
          <w:sz w:val="26"/>
          <w:szCs w:val="26"/>
        </w:rPr>
      </w:pPr>
    </w:p>
    <w:p w:rsidR="000B480A" w:rsidRDefault="00363CF4">
      <w:pPr>
        <w:ind w:left="224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spacing w:val="-23"/>
        </w:rPr>
        <w:t xml:space="preserve"> 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2);</w:t>
      </w:r>
    </w:p>
    <w:p w:rsidR="000B480A" w:rsidRDefault="00363CF4">
      <w:pPr>
        <w:spacing w:before="1"/>
        <w:ind w:left="22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//Output: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4</w:t>
      </w:r>
    </w:p>
    <w:p w:rsidR="000B480A" w:rsidRDefault="00363CF4">
      <w:pPr>
        <w:spacing w:line="220" w:lineRule="exact"/>
        <w:ind w:left="224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System.out.println</w:t>
      </w:r>
      <w:proofErr w:type="spellEnd"/>
      <w:r>
        <w:rPr>
          <w:rFonts w:ascii="Courier New" w:eastAsia="Courier New" w:hAnsi="Courier New" w:cs="Courier New"/>
          <w:position w:val="1"/>
        </w:rPr>
        <w:t>(</w:t>
      </w:r>
      <w:proofErr w:type="gramEnd"/>
      <w:r>
        <w:rPr>
          <w:rFonts w:ascii="Courier New" w:eastAsia="Courier New" w:hAnsi="Courier New" w:cs="Courier New"/>
          <w:position w:val="1"/>
        </w:rPr>
        <w:t>“2</w:t>
      </w:r>
      <w:r>
        <w:rPr>
          <w:rFonts w:ascii="Courier New" w:eastAsia="Courier New" w:hAnsi="Courier New" w:cs="Courier New"/>
          <w:spacing w:val="-2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+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2”);</w:t>
      </w:r>
    </w:p>
    <w:p w:rsidR="000B480A" w:rsidRDefault="00363CF4">
      <w:pPr>
        <w:spacing w:line="220" w:lineRule="exact"/>
        <w:ind w:left="22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//Output: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2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+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2</w:t>
      </w:r>
    </w:p>
    <w:p w:rsidR="000B480A" w:rsidRDefault="00363CF4">
      <w:pPr>
        <w:spacing w:before="1"/>
        <w:ind w:left="224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System.out.println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“2”</w:t>
      </w:r>
      <w:r>
        <w:rPr>
          <w:rFonts w:ascii="Courier New" w:eastAsia="Courier New" w:hAnsi="Courier New" w:cs="Courier New"/>
          <w:spacing w:val="-26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“2”);</w:t>
      </w:r>
    </w:p>
    <w:p w:rsidR="000B480A" w:rsidRDefault="00363CF4">
      <w:pPr>
        <w:spacing w:line="220" w:lineRule="exact"/>
        <w:ind w:left="224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//Output:</w:t>
      </w:r>
      <w:r>
        <w:rPr>
          <w:rFonts w:ascii="Courier New" w:eastAsia="Courier New" w:hAnsi="Courier New" w:cs="Courier New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22</w:t>
      </w:r>
    </w:p>
    <w:p w:rsidR="000B480A" w:rsidRDefault="000B480A">
      <w:pPr>
        <w:spacing w:before="3" w:line="240" w:lineRule="exact"/>
        <w:rPr>
          <w:sz w:val="24"/>
          <w:szCs w:val="24"/>
        </w:rPr>
      </w:pPr>
    </w:p>
    <w:p w:rsidR="000B480A" w:rsidRDefault="00363CF4">
      <w:pPr>
        <w:ind w:left="1881"/>
        <w:rPr>
          <w:sz w:val="22"/>
          <w:szCs w:val="22"/>
        </w:rPr>
        <w:sectPr w:rsidR="000B480A">
          <w:pgSz w:w="12240" w:h="15840"/>
          <w:pgMar w:top="1360" w:right="1340" w:bottom="280" w:left="1720" w:header="720" w:footer="720" w:gutter="0"/>
          <w:cols w:space="720"/>
        </w:sectPr>
      </w:pP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. 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  <w:u w:val="single" w:color="000000"/>
        </w:rPr>
        <w:t>A</w:t>
      </w:r>
      <w:r>
        <w:rPr>
          <w:sz w:val="22"/>
          <w:szCs w:val="22"/>
          <w:u w:val="single" w:color="000000"/>
        </w:rPr>
        <w:t>s</w:t>
      </w:r>
      <w:r>
        <w:rPr>
          <w:spacing w:val="1"/>
          <w:sz w:val="22"/>
          <w:szCs w:val="22"/>
          <w:u w:val="single" w:color="000000"/>
        </w:rPr>
        <w:t>si</w:t>
      </w:r>
      <w:r>
        <w:rPr>
          <w:spacing w:val="-2"/>
          <w:sz w:val="22"/>
          <w:szCs w:val="22"/>
          <w:u w:val="single" w:color="000000"/>
        </w:rPr>
        <w:t>g</w:t>
      </w:r>
      <w:r>
        <w:rPr>
          <w:sz w:val="22"/>
          <w:szCs w:val="22"/>
          <w:u w:val="single" w:color="000000"/>
        </w:rPr>
        <w:t>n</w:t>
      </w:r>
      <w:r>
        <w:rPr>
          <w:spacing w:val="-4"/>
          <w:sz w:val="22"/>
          <w:szCs w:val="22"/>
          <w:u w:val="single" w:color="000000"/>
        </w:rPr>
        <w:t>m</w:t>
      </w:r>
      <w:r>
        <w:rPr>
          <w:sz w:val="22"/>
          <w:szCs w:val="22"/>
          <w:u w:val="single" w:color="000000"/>
        </w:rPr>
        <w:t>ent</w:t>
      </w:r>
      <w:r>
        <w:rPr>
          <w:spacing w:val="1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St</w:t>
      </w:r>
      <w:r>
        <w:rPr>
          <w:spacing w:val="1"/>
          <w:sz w:val="22"/>
          <w:szCs w:val="22"/>
          <w:u w:val="single" w:color="000000"/>
        </w:rPr>
        <w:t>a</w:t>
      </w:r>
      <w:r>
        <w:rPr>
          <w:spacing w:val="-1"/>
          <w:sz w:val="22"/>
          <w:szCs w:val="22"/>
          <w:u w:val="single" w:color="000000"/>
        </w:rPr>
        <w:t>t</w:t>
      </w:r>
      <w:r>
        <w:rPr>
          <w:sz w:val="22"/>
          <w:szCs w:val="22"/>
          <w:u w:val="single" w:color="000000"/>
        </w:rPr>
        <w:t>e</w:t>
      </w:r>
      <w:r>
        <w:rPr>
          <w:spacing w:val="-3"/>
          <w:sz w:val="22"/>
          <w:szCs w:val="22"/>
          <w:u w:val="single" w:color="000000"/>
        </w:rPr>
        <w:t>m</w:t>
      </w:r>
      <w:r>
        <w:rPr>
          <w:sz w:val="22"/>
          <w:szCs w:val="22"/>
          <w:u w:val="single" w:color="000000"/>
        </w:rPr>
        <w:t>en</w:t>
      </w:r>
      <w:r>
        <w:rPr>
          <w:spacing w:val="1"/>
          <w:sz w:val="22"/>
          <w:szCs w:val="22"/>
          <w:u w:val="single" w:color="000000"/>
        </w:rPr>
        <w:t>t</w:t>
      </w:r>
      <w:r>
        <w:rPr>
          <w:sz w:val="22"/>
          <w:szCs w:val="22"/>
          <w:u w:val="single" w:color="000000"/>
        </w:rPr>
        <w:t>s</w:t>
      </w:r>
    </w:p>
    <w:p w:rsidR="000B480A" w:rsidRDefault="00363CF4">
      <w:pPr>
        <w:spacing w:before="74"/>
        <w:ind w:left="188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x:</w:t>
      </w:r>
    </w:p>
    <w:p w:rsidR="000B480A" w:rsidRDefault="000B480A">
      <w:pPr>
        <w:spacing w:before="18" w:line="200" w:lineRule="exact"/>
      </w:pPr>
    </w:p>
    <w:p w:rsidR="000B480A" w:rsidRDefault="00363CF4">
      <w:pPr>
        <w:ind w:left="224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i/>
        </w:rPr>
        <w:t>variable</w:t>
      </w:r>
      <w:proofErr w:type="gramEnd"/>
      <w:r>
        <w:rPr>
          <w:rFonts w:ascii="Courier New" w:eastAsia="Courier New" w:hAnsi="Courier New" w:cs="Courier New"/>
          <w:i/>
          <w:spacing w:val="-10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i/>
        </w:rPr>
        <w:t>expressio</w:t>
      </w:r>
      <w:r>
        <w:rPr>
          <w:rFonts w:ascii="Courier New" w:eastAsia="Courier New" w:hAnsi="Courier New" w:cs="Courier New"/>
          <w:i/>
          <w:spacing w:val="1"/>
        </w:rPr>
        <w:t>n</w:t>
      </w:r>
      <w:r>
        <w:rPr>
          <w:rFonts w:ascii="Courier New" w:eastAsia="Courier New" w:hAnsi="Courier New" w:cs="Courier New"/>
        </w:rPr>
        <w:t>;</w:t>
      </w:r>
    </w:p>
    <w:p w:rsidR="000B480A" w:rsidRDefault="000B480A">
      <w:pPr>
        <w:spacing w:before="5" w:line="180" w:lineRule="exact"/>
        <w:rPr>
          <w:sz w:val="19"/>
          <w:szCs w:val="19"/>
        </w:rPr>
      </w:pPr>
    </w:p>
    <w:p w:rsidR="000B480A" w:rsidRDefault="00363CF4">
      <w:pPr>
        <w:ind w:left="2241" w:right="229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at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(=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ht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e.</w:t>
      </w:r>
    </w:p>
    <w:p w:rsidR="000B480A" w:rsidRDefault="000B480A">
      <w:pPr>
        <w:spacing w:before="19" w:line="240" w:lineRule="exact"/>
        <w:rPr>
          <w:sz w:val="24"/>
          <w:szCs w:val="24"/>
        </w:rPr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 = 5;</w:t>
      </w:r>
    </w:p>
    <w:p w:rsidR="000B480A" w:rsidRDefault="000B480A">
      <w:pPr>
        <w:spacing w:before="8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2241" w:right="794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as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 “</w:t>
      </w:r>
      <w:proofErr w:type="gramStart"/>
      <w:r>
        <w:rPr>
          <w:sz w:val="22"/>
          <w:szCs w:val="22"/>
        </w:rPr>
        <w:t>a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e,”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o, </w:t>
      </w:r>
      <w:r>
        <w:rPr>
          <w:spacing w:val="-2"/>
          <w:sz w:val="22"/>
          <w:szCs w:val="22"/>
        </w:rPr>
        <w:t>“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e.”</w:t>
      </w:r>
    </w:p>
    <w:p w:rsidR="000B480A" w:rsidRDefault="000B480A">
      <w:pPr>
        <w:spacing w:before="8" w:line="260" w:lineRule="exact"/>
        <w:rPr>
          <w:sz w:val="26"/>
          <w:szCs w:val="26"/>
        </w:rPr>
      </w:pPr>
    </w:p>
    <w:p w:rsidR="000B480A" w:rsidRDefault="00363CF4">
      <w:pPr>
        <w:spacing w:line="234" w:lineRule="auto"/>
        <w:ind w:left="2241" w:right="132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w w:val="99"/>
        </w:rPr>
        <w:t>expression</w:t>
      </w:r>
      <w:r>
        <w:rPr>
          <w:rFonts w:ascii="Courier New" w:eastAsia="Courier New" w:hAnsi="Courier New" w:cs="Courier New"/>
          <w:i/>
          <w:spacing w:val="-65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a</w:t>
      </w:r>
      <w:r>
        <w:rPr>
          <w:sz w:val="22"/>
          <w:szCs w:val="22"/>
        </w:rPr>
        <w:t>s 2, 12.2</w:t>
      </w:r>
      <w:r>
        <w:rPr>
          <w:spacing w:val="-2"/>
          <w:sz w:val="22"/>
          <w:szCs w:val="22"/>
        </w:rPr>
        <w:t>5</w:t>
      </w:r>
      <w:proofErr w:type="gramStart"/>
      <w:r>
        <w:rPr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'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'</w:t>
      </w:r>
      <w:proofErr w:type="gramEnd"/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 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 xml:space="preserve">c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 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s.</w:t>
      </w:r>
    </w:p>
    <w:p w:rsidR="000B480A" w:rsidRDefault="000B480A">
      <w:pPr>
        <w:spacing w:before="15" w:line="240" w:lineRule="exact"/>
        <w:rPr>
          <w:sz w:val="24"/>
          <w:szCs w:val="24"/>
        </w:rPr>
      </w:pPr>
    </w:p>
    <w:p w:rsidR="000B480A" w:rsidRDefault="00363CF4">
      <w:pPr>
        <w:ind w:left="2601"/>
        <w:rPr>
          <w:sz w:val="22"/>
          <w:szCs w:val="22"/>
        </w:rPr>
      </w:pPr>
      <w:r>
        <w:rPr>
          <w:sz w:val="22"/>
          <w:szCs w:val="22"/>
        </w:rPr>
        <w:t>a = 5 +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2;</w:t>
      </w:r>
    </w:p>
    <w:p w:rsidR="000B480A" w:rsidRDefault="00363CF4">
      <w:pPr>
        <w:spacing w:line="240" w:lineRule="exact"/>
        <w:ind w:left="2601"/>
        <w:rPr>
          <w:sz w:val="22"/>
          <w:szCs w:val="22"/>
        </w:rPr>
      </w:pPr>
      <w:r>
        <w:rPr>
          <w:sz w:val="22"/>
          <w:szCs w:val="22"/>
        </w:rPr>
        <w:t xml:space="preserve">b = 6 *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;</w:t>
      </w:r>
    </w:p>
    <w:p w:rsidR="000B480A" w:rsidRDefault="000B480A">
      <w:pPr>
        <w:spacing w:before="13" w:line="240" w:lineRule="exact"/>
        <w:rPr>
          <w:sz w:val="24"/>
          <w:szCs w:val="24"/>
        </w:rPr>
      </w:pPr>
    </w:p>
    <w:p w:rsidR="000B480A" w:rsidRDefault="00363CF4">
      <w:pPr>
        <w:ind w:left="2241" w:right="234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xp</w:t>
      </w:r>
      <w:r>
        <w:rPr>
          <w:spacing w:val="-2"/>
          <w:sz w:val="22"/>
          <w:szCs w:val="22"/>
        </w:rPr>
        <w:t>re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n. 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way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s.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hen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 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han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ne 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shown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.</w:t>
      </w:r>
    </w:p>
    <w:p w:rsidR="000B480A" w:rsidRDefault="000B480A">
      <w:pPr>
        <w:spacing w:before="16"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 = b = 5;</w:t>
      </w:r>
    </w:p>
    <w:p w:rsidR="000B480A" w:rsidRDefault="000B480A">
      <w:pPr>
        <w:spacing w:before="3" w:line="200" w:lineRule="exact"/>
      </w:pPr>
    </w:p>
    <w:p w:rsidR="000B480A" w:rsidRDefault="00363CF4">
      <w:pPr>
        <w:spacing w:line="240" w:lineRule="exact"/>
        <w:ind w:left="2241" w:right="555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so</w:t>
      </w:r>
      <w:r>
        <w:rPr>
          <w:spacing w:val="1"/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e.  Th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abo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:</w:t>
      </w:r>
    </w:p>
    <w:p w:rsidR="000B480A" w:rsidRDefault="000B480A">
      <w:pPr>
        <w:spacing w:before="13"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 = (b = 5)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;/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/ solved from right to left.</w:t>
      </w:r>
    </w:p>
    <w:p w:rsidR="000B480A" w:rsidRDefault="000B480A">
      <w:pPr>
        <w:spacing w:before="9" w:line="200" w:lineRule="exact"/>
      </w:pPr>
    </w:p>
    <w:p w:rsidR="000B480A" w:rsidRDefault="00363CF4">
      <w:pPr>
        <w:ind w:left="2241"/>
        <w:rPr>
          <w:sz w:val="22"/>
          <w:szCs w:val="22"/>
        </w:rPr>
      </w:pPr>
      <w:r>
        <w:rPr>
          <w:sz w:val="22"/>
          <w:szCs w:val="22"/>
        </w:rPr>
        <w:t>Sin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5</w:t>
      </w:r>
      <w:r>
        <w:rPr>
          <w:sz w:val="22"/>
          <w:szCs w:val="22"/>
        </w:rPr>
        <w:t>)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5,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ue 5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>.</w:t>
      </w:r>
    </w:p>
    <w:p w:rsidR="000B480A" w:rsidRDefault="000B480A">
      <w:pPr>
        <w:spacing w:before="3" w:line="240" w:lineRule="exact"/>
        <w:rPr>
          <w:sz w:val="24"/>
          <w:szCs w:val="24"/>
        </w:rPr>
      </w:pPr>
    </w:p>
    <w:p w:rsidR="000B480A" w:rsidRDefault="00363CF4">
      <w:pPr>
        <w:ind w:left="2241" w:right="97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nces.  N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 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s:</w:t>
      </w:r>
    </w:p>
    <w:p w:rsidR="000B480A" w:rsidRDefault="000B480A">
      <w:pPr>
        <w:spacing w:before="10"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primitiveValue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18234;</w:t>
      </w:r>
    </w:p>
    <w:p w:rsidR="000B480A" w:rsidRDefault="000B480A">
      <w:pPr>
        <w:spacing w:before="9" w:line="180" w:lineRule="exact"/>
        <w:rPr>
          <w:sz w:val="19"/>
          <w:szCs w:val="19"/>
        </w:rPr>
      </w:pPr>
    </w:p>
    <w:p w:rsidR="000B480A" w:rsidRDefault="00363CF4">
      <w:pPr>
        <w:ind w:left="2241"/>
        <w:rPr>
          <w:sz w:val="22"/>
          <w:szCs w:val="22"/>
        </w:rPr>
      </w:pPr>
      <w:proofErr w:type="gramStart"/>
      <w:r>
        <w:rPr>
          <w:sz w:val="22"/>
          <w:szCs w:val="22"/>
        </w:rPr>
        <w:t>and</w:t>
      </w:r>
      <w:proofErr w:type="gramEnd"/>
    </w:p>
    <w:p w:rsidR="000B480A" w:rsidRDefault="000B480A">
      <w:pPr>
        <w:spacing w:before="6"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myPencil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DrawingTool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();</w:t>
      </w:r>
    </w:p>
    <w:p w:rsidR="000B480A" w:rsidRDefault="000B480A">
      <w:pPr>
        <w:spacing w:before="6" w:line="200" w:lineRule="exact"/>
      </w:pPr>
    </w:p>
    <w:p w:rsidR="000B480A" w:rsidRDefault="00363CF4">
      <w:pPr>
        <w:spacing w:line="248" w:lineRule="auto"/>
        <w:ind w:left="2241" w:right="63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fi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p</w:t>
      </w:r>
      <w:r>
        <w:rPr>
          <w:rFonts w:ascii="Courier New" w:eastAsia="Courier New" w:hAnsi="Courier New" w:cs="Courier New"/>
          <w:spacing w:val="1"/>
          <w:w w:val="99"/>
        </w:rPr>
        <w:t>r</w:t>
      </w:r>
      <w:r>
        <w:rPr>
          <w:rFonts w:ascii="Courier New" w:eastAsia="Courier New" w:hAnsi="Courier New" w:cs="Courier New"/>
          <w:w w:val="99"/>
        </w:rPr>
        <w:t>i</w:t>
      </w:r>
      <w:r>
        <w:rPr>
          <w:rFonts w:ascii="Courier New" w:eastAsia="Courier New" w:hAnsi="Courier New" w:cs="Courier New"/>
          <w:spacing w:val="-1"/>
          <w:w w:val="99"/>
        </w:rPr>
        <w:t>m</w:t>
      </w:r>
      <w:r>
        <w:rPr>
          <w:rFonts w:ascii="Courier New" w:eastAsia="Courier New" w:hAnsi="Courier New" w:cs="Courier New"/>
          <w:w w:val="99"/>
        </w:rPr>
        <w:t>i</w:t>
      </w:r>
      <w:r>
        <w:rPr>
          <w:rFonts w:ascii="Courier New" w:eastAsia="Courier New" w:hAnsi="Courier New" w:cs="Courier New"/>
          <w:spacing w:val="1"/>
          <w:w w:val="99"/>
        </w:rPr>
        <w:t>t</w:t>
      </w:r>
      <w:r>
        <w:rPr>
          <w:rFonts w:ascii="Courier New" w:eastAsia="Courier New" w:hAnsi="Courier New" w:cs="Courier New"/>
          <w:w w:val="99"/>
        </w:rPr>
        <w:t>i</w:t>
      </w:r>
      <w:r>
        <w:rPr>
          <w:rFonts w:ascii="Courier New" w:eastAsia="Courier New" w:hAnsi="Courier New" w:cs="Courier New"/>
          <w:spacing w:val="1"/>
          <w:w w:val="99"/>
        </w:rPr>
        <w:t>v</w:t>
      </w:r>
      <w:r>
        <w:rPr>
          <w:rFonts w:ascii="Courier New" w:eastAsia="Courier New" w:hAnsi="Courier New" w:cs="Courier New"/>
          <w:w w:val="99"/>
        </w:rPr>
        <w:t>e</w:t>
      </w:r>
      <w:r>
        <w:rPr>
          <w:rFonts w:ascii="Courier New" w:eastAsia="Courier New" w:hAnsi="Courier New" w:cs="Courier New"/>
          <w:spacing w:val="1"/>
          <w:w w:val="99"/>
        </w:rPr>
        <w:t>V</w:t>
      </w:r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  <w:spacing w:val="1"/>
          <w:w w:val="99"/>
        </w:rPr>
        <w:t>l</w:t>
      </w:r>
      <w:r>
        <w:rPr>
          <w:rFonts w:ascii="Courier New" w:eastAsia="Courier New" w:hAnsi="Courier New" w:cs="Courier New"/>
          <w:w w:val="99"/>
        </w:rPr>
        <w:t>ue</w:t>
      </w:r>
      <w:proofErr w:type="spellEnd"/>
      <w:r>
        <w:rPr>
          <w:rFonts w:ascii="Courier New" w:eastAsia="Courier New" w:hAnsi="Courier New" w:cs="Courier New"/>
          <w:spacing w:val="-63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pe,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</w:p>
    <w:p w:rsidR="000B480A" w:rsidRDefault="00363CF4">
      <w:pPr>
        <w:spacing w:line="220" w:lineRule="exact"/>
        <w:ind w:left="2241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ond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</w:p>
    <w:p w:rsidR="000B480A" w:rsidRDefault="00363CF4">
      <w:pPr>
        <w:spacing w:before="12" w:line="235" w:lineRule="auto"/>
        <w:ind w:left="2241" w:right="140"/>
        <w:rPr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w w:val="99"/>
        </w:rPr>
        <w:t>myPencil</w:t>
      </w:r>
      <w:proofErr w:type="spellEnd"/>
      <w:proofErr w:type="gramEnd"/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ect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(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o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so a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ob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ect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nd an</w:t>
      </w:r>
      <w:r>
        <w:rPr>
          <w:spacing w:val="-2"/>
          <w:sz w:val="22"/>
          <w:szCs w:val="22"/>
        </w:rPr>
        <w:t xml:space="preserve"> ob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0B480A" w:rsidRDefault="000B480A">
      <w:pPr>
        <w:spacing w:before="15" w:line="240" w:lineRule="exact"/>
        <w:rPr>
          <w:sz w:val="24"/>
          <w:szCs w:val="24"/>
        </w:rPr>
      </w:pPr>
    </w:p>
    <w:tbl>
      <w:tblPr>
        <w:tblW w:w="0" w:type="auto"/>
        <w:tblInd w:w="2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252"/>
        <w:gridCol w:w="2340"/>
      </w:tblGrid>
      <w:tr w:rsidR="000B480A">
        <w:trPr>
          <w:trHeight w:hRule="exact" w:val="636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480A" w:rsidRDefault="00363CF4">
            <w:pPr>
              <w:spacing w:before="57"/>
              <w:ind w:left="217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b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 Ty</w:t>
            </w:r>
            <w:r>
              <w:rPr>
                <w:b/>
                <w:spacing w:val="-1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480A" w:rsidRDefault="00363CF4">
            <w:pPr>
              <w:spacing w:before="57"/>
              <w:ind w:left="397" w:right="40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pacing w:val="3"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ti</w:t>
            </w:r>
            <w:r>
              <w:rPr>
                <w:b/>
                <w:sz w:val="22"/>
                <w:szCs w:val="22"/>
              </w:rPr>
              <w:t>on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It</w:t>
            </w:r>
          </w:p>
          <w:p w:rsidR="000B480A" w:rsidRDefault="00363CF4">
            <w:pPr>
              <w:spacing w:line="240" w:lineRule="exact"/>
              <w:ind w:left="658" w:right="662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onta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480A" w:rsidRDefault="00363CF4">
            <w:pPr>
              <w:spacing w:before="57"/>
              <w:ind w:left="150" w:right="159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When On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he </w:t>
            </w:r>
            <w:r>
              <w:rPr>
                <w:b/>
                <w:spacing w:val="-3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</w:p>
          <w:p w:rsidR="000B480A" w:rsidRDefault="00363CF4">
            <w:pPr>
              <w:spacing w:line="240" w:lineRule="exact"/>
              <w:ind w:left="939" w:right="947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"</w:t>
            </w:r>
            <w:r>
              <w:rPr>
                <w:b/>
                <w:spacing w:val="-1"/>
                <w:sz w:val="22"/>
                <w:szCs w:val="22"/>
              </w:rPr>
              <w:t>=</w:t>
            </w:r>
            <w:r>
              <w:rPr>
                <w:b/>
                <w:sz w:val="22"/>
                <w:szCs w:val="22"/>
              </w:rPr>
              <w:t>"</w:t>
            </w:r>
          </w:p>
        </w:tc>
      </w:tr>
      <w:tr w:rsidR="000B480A">
        <w:trPr>
          <w:trHeight w:hRule="exact" w:val="636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480A" w:rsidRDefault="00363CF4">
            <w:pPr>
              <w:spacing w:before="53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iti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480A" w:rsidRDefault="00363CF4">
            <w:pPr>
              <w:spacing w:before="53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ns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480A" w:rsidRDefault="00363CF4">
            <w:pPr>
              <w:spacing w:before="56" w:line="240" w:lineRule="exact"/>
              <w:ind w:left="100" w:right="1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ous 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a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ac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-1"/>
                <w:sz w:val="22"/>
                <w:szCs w:val="22"/>
              </w:rPr>
              <w:t>wi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 new </w:t>
            </w:r>
            <w:r>
              <w:rPr>
                <w:spacing w:val="-3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</w:tr>
    </w:tbl>
    <w:p w:rsidR="000B480A" w:rsidRDefault="000B480A">
      <w:pPr>
        <w:sectPr w:rsidR="000B480A">
          <w:pgSz w:w="12240" w:h="15840"/>
          <w:pgMar w:top="1360" w:right="1340" w:bottom="280" w:left="1720" w:header="720" w:footer="720" w:gutter="0"/>
          <w:cols w:space="720"/>
        </w:sectPr>
      </w:pPr>
    </w:p>
    <w:p w:rsidR="000B480A" w:rsidRDefault="00363CF4">
      <w:pPr>
        <w:spacing w:before="64"/>
        <w:ind w:left="4509" w:right="-38" w:hanging="1800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o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proofErr w:type="gramEnd"/>
      <w:r>
        <w:rPr>
          <w:sz w:val="22"/>
          <w:szCs w:val="22"/>
        </w:rPr>
        <w:t xml:space="preserve">                     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ns a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.e.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 how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 xml:space="preserve">ect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</w:p>
    <w:p w:rsidR="000B480A" w:rsidRDefault="00363CF4">
      <w:pPr>
        <w:spacing w:before="64"/>
        <w:ind w:right="537"/>
        <w:rPr>
          <w:sz w:val="22"/>
          <w:szCs w:val="22"/>
        </w:rPr>
        <w:sectPr w:rsidR="000B480A">
          <w:pgSz w:w="12240" w:h="15840"/>
          <w:pgMar w:top="1440" w:right="1420" w:bottom="280" w:left="1720" w:header="720" w:footer="720" w:gutter="0"/>
          <w:cols w:num="2" w:space="720" w:equalWidth="0">
            <w:col w:w="6442" w:space="316"/>
            <w:col w:w="2342"/>
          </w:cols>
        </w:sectPr>
      </w:pPr>
      <w:r>
        <w:br w:type="column"/>
      </w:r>
      <w:r>
        <w:rPr>
          <w:spacing w:val="-1"/>
          <w:sz w:val="22"/>
          <w:szCs w:val="22"/>
        </w:rPr>
        <w:lastRenderedPageBreak/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a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ew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nce</w:t>
      </w:r>
    </w:p>
    <w:p w:rsidR="000B480A" w:rsidRDefault="00F74C52">
      <w:pPr>
        <w:spacing w:before="10" w:line="280" w:lineRule="exact"/>
        <w:rPr>
          <w:sz w:val="28"/>
          <w:szCs w:val="28"/>
        </w:rPr>
      </w:pPr>
      <w:r>
        <w:lastRenderedPageBreak/>
        <w:pict>
          <v:group id="_x0000_s1032" style="position:absolute;margin-left:215.75pt;margin-top:71.75pt;width:320.2pt;height:70.8pt;z-index:-1069;mso-position-horizontal-relative:page;mso-position-vertical-relative:page" coordorigin="4315,1435" coordsize="6404,1416">
            <v:group id="_x0000_s1033" style="position:absolute;left:4326;top:1445;width:1791;height:0" coordorigin="4326,1445" coordsize="1791,0">
              <v:shape id="_x0000_s1052" style="position:absolute;left:4326;top:1445;width:1791;height:0" coordorigin="4326,1445" coordsize="1791,0" path="m4326,1445r1791,e" filled="f" strokeweight=".58pt">
                <v:path arrowok="t"/>
              </v:shape>
              <v:group id="_x0000_s1034" style="position:absolute;left:6126;top:1445;width:2242;height:0" coordorigin="6126,1445" coordsize="2242,0">
                <v:shape id="_x0000_s1051" style="position:absolute;left:6126;top:1445;width:2242;height:0" coordorigin="6126,1445" coordsize="2242,0" path="m6126,1445r2242,e" filled="f" strokeweight=".58pt">
                  <v:path arrowok="t"/>
                </v:shape>
                <v:group id="_x0000_s1035" style="position:absolute;left:8378;top:1445;width:2331;height:0" coordorigin="8378,1445" coordsize="2331,0">
                  <v:shape id="_x0000_s1050" style="position:absolute;left:8378;top:1445;width:2331;height:0" coordorigin="8378,1445" coordsize="2331,0" path="m8378,1445r2331,e" filled="f" strokeweight=".58pt">
                    <v:path arrowok="t"/>
                  </v:shape>
                  <v:group id="_x0000_s1036" style="position:absolute;left:4321;top:1440;width:0;height:1404" coordorigin="4321,1440" coordsize="0,1404">
                    <v:shape id="_x0000_s1049" style="position:absolute;left:4321;top:1440;width:0;height:1404" coordorigin="4321,1440" coordsize="0,1404" path="m4321,1440r,1404e" filled="f" strokeweight=".58pt">
                      <v:path arrowok="t"/>
                    </v:shape>
                    <v:group id="_x0000_s1037" style="position:absolute;left:4326;top:2840;width:1791;height:0" coordorigin="4326,2840" coordsize="1791,0">
                      <v:shape id="_x0000_s1048" style="position:absolute;left:4326;top:2840;width:1791;height:0" coordorigin="4326,2840" coordsize="1791,0" path="m4326,2840r1791,e" filled="f" strokeweight=".58pt">
                        <v:path arrowok="t"/>
                      </v:shape>
                      <v:group id="_x0000_s1038" style="position:absolute;left:6121;top:1440;width:0;height:1404" coordorigin="6121,1440" coordsize="0,1404">
                        <v:shape id="_x0000_s1047" style="position:absolute;left:6121;top:1440;width:0;height:1404" coordorigin="6121,1440" coordsize="0,1404" path="m6121,1440r,1404e" filled="f" strokeweight=".58pt">
                          <v:path arrowok="t"/>
                        </v:shape>
                        <v:group id="_x0000_s1039" style="position:absolute;left:6126;top:2840;width:2242;height:0" coordorigin="6126,2840" coordsize="2242,0">
                          <v:shape id="_x0000_s1046" style="position:absolute;left:6126;top:2840;width:2242;height:0" coordorigin="6126,2840" coordsize="2242,0" path="m6126,2840r2242,e" filled="f" strokeweight=".58pt">
                            <v:path arrowok="t"/>
                          </v:shape>
                          <v:group id="_x0000_s1040" style="position:absolute;left:8373;top:1440;width:0;height:1404" coordorigin="8373,1440" coordsize="0,1404">
                            <v:shape id="_x0000_s1045" style="position:absolute;left:8373;top:1440;width:0;height:1404" coordorigin="8373,1440" coordsize="0,1404" path="m8373,1440r,1404e" filled="f" strokeweight=".58pt">
                              <v:path arrowok="t"/>
                            </v:shape>
                            <v:group id="_x0000_s1041" style="position:absolute;left:8378;top:2840;width:2331;height:0" coordorigin="8378,2840" coordsize="2331,0">
                              <v:shape id="_x0000_s1044" style="position:absolute;left:8378;top:2840;width:2331;height:0" coordorigin="8378,2840" coordsize="2331,0" path="m8378,2840r2331,e" filled="f" strokeweight=".58pt">
                                <v:path arrowok="t"/>
                              </v:shape>
                              <v:group id="_x0000_s1042" style="position:absolute;left:10714;top:1440;width:0;height:1404" coordorigin="10714,1440" coordsize="0,1404">
                                <v:shape id="_x0000_s1043" style="position:absolute;left:10714;top:1440;width:0;height:1404" coordorigin="10714,1440" coordsize="0,1404" path="m10714,1440r,1404e" filled="f" strokeweight=".58pt">
                                  <v:path arrowok="t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0B480A" w:rsidRDefault="00363CF4">
      <w:pPr>
        <w:spacing w:before="32"/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sh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how</w:t>
      </w:r>
      <w:r>
        <w:rPr>
          <w:spacing w:val="-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ed.</w:t>
      </w:r>
    </w:p>
    <w:p w:rsidR="000B480A" w:rsidRDefault="00363CF4">
      <w:pPr>
        <w:spacing w:before="1" w:line="240" w:lineRule="exact"/>
        <w:ind w:left="2241" w:right="511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ed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pe,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o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ence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e. A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pe.</w:t>
      </w:r>
    </w:p>
    <w:p w:rsidR="000B480A" w:rsidRDefault="000B480A">
      <w:pPr>
        <w:spacing w:before="8" w:line="240" w:lineRule="exact"/>
        <w:rPr>
          <w:sz w:val="24"/>
          <w:szCs w:val="24"/>
        </w:rPr>
      </w:pPr>
    </w:p>
    <w:p w:rsidR="000B480A" w:rsidRDefault="00363CF4">
      <w:pPr>
        <w:ind w:left="2241" w:right="137" w:hanging="360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29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. 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work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 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da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 xml:space="preserve">ects,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ou 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expe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unex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beha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:</w:t>
      </w:r>
    </w:p>
    <w:p w:rsidR="000B480A" w:rsidRDefault="000B480A">
      <w:pPr>
        <w:spacing w:before="3" w:line="260" w:lineRule="exact"/>
        <w:rPr>
          <w:sz w:val="26"/>
          <w:szCs w:val="26"/>
        </w:rPr>
      </w:pPr>
    </w:p>
    <w:p w:rsidR="000B480A" w:rsidRDefault="00363CF4">
      <w:pPr>
        <w:ind w:left="2601" w:right="945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DrawingTool</w:t>
      </w:r>
      <w:proofErr w:type="spellEnd"/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pencil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new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DrawingTool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300,300);</w:t>
      </w:r>
    </w:p>
    <w:p w:rsidR="000B480A" w:rsidRDefault="00363CF4">
      <w:pPr>
        <w:spacing w:line="220" w:lineRule="exact"/>
        <w:ind w:left="2601" w:right="3229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pencil.setColor</w:t>
      </w:r>
      <w:proofErr w:type="spellEnd"/>
      <w:r>
        <w:rPr>
          <w:rFonts w:ascii="Courier New" w:eastAsia="Courier New" w:hAnsi="Courier New" w:cs="Courier New"/>
          <w:position w:val="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Color.red</w:t>
      </w:r>
      <w:proofErr w:type="spellEnd"/>
      <w:r>
        <w:rPr>
          <w:rFonts w:ascii="Courier New" w:eastAsia="Courier New" w:hAnsi="Courier New" w:cs="Courier New"/>
          <w:position w:val="1"/>
        </w:rPr>
        <w:t>);</w:t>
      </w:r>
    </w:p>
    <w:p w:rsidR="000B480A" w:rsidRDefault="00363CF4">
      <w:pPr>
        <w:spacing w:before="1"/>
        <w:ind w:left="2601" w:right="3465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DrawingTool</w:t>
      </w:r>
      <w:proofErr w:type="spellEnd"/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pen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pencil; </w:t>
      </w:r>
      <w:proofErr w:type="spellStart"/>
      <w:proofErr w:type="gramStart"/>
      <w:r>
        <w:rPr>
          <w:rFonts w:ascii="Courier New" w:eastAsia="Courier New" w:hAnsi="Courier New" w:cs="Courier New"/>
        </w:rPr>
        <w:t>pen.setColor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Color.blue</w:t>
      </w:r>
      <w:proofErr w:type="spellEnd"/>
      <w:r>
        <w:rPr>
          <w:rFonts w:ascii="Courier New" w:eastAsia="Courier New" w:hAnsi="Courier New" w:cs="Courier New"/>
        </w:rPr>
        <w:t xml:space="preserve">); </w:t>
      </w:r>
      <w:proofErr w:type="spellStart"/>
      <w:r>
        <w:rPr>
          <w:rFonts w:ascii="Courier New" w:eastAsia="Courier New" w:hAnsi="Courier New" w:cs="Courier New"/>
        </w:rPr>
        <w:t>pencil.forward</w:t>
      </w:r>
      <w:proofErr w:type="spellEnd"/>
      <w:r>
        <w:rPr>
          <w:rFonts w:ascii="Courier New" w:eastAsia="Courier New" w:hAnsi="Courier New" w:cs="Courier New"/>
        </w:rPr>
        <w:t>(100);</w:t>
      </w:r>
    </w:p>
    <w:p w:rsidR="000B480A" w:rsidRDefault="000B480A">
      <w:pPr>
        <w:spacing w:before="19" w:line="200" w:lineRule="exact"/>
      </w:pPr>
    </w:p>
    <w:p w:rsidR="000B480A" w:rsidRDefault="00363CF4">
      <w:pPr>
        <w:ind w:left="2152" w:right="171"/>
        <w:rPr>
          <w:sz w:val="22"/>
          <w:szCs w:val="22"/>
        </w:rPr>
      </w:pP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xa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e, 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aw a </w:t>
      </w:r>
      <w:r>
        <w:rPr>
          <w:spacing w:val="-3"/>
          <w:sz w:val="22"/>
          <w:szCs w:val="22"/>
        </w:rPr>
        <w:t>b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ead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r</w:t>
      </w:r>
      <w:r>
        <w:rPr>
          <w:sz w:val="22"/>
          <w:szCs w:val="22"/>
        </w:rPr>
        <w:t>ed.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h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pens beca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on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 one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e;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one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new 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. 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hen we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awin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Tool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pen =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, 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d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 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‘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en’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o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ady 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o.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eans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 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proofErr w:type="spellStart"/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awin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ol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hat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ou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do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 happ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penc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eca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o</w:t>
      </w:r>
      <w:r>
        <w:rPr>
          <w:spacing w:val="-2"/>
          <w:sz w:val="22"/>
          <w:szCs w:val="22"/>
        </w:rPr>
        <w:t>b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 con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 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 once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ou be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u</w:t>
      </w:r>
      <w:r>
        <w:rPr>
          <w:spacing w:val="-1"/>
          <w:sz w:val="22"/>
          <w:szCs w:val="22"/>
        </w:rPr>
        <w:t>ti</w:t>
      </w:r>
      <w:r>
        <w:rPr>
          <w:spacing w:val="1"/>
          <w:sz w:val="22"/>
          <w:szCs w:val="22"/>
        </w:rPr>
        <w:t>li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O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P, it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wil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0B480A" w:rsidRDefault="000B480A">
      <w:pPr>
        <w:spacing w:before="13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1881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F.  </w:t>
      </w:r>
      <w:r>
        <w:rPr>
          <w:spacing w:val="1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  <w:u w:val="single" w:color="000000"/>
        </w:rPr>
        <w:t>M</w:t>
      </w:r>
      <w:r>
        <w:rPr>
          <w:spacing w:val="1"/>
          <w:position w:val="-1"/>
          <w:sz w:val="22"/>
          <w:szCs w:val="22"/>
          <w:u w:val="single" w:color="000000"/>
        </w:rPr>
        <w:t>at</w:t>
      </w:r>
      <w:r>
        <w:rPr>
          <w:position w:val="-1"/>
          <w:sz w:val="22"/>
          <w:szCs w:val="22"/>
          <w:u w:val="single" w:color="000000"/>
        </w:rPr>
        <w:t>h</w:t>
      </w:r>
      <w:r>
        <w:rPr>
          <w:spacing w:val="-2"/>
          <w:position w:val="-1"/>
          <w:sz w:val="22"/>
          <w:szCs w:val="22"/>
          <w:u w:val="single" w:color="000000"/>
        </w:rPr>
        <w:t xml:space="preserve"> </w:t>
      </w:r>
      <w:r>
        <w:rPr>
          <w:spacing w:val="-1"/>
          <w:position w:val="-1"/>
          <w:sz w:val="22"/>
          <w:szCs w:val="22"/>
          <w:u w:val="single" w:color="000000"/>
        </w:rPr>
        <w:t>O</w:t>
      </w:r>
      <w:r>
        <w:rPr>
          <w:position w:val="-1"/>
          <w:sz w:val="22"/>
          <w:szCs w:val="22"/>
          <w:u w:val="single" w:color="000000"/>
        </w:rPr>
        <w:t>pe</w:t>
      </w:r>
      <w:r>
        <w:rPr>
          <w:spacing w:val="-1"/>
          <w:position w:val="-1"/>
          <w:sz w:val="22"/>
          <w:szCs w:val="22"/>
          <w:u w:val="single" w:color="000000"/>
        </w:rPr>
        <w:t>r</w:t>
      </w:r>
      <w:r>
        <w:rPr>
          <w:position w:val="-1"/>
          <w:sz w:val="22"/>
          <w:szCs w:val="22"/>
          <w:u w:val="single" w:color="000000"/>
        </w:rPr>
        <w:t>a</w:t>
      </w:r>
      <w:r>
        <w:rPr>
          <w:spacing w:val="1"/>
          <w:position w:val="-1"/>
          <w:sz w:val="22"/>
          <w:szCs w:val="22"/>
          <w:u w:val="single" w:color="000000"/>
        </w:rPr>
        <w:t>t</w:t>
      </w:r>
      <w:r>
        <w:rPr>
          <w:spacing w:val="-2"/>
          <w:position w:val="-1"/>
          <w:sz w:val="22"/>
          <w:szCs w:val="22"/>
          <w:u w:val="single" w:color="000000"/>
        </w:rPr>
        <w:t>o</w:t>
      </w:r>
      <w:r>
        <w:rPr>
          <w:spacing w:val="1"/>
          <w:position w:val="-1"/>
          <w:sz w:val="22"/>
          <w:szCs w:val="22"/>
          <w:u w:val="single" w:color="000000"/>
        </w:rPr>
        <w:t>r</w:t>
      </w:r>
      <w:r>
        <w:rPr>
          <w:position w:val="-1"/>
          <w:sz w:val="22"/>
          <w:szCs w:val="22"/>
          <w:u w:val="single" w:color="000000"/>
        </w:rPr>
        <w:t>s</w:t>
      </w:r>
    </w:p>
    <w:p w:rsidR="000B480A" w:rsidRDefault="000B480A">
      <w:pPr>
        <w:spacing w:before="3" w:line="220" w:lineRule="exact"/>
        <w:rPr>
          <w:sz w:val="22"/>
          <w:szCs w:val="22"/>
        </w:rPr>
      </w:pPr>
    </w:p>
    <w:p w:rsidR="000B480A" w:rsidRDefault="00363CF4">
      <w:pPr>
        <w:spacing w:before="32"/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5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 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ed 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:</w:t>
      </w:r>
    </w:p>
    <w:p w:rsidR="000B480A" w:rsidRDefault="000B480A">
      <w:pPr>
        <w:spacing w:before="4" w:line="260" w:lineRule="exact"/>
        <w:rPr>
          <w:sz w:val="26"/>
          <w:szCs w:val="26"/>
        </w:rPr>
      </w:pPr>
    </w:p>
    <w:p w:rsidR="000B480A" w:rsidRDefault="00363CF4">
      <w:pPr>
        <w:ind w:left="26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+   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dd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+</w:t>
      </w:r>
    </w:p>
    <w:p w:rsidR="000B480A" w:rsidRDefault="00363CF4">
      <w:pPr>
        <w:spacing w:before="1"/>
        <w:ind w:left="26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  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sz w:val="22"/>
          <w:szCs w:val="22"/>
        </w:rPr>
        <w:t>Subt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-</w:t>
      </w:r>
    </w:p>
    <w:p w:rsidR="000B480A" w:rsidRDefault="00363CF4">
      <w:pPr>
        <w:spacing w:line="260" w:lineRule="exact"/>
        <w:ind w:left="2601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</w:rPr>
        <w:t xml:space="preserve">*   </w:t>
      </w:r>
      <w:r>
        <w:rPr>
          <w:rFonts w:ascii="Courier New" w:eastAsia="Courier New" w:hAnsi="Courier New" w:cs="Courier New"/>
          <w:spacing w:val="119"/>
          <w:position w:val="1"/>
        </w:rPr>
        <w:t xml:space="preserve"> </w:t>
      </w:r>
      <w:r>
        <w:rPr>
          <w:position w:val="1"/>
          <w:sz w:val="22"/>
          <w:szCs w:val="22"/>
        </w:rPr>
        <w:t>Mu</w:t>
      </w:r>
      <w:r>
        <w:rPr>
          <w:spacing w:val="-1"/>
          <w:position w:val="1"/>
          <w:sz w:val="22"/>
          <w:szCs w:val="22"/>
        </w:rPr>
        <w:t>l</w:t>
      </w:r>
      <w:r>
        <w:rPr>
          <w:spacing w:val="1"/>
          <w:position w:val="1"/>
          <w:sz w:val="22"/>
          <w:szCs w:val="22"/>
        </w:rPr>
        <w:t>ti</w:t>
      </w:r>
      <w:r>
        <w:rPr>
          <w:spacing w:val="-2"/>
          <w:position w:val="1"/>
          <w:sz w:val="22"/>
          <w:szCs w:val="22"/>
        </w:rPr>
        <w:t>p</w:t>
      </w:r>
      <w:r>
        <w:rPr>
          <w:spacing w:val="1"/>
          <w:position w:val="1"/>
          <w:sz w:val="22"/>
          <w:szCs w:val="22"/>
        </w:rPr>
        <w:t>l</w:t>
      </w:r>
      <w:r>
        <w:rPr>
          <w:spacing w:val="-1"/>
          <w:position w:val="1"/>
          <w:sz w:val="22"/>
          <w:szCs w:val="22"/>
        </w:rPr>
        <w:t>i</w:t>
      </w:r>
      <w:r>
        <w:rPr>
          <w:position w:val="1"/>
          <w:sz w:val="22"/>
          <w:szCs w:val="22"/>
        </w:rPr>
        <w:t>c</w:t>
      </w:r>
      <w:r>
        <w:rPr>
          <w:spacing w:val="-2"/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>ti</w:t>
      </w:r>
      <w:r>
        <w:rPr>
          <w:position w:val="1"/>
          <w:sz w:val="22"/>
          <w:szCs w:val="22"/>
        </w:rPr>
        <w:t>on</w:t>
      </w:r>
    </w:p>
    <w:p w:rsidR="000B480A" w:rsidRDefault="00363CF4">
      <w:pPr>
        <w:spacing w:before="1"/>
        <w:ind w:left="2601"/>
        <w:rPr>
          <w:sz w:val="22"/>
          <w:szCs w:val="22"/>
        </w:rPr>
      </w:pPr>
      <w:r>
        <w:rPr>
          <w:rFonts w:ascii="Courier New" w:eastAsia="Courier New" w:hAnsi="Courier New" w:cs="Courier New"/>
        </w:rPr>
        <w:t xml:space="preserve">/   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sz w:val="22"/>
          <w:szCs w:val="22"/>
        </w:rPr>
        <w:t>Flo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</w:p>
    <w:p w:rsidR="000B480A" w:rsidRDefault="00363CF4">
      <w:pPr>
        <w:spacing w:before="1"/>
        <w:ind w:left="2601"/>
        <w:rPr>
          <w:sz w:val="22"/>
          <w:szCs w:val="22"/>
        </w:rPr>
      </w:pPr>
      <w:r>
        <w:rPr>
          <w:rFonts w:ascii="Courier New" w:eastAsia="Courier New" w:hAnsi="Courier New" w:cs="Courier New"/>
        </w:rPr>
        <w:t xml:space="preserve">%   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sz w:val="22"/>
          <w:szCs w:val="22"/>
        </w:rPr>
        <w:t>Mod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us,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eg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fl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</w:p>
    <w:p w:rsidR="000B480A" w:rsidRDefault="000B480A">
      <w:pPr>
        <w:spacing w:before="7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2241" w:right="489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pe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swer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dep</w:t>
      </w:r>
      <w:r>
        <w:rPr>
          <w:spacing w:val="-2"/>
          <w:sz w:val="22"/>
          <w:szCs w:val="22"/>
        </w:rPr>
        <w:t>en</w:t>
      </w:r>
      <w:r>
        <w:rPr>
          <w:sz w:val="22"/>
          <w:szCs w:val="22"/>
        </w:rPr>
        <w:t>ds 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 of 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nds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.</w:t>
      </w:r>
    </w:p>
    <w:p w:rsidR="000B480A" w:rsidRDefault="000B480A">
      <w:pPr>
        <w:spacing w:before="11" w:line="240" w:lineRule="exact"/>
        <w:rPr>
          <w:sz w:val="24"/>
          <w:szCs w:val="24"/>
        </w:rPr>
      </w:pPr>
    </w:p>
    <w:p w:rsidR="000B480A" w:rsidRDefault="00363CF4">
      <w:pPr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bo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 ope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ands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0B480A" w:rsidRDefault="00363CF4">
      <w:pPr>
        <w:spacing w:line="240" w:lineRule="exact"/>
        <w:ind w:left="2241"/>
        <w:rPr>
          <w:sz w:val="22"/>
          <w:szCs w:val="22"/>
        </w:rPr>
      </w:pPr>
      <w:r>
        <w:rPr>
          <w:sz w:val="22"/>
          <w:szCs w:val="22"/>
        </w:rPr>
        <w:t>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:</w:t>
      </w:r>
    </w:p>
    <w:p w:rsidR="000B480A" w:rsidRDefault="000B480A">
      <w:pPr>
        <w:spacing w:before="4" w:line="260" w:lineRule="exact"/>
        <w:rPr>
          <w:sz w:val="26"/>
          <w:szCs w:val="26"/>
        </w:rPr>
      </w:pPr>
    </w:p>
    <w:p w:rsidR="000B480A" w:rsidRDefault="00363CF4">
      <w:pPr>
        <w:ind w:left="26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-&gt;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 xml:space="preserve">5               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Courier New" w:eastAsia="Courier New" w:hAnsi="Courier New" w:cs="Courier New"/>
        </w:rPr>
        <w:t>9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-&gt;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6</w:t>
      </w:r>
    </w:p>
    <w:p w:rsidR="000B480A" w:rsidRDefault="00363CF4">
      <w:pPr>
        <w:spacing w:line="220" w:lineRule="exact"/>
        <w:ind w:left="26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4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*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8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-&gt;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 xml:space="preserve">32              </w:t>
      </w:r>
      <w:r>
        <w:rPr>
          <w:rFonts w:ascii="Courier New" w:eastAsia="Courier New" w:hAnsi="Courier New" w:cs="Courier New"/>
          <w:spacing w:val="11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11/2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-&gt;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5</w:t>
      </w:r>
    </w:p>
    <w:p w:rsidR="000B480A" w:rsidRDefault="000B480A">
      <w:pPr>
        <w:spacing w:before="3" w:line="240" w:lineRule="exact"/>
        <w:rPr>
          <w:sz w:val="24"/>
          <w:szCs w:val="24"/>
        </w:rPr>
      </w:pPr>
    </w:p>
    <w:p w:rsidR="000B480A" w:rsidRDefault="00363CF4">
      <w:pPr>
        <w:ind w:left="2241" w:right="79"/>
        <w:rPr>
          <w:sz w:val="22"/>
          <w:szCs w:val="22"/>
        </w:rPr>
        <w:sectPr w:rsidR="000B480A">
          <w:type w:val="continuous"/>
          <w:pgSz w:w="12240" w:h="15840"/>
          <w:pgMar w:top="1480" w:right="1420" w:bottom="280" w:left="1720" w:header="720" w:footer="720" w:gutter="0"/>
          <w:cols w:space="720"/>
        </w:sectPr>
      </w:pP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5, and</w:t>
      </w:r>
      <w:r>
        <w:rPr>
          <w:spacing w:val="-2"/>
          <w:sz w:val="22"/>
          <w:szCs w:val="22"/>
        </w:rPr>
        <w:t xml:space="preserve"> n</w:t>
      </w:r>
      <w:r>
        <w:rPr>
          <w:sz w:val="22"/>
          <w:szCs w:val="22"/>
        </w:rPr>
        <w:t>ot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5.5.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This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s.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n.</w:t>
      </w:r>
    </w:p>
    <w:p w:rsidR="000B480A" w:rsidRDefault="00363CF4">
      <w:pPr>
        <w:spacing w:before="74"/>
        <w:ind w:left="188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4.  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ands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dou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dou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pe.</w:t>
      </w:r>
    </w:p>
    <w:p w:rsidR="000B480A" w:rsidRDefault="00363CF4">
      <w:pPr>
        <w:spacing w:line="240" w:lineRule="exact"/>
        <w:ind w:left="2241"/>
        <w:rPr>
          <w:sz w:val="22"/>
          <w:szCs w:val="22"/>
        </w:rPr>
      </w:pPr>
      <w:r>
        <w:rPr>
          <w:sz w:val="22"/>
          <w:szCs w:val="22"/>
        </w:rPr>
        <w:t>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:</w:t>
      </w:r>
    </w:p>
    <w:p w:rsidR="000B480A" w:rsidRDefault="000B480A">
      <w:pPr>
        <w:spacing w:before="1" w:line="260" w:lineRule="exact"/>
        <w:rPr>
          <w:sz w:val="26"/>
          <w:szCs w:val="26"/>
        </w:rPr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2 + 3.000 -&gt; 5.000</w:t>
      </w: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25 / 6.75 -&gt; 3.7037</w:t>
      </w: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11.0 / 2.0 -&gt; 5.5</w:t>
      </w:r>
    </w:p>
    <w:p w:rsidR="000B480A" w:rsidRDefault="000B480A">
      <w:pPr>
        <w:spacing w:before="7" w:line="240" w:lineRule="exact"/>
        <w:rPr>
          <w:sz w:val="24"/>
          <w:szCs w:val="24"/>
        </w:rPr>
      </w:pPr>
    </w:p>
    <w:p w:rsidR="000B480A" w:rsidRDefault="00363CF4">
      <w:pPr>
        <w:spacing w:line="242" w:lineRule="auto"/>
        <w:ind w:left="2241" w:right="61"/>
        <w:rPr>
          <w:sz w:val="22"/>
          <w:szCs w:val="22"/>
        </w:rPr>
      </w:pPr>
      <w:r>
        <w:rPr>
          <w:sz w:val="22"/>
          <w:szCs w:val="22"/>
        </w:rPr>
        <w:t>When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 exp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e,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en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ed. 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3.000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-&gt;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5.000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 2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dou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(</w:t>
      </w:r>
      <w:r>
        <w:rPr>
          <w:rFonts w:ascii="Courier New" w:eastAsia="Courier New" w:hAnsi="Courier New" w:cs="Courier New"/>
        </w:rPr>
        <w:t>2.000</w:t>
      </w:r>
      <w:r>
        <w:rPr>
          <w:sz w:val="22"/>
          <w:szCs w:val="22"/>
        </w:rPr>
        <w:t>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en 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ded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3.000</w:t>
      </w:r>
      <w:r>
        <w:rPr>
          <w:sz w:val="22"/>
          <w:szCs w:val="22"/>
        </w:rPr>
        <w:t>.</w:t>
      </w:r>
    </w:p>
    <w:p w:rsidR="000B480A" w:rsidRDefault="000B480A">
      <w:pPr>
        <w:spacing w:before="11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2241" w:right="176" w:hanging="360"/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us 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(</w:t>
      </w:r>
      <w:r>
        <w:rPr>
          <w:rFonts w:ascii="Courier New" w:eastAsia="Courier New" w:hAnsi="Courier New" w:cs="Courier New"/>
        </w:rPr>
        <w:t>%</w:t>
      </w:r>
      <w:r>
        <w:rPr>
          <w:sz w:val="22"/>
          <w:szCs w:val="22"/>
        </w:rPr>
        <w:t>)</w:t>
      </w:r>
      <w:r>
        <w:rPr>
          <w:spacing w:val="-2"/>
          <w:sz w:val="22"/>
          <w:szCs w:val="22"/>
        </w:rPr>
        <w:t xml:space="preserve"> 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and 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ond.  F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e:</w:t>
      </w:r>
    </w:p>
    <w:p w:rsidR="000B480A" w:rsidRDefault="000B480A">
      <w:pPr>
        <w:spacing w:before="9"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10 % 3 -&gt; 1              </w:t>
      </w:r>
      <w:r>
        <w:rPr>
          <w:rFonts w:ascii="Courier New" w:eastAsia="Courier New" w:hAnsi="Courier New" w:cs="Courier New"/>
          <w:spacing w:val="7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2 % 4 -&gt; 2</w:t>
      </w: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16 % 2 -&gt; 0              </w:t>
      </w:r>
      <w:r>
        <w:rPr>
          <w:rFonts w:ascii="Courier New" w:eastAsia="Courier New" w:hAnsi="Courier New" w:cs="Courier New"/>
          <w:spacing w:val="7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27.475 % 7.22 -&gt; 5.815</w:t>
      </w:r>
    </w:p>
    <w:p w:rsidR="000B480A" w:rsidRDefault="000B480A">
      <w:pPr>
        <w:spacing w:before="9" w:line="180" w:lineRule="exact"/>
        <w:rPr>
          <w:sz w:val="19"/>
          <w:szCs w:val="19"/>
        </w:rPr>
      </w:pPr>
    </w:p>
    <w:p w:rsidR="000B480A" w:rsidRDefault="00363CF4">
      <w:pPr>
        <w:ind w:left="2241" w:right="117" w:hanging="360"/>
        <w:rPr>
          <w:sz w:val="22"/>
          <w:szCs w:val="22"/>
        </w:rPr>
      </w:pPr>
      <w:r>
        <w:rPr>
          <w:sz w:val="22"/>
          <w:szCs w:val="22"/>
        </w:rPr>
        <w:t xml:space="preserve">6.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han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e can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ed w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 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or </w:t>
      </w:r>
      <w:r>
        <w:rPr>
          <w:spacing w:val="1"/>
          <w:sz w:val="22"/>
          <w:szCs w:val="22"/>
        </w:rPr>
        <w:t>(</w:t>
      </w:r>
      <w:r>
        <w:rPr>
          <w:rFonts w:ascii="Courier New" w:eastAsia="Courier New" w:hAnsi="Courier New" w:cs="Courier New"/>
        </w:rPr>
        <w:t>-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en 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rFonts w:ascii="Courier New" w:eastAsia="Courier New" w:hAnsi="Courier New" w:cs="Courier New"/>
        </w:rPr>
        <w:t>-</w:t>
      </w:r>
      <w:r>
        <w:rPr>
          <w:sz w:val="22"/>
          <w:szCs w:val="22"/>
        </w:rPr>
        <w:t>) 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  A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 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y one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ue.  A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neg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 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ns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a do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ns</w:t>
      </w:r>
      <w:proofErr w:type="gramEnd"/>
      <w:r>
        <w:rPr>
          <w:sz w:val="22"/>
          <w:szCs w:val="22"/>
        </w:rPr>
        <w:t xml:space="preserve">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ub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ue.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e:</w:t>
      </w:r>
    </w:p>
    <w:p w:rsidR="000B480A" w:rsidRDefault="000B480A">
      <w:pPr>
        <w:spacing w:before="13"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-(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67) -&gt; -67             </w:t>
      </w:r>
      <w:r>
        <w:rPr>
          <w:rFonts w:ascii="Courier New" w:eastAsia="Courier New" w:hAnsi="Courier New" w:cs="Courier New"/>
          <w:spacing w:val="7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-(-2.345) -&gt; 2.345</w:t>
      </w:r>
    </w:p>
    <w:p w:rsidR="000B480A" w:rsidRDefault="000B480A">
      <w:pPr>
        <w:spacing w:before="13" w:line="200" w:lineRule="exact"/>
      </w:pPr>
    </w:p>
    <w:p w:rsidR="000B480A" w:rsidRDefault="00363CF4">
      <w:pPr>
        <w:spacing w:line="240" w:lineRule="exact"/>
        <w:ind w:left="2241" w:right="198" w:hanging="360"/>
        <w:rPr>
          <w:sz w:val="22"/>
          <w:szCs w:val="22"/>
        </w:rPr>
      </w:pPr>
      <w:r>
        <w:rPr>
          <w:sz w:val="22"/>
          <w:szCs w:val="22"/>
        </w:rPr>
        <w:t xml:space="preserve">7.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5.5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a 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11/2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nds.</w:t>
      </w:r>
    </w:p>
    <w:p w:rsidR="000B480A" w:rsidRDefault="000B480A">
      <w:pPr>
        <w:spacing w:before="20" w:line="240" w:lineRule="exact"/>
        <w:rPr>
          <w:sz w:val="24"/>
          <w:szCs w:val="24"/>
        </w:rPr>
      </w:pPr>
    </w:p>
    <w:p w:rsidR="000B480A" w:rsidRDefault="00363CF4">
      <w:pPr>
        <w:ind w:left="26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double</w:t>
      </w:r>
      <w:r>
        <w:rPr>
          <w:rFonts w:ascii="Courier New" w:eastAsia="Courier New" w:hAnsi="Courier New" w:cs="Courier New"/>
          <w:sz w:val="18"/>
          <w:szCs w:val="18"/>
        </w:rPr>
        <w:t>)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11/2       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5.5</w:t>
      </w:r>
    </w:p>
    <w:p w:rsidR="000B480A" w:rsidRDefault="000B480A">
      <w:pPr>
        <w:spacing w:before="3" w:line="240" w:lineRule="exact"/>
        <w:rPr>
          <w:sz w:val="24"/>
          <w:szCs w:val="24"/>
        </w:rPr>
      </w:pPr>
    </w:p>
    <w:p w:rsidR="000B480A" w:rsidRDefault="00363CF4">
      <w:pPr>
        <w:ind w:left="2241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x</w:t>
      </w:r>
      <w:r>
        <w:rPr>
          <w:sz w:val="22"/>
          <w:szCs w:val="22"/>
        </w:rPr>
        <w:t>:</w:t>
      </w:r>
    </w:p>
    <w:p w:rsidR="000B480A" w:rsidRDefault="000B480A">
      <w:pPr>
        <w:spacing w:before="13"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  <w:b/>
          <w:i/>
        </w:rPr>
        <w:t>type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operand</w:t>
      </w:r>
    </w:p>
    <w:p w:rsidR="000B480A" w:rsidRDefault="000B480A">
      <w:pPr>
        <w:spacing w:before="8" w:line="240" w:lineRule="exact"/>
        <w:rPr>
          <w:sz w:val="24"/>
          <w:szCs w:val="24"/>
        </w:rPr>
      </w:pPr>
    </w:p>
    <w:p w:rsidR="000B480A" w:rsidRDefault="00363CF4">
      <w:pPr>
        <w:ind w:left="2241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e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</w:p>
    <w:p w:rsidR="000B480A" w:rsidRDefault="000B480A">
      <w:pPr>
        <w:spacing w:before="12" w:line="240" w:lineRule="exact"/>
        <w:rPr>
          <w:sz w:val="24"/>
          <w:szCs w:val="24"/>
        </w:rPr>
      </w:pPr>
    </w:p>
    <w:p w:rsidR="000B480A" w:rsidRDefault="00363CF4">
      <w:pPr>
        <w:ind w:left="2601"/>
        <w:rPr>
          <w:sz w:val="22"/>
          <w:szCs w:val="22"/>
        </w:rPr>
      </w:pPr>
      <w:r>
        <w:rPr>
          <w:sz w:val="22"/>
          <w:szCs w:val="22"/>
        </w:rPr>
        <w:t>11.0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2</w:t>
      </w:r>
    </w:p>
    <w:p w:rsidR="000B480A" w:rsidRDefault="000B480A">
      <w:pPr>
        <w:spacing w:before="8" w:line="200" w:lineRule="exact"/>
      </w:pPr>
    </w:p>
    <w:p w:rsidR="000B480A" w:rsidRDefault="00363CF4">
      <w:pPr>
        <w:spacing w:line="240" w:lineRule="exact"/>
        <w:ind w:left="1881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 xml:space="preserve">. </w:t>
      </w:r>
      <w:r>
        <w:rPr>
          <w:spacing w:val="3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  <w:u w:val="single" w:color="000000"/>
        </w:rPr>
        <w:t>Pr</w:t>
      </w:r>
      <w:r>
        <w:rPr>
          <w:spacing w:val="1"/>
          <w:position w:val="-1"/>
          <w:sz w:val="22"/>
          <w:szCs w:val="22"/>
          <w:u w:val="single" w:color="000000"/>
        </w:rPr>
        <w:t>e</w:t>
      </w:r>
      <w:r>
        <w:rPr>
          <w:position w:val="-1"/>
          <w:sz w:val="22"/>
          <w:szCs w:val="22"/>
          <w:u w:val="single" w:color="000000"/>
        </w:rPr>
        <w:t>c</w:t>
      </w:r>
      <w:r>
        <w:rPr>
          <w:spacing w:val="-2"/>
          <w:position w:val="-1"/>
          <w:sz w:val="22"/>
          <w:szCs w:val="22"/>
          <w:u w:val="single" w:color="000000"/>
        </w:rPr>
        <w:t>e</w:t>
      </w:r>
      <w:r>
        <w:rPr>
          <w:position w:val="-1"/>
          <w:sz w:val="22"/>
          <w:szCs w:val="22"/>
          <w:u w:val="single" w:color="000000"/>
        </w:rPr>
        <w:t>den</w:t>
      </w:r>
      <w:r>
        <w:rPr>
          <w:spacing w:val="-2"/>
          <w:position w:val="-1"/>
          <w:sz w:val="22"/>
          <w:szCs w:val="22"/>
          <w:u w:val="single" w:color="000000"/>
        </w:rPr>
        <w:t>c</w:t>
      </w:r>
      <w:r>
        <w:rPr>
          <w:position w:val="-1"/>
          <w:sz w:val="22"/>
          <w:szCs w:val="22"/>
          <w:u w:val="single" w:color="000000"/>
        </w:rPr>
        <w:t>e of</w:t>
      </w:r>
      <w:r>
        <w:rPr>
          <w:spacing w:val="-1"/>
          <w:position w:val="-1"/>
          <w:sz w:val="22"/>
          <w:szCs w:val="22"/>
          <w:u w:val="single" w:color="000000"/>
        </w:rPr>
        <w:t xml:space="preserve"> </w:t>
      </w:r>
      <w:r>
        <w:rPr>
          <w:position w:val="-1"/>
          <w:sz w:val="22"/>
          <w:szCs w:val="22"/>
          <w:u w:val="single" w:color="000000"/>
        </w:rPr>
        <w:t>M</w:t>
      </w:r>
      <w:r>
        <w:rPr>
          <w:spacing w:val="-2"/>
          <w:position w:val="-1"/>
          <w:sz w:val="22"/>
          <w:szCs w:val="22"/>
          <w:u w:val="single" w:color="000000"/>
        </w:rPr>
        <w:t>a</w:t>
      </w:r>
      <w:r>
        <w:rPr>
          <w:spacing w:val="1"/>
          <w:position w:val="-1"/>
          <w:sz w:val="22"/>
          <w:szCs w:val="22"/>
          <w:u w:val="single" w:color="000000"/>
        </w:rPr>
        <w:t>t</w:t>
      </w:r>
      <w:r>
        <w:rPr>
          <w:position w:val="-1"/>
          <w:sz w:val="22"/>
          <w:szCs w:val="22"/>
          <w:u w:val="single" w:color="000000"/>
        </w:rPr>
        <w:t xml:space="preserve">h </w:t>
      </w:r>
      <w:r>
        <w:rPr>
          <w:spacing w:val="-1"/>
          <w:position w:val="-1"/>
          <w:sz w:val="22"/>
          <w:szCs w:val="22"/>
          <w:u w:val="single" w:color="000000"/>
        </w:rPr>
        <w:t>O</w:t>
      </w:r>
      <w:r>
        <w:rPr>
          <w:position w:val="-1"/>
          <w:sz w:val="22"/>
          <w:szCs w:val="22"/>
          <w:u w:val="single" w:color="000000"/>
        </w:rPr>
        <w:t>p</w:t>
      </w:r>
      <w:r>
        <w:rPr>
          <w:spacing w:val="-2"/>
          <w:position w:val="-1"/>
          <w:sz w:val="22"/>
          <w:szCs w:val="22"/>
          <w:u w:val="single" w:color="000000"/>
        </w:rPr>
        <w:t>e</w:t>
      </w:r>
      <w:r>
        <w:rPr>
          <w:spacing w:val="1"/>
          <w:position w:val="-1"/>
          <w:sz w:val="22"/>
          <w:szCs w:val="22"/>
          <w:u w:val="single" w:color="000000"/>
        </w:rPr>
        <w:t>r</w:t>
      </w:r>
      <w:r>
        <w:rPr>
          <w:spacing w:val="-2"/>
          <w:position w:val="-1"/>
          <w:sz w:val="22"/>
          <w:szCs w:val="22"/>
          <w:u w:val="single" w:color="000000"/>
        </w:rPr>
        <w:t>a</w:t>
      </w:r>
      <w:r>
        <w:rPr>
          <w:spacing w:val="-1"/>
          <w:position w:val="-1"/>
          <w:sz w:val="22"/>
          <w:szCs w:val="22"/>
          <w:u w:val="single" w:color="000000"/>
        </w:rPr>
        <w:t>t</w:t>
      </w:r>
      <w:r>
        <w:rPr>
          <w:position w:val="-1"/>
          <w:sz w:val="22"/>
          <w:szCs w:val="22"/>
          <w:u w:val="single" w:color="000000"/>
        </w:rPr>
        <w:t>o</w:t>
      </w:r>
      <w:r>
        <w:rPr>
          <w:spacing w:val="1"/>
          <w:position w:val="-1"/>
          <w:sz w:val="22"/>
          <w:szCs w:val="22"/>
          <w:u w:val="single" w:color="000000"/>
        </w:rPr>
        <w:t>r</w:t>
      </w:r>
      <w:r>
        <w:rPr>
          <w:position w:val="-1"/>
          <w:sz w:val="22"/>
          <w:szCs w:val="22"/>
          <w:u w:val="single" w:color="000000"/>
        </w:rPr>
        <w:t>s</w:t>
      </w:r>
    </w:p>
    <w:p w:rsidR="000B480A" w:rsidRDefault="000B480A">
      <w:pPr>
        <w:spacing w:before="6" w:line="220" w:lineRule="exact"/>
        <w:rPr>
          <w:sz w:val="22"/>
          <w:szCs w:val="22"/>
        </w:rPr>
      </w:pPr>
    </w:p>
    <w:p w:rsidR="000B480A" w:rsidRDefault="00363CF4">
      <w:pPr>
        <w:spacing w:before="36" w:line="240" w:lineRule="exact"/>
        <w:ind w:left="2241" w:right="528" w:hanging="360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ch 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ed.  For 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e:</w:t>
      </w:r>
    </w:p>
    <w:p w:rsidR="000B480A" w:rsidRDefault="000B480A">
      <w:pPr>
        <w:spacing w:before="18" w:line="240" w:lineRule="exact"/>
        <w:rPr>
          <w:sz w:val="24"/>
          <w:szCs w:val="24"/>
        </w:rPr>
      </w:pPr>
    </w:p>
    <w:p w:rsidR="000B480A" w:rsidRDefault="00363CF4">
      <w:pPr>
        <w:ind w:left="2601"/>
        <w:rPr>
          <w:sz w:val="22"/>
          <w:szCs w:val="22"/>
        </w:rPr>
      </w:pP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6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-&gt;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 xml:space="preserve">20      </w:t>
      </w:r>
      <w:r>
        <w:rPr>
          <w:rFonts w:ascii="Courier New" w:eastAsia="Courier New" w:hAnsi="Courier New" w:cs="Courier New"/>
          <w:spacing w:val="83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*</w:t>
      </w:r>
      <w:r>
        <w:rPr>
          <w:rFonts w:ascii="Courier New" w:eastAsia="Courier New" w:hAnsi="Courier New" w:cs="Courier New"/>
          <w:spacing w:val="-77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p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+</w:t>
      </w:r>
      <w:r>
        <w:rPr>
          <w:sz w:val="22"/>
          <w:szCs w:val="22"/>
        </w:rPr>
        <w:t>.</w:t>
      </w:r>
    </w:p>
    <w:p w:rsidR="000B480A" w:rsidRDefault="000B480A">
      <w:pPr>
        <w:spacing w:before="17" w:line="220" w:lineRule="exact"/>
        <w:rPr>
          <w:sz w:val="22"/>
          <w:szCs w:val="22"/>
        </w:rPr>
      </w:pPr>
    </w:p>
    <w:p w:rsidR="000B480A" w:rsidRDefault="00363CF4">
      <w:pPr>
        <w:ind w:left="2241" w:right="305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oc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den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os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4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ft</w:t>
      </w:r>
      <w:r>
        <w:rPr>
          <w:sz w:val="22"/>
          <w:szCs w:val="22"/>
        </w:rPr>
        <w:t>.</w:t>
      </w:r>
    </w:p>
    <w:p w:rsidR="000B480A" w:rsidRDefault="000B480A">
      <w:pPr>
        <w:spacing w:before="17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2241" w:right="146" w:hanging="360"/>
        <w:rPr>
          <w:sz w:val="22"/>
          <w:szCs w:val="22"/>
        </w:rPr>
        <w:sectPr w:rsidR="000B480A">
          <w:pgSz w:w="12240" w:h="15840"/>
          <w:pgMar w:top="1360" w:right="1340" w:bottom="280" w:left="1720" w:header="720" w:footer="720" w:gutter="0"/>
          <w:cols w:space="720"/>
        </w:sect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 u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ed 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one nu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 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 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n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–</w:t>
      </w:r>
      <w:r>
        <w:rPr>
          <w:i/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ean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of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>.</w:t>
      </w:r>
    </w:p>
    <w:p w:rsidR="000B480A" w:rsidRDefault="00363CF4">
      <w:pPr>
        <w:spacing w:before="78" w:line="240" w:lineRule="exact"/>
        <w:ind w:left="2241" w:right="73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ede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 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s:</w:t>
      </w:r>
    </w:p>
    <w:p w:rsidR="000B480A" w:rsidRDefault="000B480A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18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"/>
        <w:gridCol w:w="2528"/>
        <w:gridCol w:w="1596"/>
        <w:gridCol w:w="1637"/>
      </w:tblGrid>
      <w:tr w:rsidR="000B480A">
        <w:trPr>
          <w:trHeight w:hRule="exact" w:val="461"/>
        </w:trPr>
        <w:tc>
          <w:tcPr>
            <w:tcW w:w="303" w:type="dxa"/>
            <w:vMerge w:val="restart"/>
            <w:tcBorders>
              <w:top w:val="nil"/>
              <w:left w:val="nil"/>
              <w:right w:val="nil"/>
            </w:tcBorders>
          </w:tcPr>
          <w:p w:rsidR="000B480A" w:rsidRDefault="000B480A"/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2"/>
              <w:ind w:left="34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evel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ece</w:t>
            </w:r>
            <w:r>
              <w:rPr>
                <w:b/>
                <w:spacing w:val="-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ence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2"/>
              <w:ind w:left="316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per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2"/>
              <w:ind w:left="398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oc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v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y</w:t>
            </w:r>
          </w:p>
        </w:tc>
      </w:tr>
      <w:tr w:rsidR="000B480A">
        <w:trPr>
          <w:trHeight w:hRule="exact" w:val="651"/>
        </w:trPr>
        <w:tc>
          <w:tcPr>
            <w:tcW w:w="303" w:type="dxa"/>
            <w:vMerge/>
            <w:tcBorders>
              <w:left w:val="nil"/>
              <w:right w:val="nil"/>
            </w:tcBorders>
          </w:tcPr>
          <w:p w:rsidR="000B480A" w:rsidRDefault="000B480A"/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3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898" w:right="871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5" w:line="120" w:lineRule="exact"/>
              <w:rPr>
                <w:sz w:val="12"/>
                <w:szCs w:val="12"/>
              </w:rPr>
            </w:pPr>
          </w:p>
          <w:p w:rsidR="000B480A" w:rsidRDefault="00363CF4">
            <w:pPr>
              <w:ind w:left="412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>una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-</w:t>
            </w:r>
          </w:p>
          <w:p w:rsidR="000B480A" w:rsidRDefault="00363CF4">
            <w:pPr>
              <w:spacing w:line="240" w:lineRule="exact"/>
              <w:ind w:left="426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position w:val="2"/>
                <w:sz w:val="22"/>
                <w:szCs w:val="22"/>
              </w:rPr>
              <w:t>* / %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3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spacing w:line="257" w:lineRule="auto"/>
              <w:ind w:left="501" w:right="108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t </w:t>
            </w:r>
            <w:proofErr w:type="spellStart"/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ht</w:t>
            </w:r>
          </w:p>
        </w:tc>
      </w:tr>
      <w:tr w:rsidR="000B480A">
        <w:trPr>
          <w:trHeight w:hRule="exact" w:val="379"/>
        </w:trPr>
        <w:tc>
          <w:tcPr>
            <w:tcW w:w="303" w:type="dxa"/>
            <w:vMerge/>
            <w:tcBorders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40" w:lineRule="exact"/>
              <w:ind w:left="915" w:right="89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</w:t>
            </w:r>
            <w:r>
              <w:rPr>
                <w:spacing w:val="-2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40" w:lineRule="exact"/>
              <w:ind w:left="521" w:right="605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position w:val="2"/>
                <w:sz w:val="22"/>
                <w:szCs w:val="22"/>
              </w:rPr>
              <w:t>+ -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40" w:lineRule="exact"/>
              <w:ind w:left="501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o 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ht</w:t>
            </w:r>
          </w:p>
        </w:tc>
      </w:tr>
      <w:tr w:rsidR="000B480A">
        <w:trPr>
          <w:trHeight w:hRule="exact" w:val="461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2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>
            <w:pPr>
              <w:spacing w:before="2" w:line="100" w:lineRule="exact"/>
              <w:rPr>
                <w:sz w:val="11"/>
                <w:szCs w:val="11"/>
              </w:rPr>
            </w:pPr>
          </w:p>
          <w:p w:rsidR="000B480A" w:rsidRDefault="00363CF4">
            <w:pPr>
              <w:ind w:left="9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 exa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3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s: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</w:tr>
    </w:tbl>
    <w:p w:rsidR="000B480A" w:rsidRDefault="000B480A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2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"/>
        <w:gridCol w:w="780"/>
        <w:gridCol w:w="360"/>
        <w:gridCol w:w="390"/>
        <w:gridCol w:w="360"/>
        <w:gridCol w:w="360"/>
        <w:gridCol w:w="360"/>
        <w:gridCol w:w="360"/>
        <w:gridCol w:w="390"/>
        <w:gridCol w:w="391"/>
        <w:gridCol w:w="1882"/>
      </w:tblGrid>
      <w:tr w:rsidR="000B480A">
        <w:trPr>
          <w:trHeight w:hRule="exact" w:val="327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4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+</w:t>
            </w:r>
            <w:r>
              <w:rPr>
                <w:rFonts w:ascii="Courier New" w:eastAsia="Courier New" w:hAnsi="Courier New" w:cs="Courier New"/>
                <w:spacing w:val="119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*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80"/>
              <w:ind w:left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0"/>
              <w:ind w:left="15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)</w:t>
            </w:r>
          </w:p>
        </w:tc>
      </w:tr>
      <w:tr w:rsidR="000B480A">
        <w:trPr>
          <w:trHeight w:hRule="exact" w:val="28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</w:t>
            </w:r>
            <w:r>
              <w:rPr>
                <w:rFonts w:ascii="Courier New" w:eastAsia="Courier New" w:hAnsi="Courier New" w:cs="Courier New"/>
                <w:spacing w:val="119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"/>
              <w:ind w:left="85" w:right="85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</w:rPr>
              <w:t>5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"/>
              <w:ind w:left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*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"/>
              <w:ind w:left="9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"/>
              <w:ind w:left="9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%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"/>
              <w:ind w:left="9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"/>
              <w:ind w:left="9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7"/>
              <w:ind w:left="9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before="9"/>
              <w:ind w:left="15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*</w:t>
            </w:r>
            <w:r>
              <w:rPr>
                <w:rFonts w:ascii="Courier New" w:eastAsia="Courier New" w:hAnsi="Courier New" w:cs="Courier New"/>
                <w:spacing w:val="-7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d)</w:t>
            </w:r>
          </w:p>
        </w:tc>
      </w:tr>
      <w:tr w:rsidR="000B480A">
        <w:trPr>
          <w:trHeight w:hRule="exact" w:val="27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00" w:lineRule="exact"/>
              <w:ind w:left="4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0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+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0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00" w:lineRule="exact"/>
              <w:ind w:left="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%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00" w:lineRule="exact"/>
              <w:ind w:left="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00" w:lineRule="exact"/>
              <w:ind w:left="15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00" w:lineRule="exact"/>
              <w:ind w:left="15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60" w:lineRule="exact"/>
              <w:ind w:left="152"/>
              <w:rPr>
                <w:sz w:val="22"/>
                <w:szCs w:val="22"/>
              </w:rPr>
            </w:pPr>
            <w:r>
              <w:rPr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position w:val="1"/>
                <w:sz w:val="22"/>
                <w:szCs w:val="22"/>
              </w:rPr>
              <w:t>so</w:t>
            </w:r>
            <w:r>
              <w:rPr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spacing w:val="-2"/>
                <w:position w:val="1"/>
                <w:sz w:val="22"/>
                <w:szCs w:val="22"/>
              </w:rPr>
              <w:t>v</w:t>
            </w:r>
            <w:r>
              <w:rPr>
                <w:position w:val="1"/>
                <w:sz w:val="22"/>
                <w:szCs w:val="22"/>
              </w:rPr>
              <w:t>e</w:t>
            </w:r>
            <w:r>
              <w:rPr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2"/>
                <w:szCs w:val="22"/>
              </w:rPr>
              <w:t>%</w:t>
            </w:r>
            <w:r>
              <w:rPr>
                <w:rFonts w:ascii="Courier New" w:eastAsia="Courier New" w:hAnsi="Courier New" w:cs="Courier New"/>
                <w:spacing w:val="-77"/>
                <w:position w:val="1"/>
                <w:sz w:val="22"/>
                <w:szCs w:val="22"/>
              </w:rPr>
              <w:t xml:space="preserve"> </w:t>
            </w:r>
            <w:r>
              <w:rPr>
                <w:spacing w:val="-2"/>
                <w:position w:val="1"/>
                <w:sz w:val="22"/>
                <w:szCs w:val="22"/>
              </w:rPr>
              <w:t>n</w:t>
            </w:r>
            <w:r>
              <w:rPr>
                <w:position w:val="1"/>
                <w:sz w:val="22"/>
                <w:szCs w:val="22"/>
              </w:rPr>
              <w:t>ex</w:t>
            </w:r>
            <w:r>
              <w:rPr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position w:val="1"/>
                <w:sz w:val="22"/>
                <w:szCs w:val="22"/>
              </w:rPr>
              <w:t>)</w:t>
            </w:r>
          </w:p>
        </w:tc>
      </w:tr>
      <w:tr w:rsidR="000B480A">
        <w:trPr>
          <w:trHeight w:hRule="exact" w:val="249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20" w:lineRule="exact"/>
              <w:ind w:left="85" w:right="85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9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20" w:lineRule="exact"/>
              <w:ind w:left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+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20" w:lineRule="exact"/>
              <w:ind w:left="9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20" w:lineRule="exact"/>
              <w:ind w:left="9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20" w:lineRule="exact"/>
              <w:ind w:left="9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20" w:lineRule="exact"/>
              <w:ind w:left="15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)</w:t>
            </w:r>
          </w:p>
        </w:tc>
      </w:tr>
      <w:tr w:rsidR="000B480A">
        <w:trPr>
          <w:trHeight w:hRule="exact" w:val="31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363CF4">
            <w:pPr>
              <w:spacing w:line="220" w:lineRule="exact"/>
              <w:ind w:left="9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0B480A" w:rsidRDefault="000B480A"/>
        </w:tc>
      </w:tr>
    </w:tbl>
    <w:p w:rsidR="000B480A" w:rsidRDefault="000B480A">
      <w:pPr>
        <w:spacing w:before="5" w:line="140" w:lineRule="exact"/>
        <w:rPr>
          <w:sz w:val="14"/>
          <w:szCs w:val="14"/>
        </w:rPr>
      </w:pPr>
    </w:p>
    <w:p w:rsidR="000B480A" w:rsidRDefault="00363CF4">
      <w:pPr>
        <w:spacing w:before="32"/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6.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 p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over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s.</w:t>
      </w:r>
    </w:p>
    <w:p w:rsidR="000B480A" w:rsidRDefault="000B480A">
      <w:pPr>
        <w:spacing w:before="18"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(5+6)</w:t>
      </w:r>
      <w:proofErr w:type="gramStart"/>
      <w:r>
        <w:rPr>
          <w:rFonts w:ascii="Courier New" w:eastAsia="Courier New" w:hAnsi="Courier New" w:cs="Courier New"/>
        </w:rPr>
        <w:t>/(</w:t>
      </w:r>
      <w:proofErr w:type="gramEnd"/>
      <w:r>
        <w:rPr>
          <w:rFonts w:ascii="Courier New" w:eastAsia="Courier New" w:hAnsi="Courier New" w:cs="Courier New"/>
        </w:rPr>
        <w:t>9-7)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-&gt;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11/2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-&gt;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5</w:t>
      </w:r>
    </w:p>
    <w:p w:rsidR="000B480A" w:rsidRDefault="00363CF4">
      <w:pPr>
        <w:spacing w:line="240" w:lineRule="exact"/>
        <w:ind w:left="2601"/>
        <w:rPr>
          <w:sz w:val="22"/>
          <w:szCs w:val="22"/>
        </w:rPr>
      </w:pPr>
      <w:r>
        <w:rPr>
          <w:spacing w:val="1"/>
          <w:sz w:val="22"/>
          <w:szCs w:val="22"/>
        </w:rPr>
        <w:t>(</w:t>
      </w:r>
      <w:proofErr w:type="gramStart"/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n,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ch d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ps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e)</w:t>
      </w:r>
    </w:p>
    <w:p w:rsidR="000B480A" w:rsidRDefault="000B480A">
      <w:pPr>
        <w:spacing w:before="14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1881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 xml:space="preserve">. </w:t>
      </w:r>
      <w:r>
        <w:rPr>
          <w:spacing w:val="36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  <w:u w:val="single" w:color="000000"/>
        </w:rPr>
        <w:t>A</w:t>
      </w:r>
      <w:r>
        <w:rPr>
          <w:position w:val="-1"/>
          <w:sz w:val="22"/>
          <w:szCs w:val="22"/>
          <w:u w:val="single" w:color="000000"/>
        </w:rPr>
        <w:t>s</w:t>
      </w:r>
      <w:r>
        <w:rPr>
          <w:spacing w:val="1"/>
          <w:position w:val="-1"/>
          <w:sz w:val="22"/>
          <w:szCs w:val="22"/>
          <w:u w:val="single" w:color="000000"/>
        </w:rPr>
        <w:t>si</w:t>
      </w:r>
      <w:r>
        <w:rPr>
          <w:spacing w:val="-2"/>
          <w:position w:val="-1"/>
          <w:sz w:val="22"/>
          <w:szCs w:val="22"/>
          <w:u w:val="single" w:color="000000"/>
        </w:rPr>
        <w:t>g</w:t>
      </w:r>
      <w:r>
        <w:rPr>
          <w:position w:val="-1"/>
          <w:sz w:val="22"/>
          <w:szCs w:val="22"/>
          <w:u w:val="single" w:color="000000"/>
        </w:rPr>
        <w:t>n</w:t>
      </w:r>
      <w:r>
        <w:rPr>
          <w:spacing w:val="-4"/>
          <w:position w:val="-1"/>
          <w:sz w:val="22"/>
          <w:szCs w:val="22"/>
          <w:u w:val="single" w:color="000000"/>
        </w:rPr>
        <w:t>m</w:t>
      </w:r>
      <w:r>
        <w:rPr>
          <w:position w:val="-1"/>
          <w:sz w:val="22"/>
          <w:szCs w:val="22"/>
          <w:u w:val="single" w:color="000000"/>
        </w:rPr>
        <w:t>ent</w:t>
      </w:r>
      <w:r>
        <w:rPr>
          <w:spacing w:val="1"/>
          <w:position w:val="-1"/>
          <w:sz w:val="22"/>
          <w:szCs w:val="22"/>
          <w:u w:val="single" w:color="000000"/>
        </w:rPr>
        <w:t xml:space="preserve"> </w:t>
      </w:r>
      <w:r>
        <w:rPr>
          <w:spacing w:val="-1"/>
          <w:position w:val="-1"/>
          <w:sz w:val="22"/>
          <w:szCs w:val="22"/>
          <w:u w:val="single" w:color="000000"/>
        </w:rPr>
        <w:t>O</w:t>
      </w:r>
      <w:r>
        <w:rPr>
          <w:position w:val="-1"/>
          <w:sz w:val="22"/>
          <w:szCs w:val="22"/>
          <w:u w:val="single" w:color="000000"/>
        </w:rPr>
        <w:t>pe</w:t>
      </w:r>
      <w:r>
        <w:rPr>
          <w:spacing w:val="1"/>
          <w:position w:val="-1"/>
          <w:sz w:val="22"/>
          <w:szCs w:val="22"/>
          <w:u w:val="single" w:color="000000"/>
        </w:rPr>
        <w:t>r</w:t>
      </w:r>
      <w:r>
        <w:rPr>
          <w:spacing w:val="-2"/>
          <w:position w:val="-1"/>
          <w:sz w:val="22"/>
          <w:szCs w:val="22"/>
          <w:u w:val="single" w:color="000000"/>
        </w:rPr>
        <w:t>a</w:t>
      </w:r>
      <w:r>
        <w:rPr>
          <w:spacing w:val="1"/>
          <w:position w:val="-1"/>
          <w:sz w:val="22"/>
          <w:szCs w:val="22"/>
          <w:u w:val="single" w:color="000000"/>
        </w:rPr>
        <w:t>t</w:t>
      </w:r>
      <w:r>
        <w:rPr>
          <w:position w:val="-1"/>
          <w:sz w:val="22"/>
          <w:szCs w:val="22"/>
          <w:u w:val="single" w:color="000000"/>
        </w:rPr>
        <w:t>o</w:t>
      </w:r>
      <w:r>
        <w:rPr>
          <w:spacing w:val="-2"/>
          <w:position w:val="-1"/>
          <w:sz w:val="22"/>
          <w:szCs w:val="22"/>
          <w:u w:val="single" w:color="000000"/>
        </w:rPr>
        <w:t>r</w:t>
      </w:r>
      <w:r>
        <w:rPr>
          <w:position w:val="-1"/>
          <w:sz w:val="22"/>
          <w:szCs w:val="22"/>
          <w:u w:val="single" w:color="000000"/>
        </w:rPr>
        <w:t>s</w:t>
      </w:r>
    </w:p>
    <w:p w:rsidR="000B480A" w:rsidRDefault="000B480A">
      <w:pPr>
        <w:spacing w:before="15" w:line="220" w:lineRule="exact"/>
        <w:rPr>
          <w:sz w:val="22"/>
          <w:szCs w:val="22"/>
        </w:rPr>
      </w:pPr>
    </w:p>
    <w:p w:rsidR="000B480A" w:rsidRDefault="00363CF4">
      <w:pPr>
        <w:spacing w:before="32"/>
        <w:ind w:left="2241" w:right="17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number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number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w w:val="99"/>
        </w:rPr>
        <w:t>5;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accu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 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ue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rFonts w:ascii="Courier New" w:eastAsia="Courier New" w:hAnsi="Courier New" w:cs="Courier New"/>
          <w:w w:val="99"/>
        </w:rPr>
        <w:t>number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ed by </w:t>
      </w:r>
      <w:r>
        <w:rPr>
          <w:rFonts w:ascii="Courier New" w:eastAsia="Courier New" w:hAnsi="Courier New" w:cs="Courier New"/>
          <w:w w:val="99"/>
        </w:rPr>
        <w:t>5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new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rFonts w:ascii="Courier New" w:eastAsia="Courier New" w:hAnsi="Courier New" w:cs="Courier New"/>
        </w:rPr>
        <w:t>numbe</w:t>
      </w:r>
      <w:r>
        <w:rPr>
          <w:rFonts w:ascii="Courier New" w:eastAsia="Courier New" w:hAnsi="Courier New" w:cs="Courier New"/>
          <w:spacing w:val="1"/>
        </w:rPr>
        <w:t>r</w:t>
      </w:r>
      <w:r>
        <w:rPr>
          <w:sz w:val="22"/>
          <w:szCs w:val="22"/>
        </w:rPr>
        <w:t>.</w:t>
      </w:r>
    </w:p>
    <w:p w:rsidR="000B480A" w:rsidRDefault="000B480A">
      <w:pPr>
        <w:spacing w:before="3" w:line="240" w:lineRule="exact"/>
        <w:rPr>
          <w:sz w:val="24"/>
          <w:szCs w:val="24"/>
        </w:rPr>
      </w:pPr>
    </w:p>
    <w:p w:rsidR="000B480A" w:rsidRDefault="00363CF4">
      <w:pPr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abo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as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:</w:t>
      </w:r>
    </w:p>
    <w:p w:rsidR="000B480A" w:rsidRDefault="000B480A">
      <w:pPr>
        <w:spacing w:before="15"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number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+= 5;</w:t>
      </w:r>
    </w:p>
    <w:p w:rsidR="000B480A" w:rsidRDefault="000B480A">
      <w:pPr>
        <w:spacing w:before="9" w:line="180" w:lineRule="exact"/>
        <w:rPr>
          <w:sz w:val="19"/>
          <w:szCs w:val="19"/>
        </w:rPr>
      </w:pPr>
    </w:p>
    <w:p w:rsidR="000B480A" w:rsidRDefault="00363CF4">
      <w:pPr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s:</w:t>
      </w:r>
    </w:p>
    <w:p w:rsidR="000B480A" w:rsidRDefault="000B480A">
      <w:pPr>
        <w:spacing w:before="16" w:line="200" w:lineRule="exact"/>
      </w:pPr>
    </w:p>
    <w:p w:rsidR="000B480A" w:rsidRDefault="00363CF4">
      <w:pPr>
        <w:ind w:left="260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+=   </w:t>
      </w:r>
      <w:r>
        <w:rPr>
          <w:rFonts w:ascii="Courier New" w:eastAsia="Courier New" w:hAnsi="Courier New" w:cs="Courier New"/>
          <w:spacing w:val="118"/>
        </w:rPr>
        <w:t xml:space="preserve"> </w:t>
      </w:r>
      <w:r>
        <w:rPr>
          <w:rFonts w:ascii="Courier New" w:eastAsia="Courier New" w:hAnsi="Courier New" w:cs="Courier New"/>
        </w:rPr>
        <w:t xml:space="preserve">-=   </w:t>
      </w:r>
      <w:r>
        <w:rPr>
          <w:rFonts w:ascii="Courier New" w:eastAsia="Courier New" w:hAnsi="Courier New" w:cs="Courier New"/>
          <w:spacing w:val="118"/>
        </w:rPr>
        <w:t xml:space="preserve"> </w:t>
      </w:r>
      <w:r>
        <w:rPr>
          <w:rFonts w:ascii="Courier New" w:eastAsia="Courier New" w:hAnsi="Courier New" w:cs="Courier New"/>
        </w:rPr>
        <w:t xml:space="preserve">*=   </w:t>
      </w:r>
      <w:r>
        <w:rPr>
          <w:rFonts w:ascii="Courier New" w:eastAsia="Courier New" w:hAnsi="Courier New" w:cs="Courier New"/>
          <w:spacing w:val="118"/>
        </w:rPr>
        <w:t xml:space="preserve"> </w:t>
      </w:r>
      <w:r>
        <w:rPr>
          <w:rFonts w:ascii="Courier New" w:eastAsia="Courier New" w:hAnsi="Courier New" w:cs="Courier New"/>
        </w:rPr>
        <w:t xml:space="preserve">/=   </w:t>
      </w:r>
      <w:r>
        <w:rPr>
          <w:rFonts w:ascii="Courier New" w:eastAsia="Courier New" w:hAnsi="Courier New" w:cs="Courier New"/>
          <w:spacing w:val="118"/>
        </w:rPr>
        <w:t xml:space="preserve"> </w:t>
      </w:r>
      <w:r>
        <w:rPr>
          <w:rFonts w:ascii="Courier New" w:eastAsia="Courier New" w:hAnsi="Courier New" w:cs="Courier New"/>
        </w:rPr>
        <w:t>%=</w:t>
      </w:r>
    </w:p>
    <w:p w:rsidR="000B480A" w:rsidRDefault="000B480A">
      <w:pPr>
        <w:spacing w:before="3" w:line="240" w:lineRule="exact"/>
        <w:rPr>
          <w:sz w:val="24"/>
          <w:szCs w:val="24"/>
        </w:rPr>
      </w:pPr>
    </w:p>
    <w:p w:rsidR="000B480A" w:rsidRDefault="00363CF4">
      <w:pPr>
        <w:ind w:left="2241" w:right="82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er</w:t>
      </w:r>
      <w:r>
        <w:rPr>
          <w:sz w:val="22"/>
          <w:szCs w:val="22"/>
        </w:rPr>
        <w:t>ab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= n</w:t>
      </w:r>
      <w:r>
        <w:rPr>
          <w:spacing w:val="-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+ 5 be</w:t>
      </w:r>
      <w:r>
        <w:rPr>
          <w:spacing w:val="4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use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 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 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ad.  You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 exa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don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.</w:t>
      </w:r>
    </w:p>
    <w:p w:rsidR="000B480A" w:rsidRDefault="000B480A">
      <w:pPr>
        <w:spacing w:before="8" w:line="200" w:lineRule="exact"/>
      </w:pPr>
    </w:p>
    <w:p w:rsidR="000B480A" w:rsidRDefault="00363CF4">
      <w:pPr>
        <w:ind w:left="1881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ar</w:t>
      </w:r>
      <w:r>
        <w:rPr>
          <w:sz w:val="22"/>
          <w:szCs w:val="22"/>
        </w:rPr>
        <w:t>e eq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s:</w:t>
      </w:r>
    </w:p>
    <w:p w:rsidR="000B480A" w:rsidRDefault="000B480A">
      <w:pPr>
        <w:spacing w:before="9" w:line="240" w:lineRule="exact"/>
        <w:rPr>
          <w:sz w:val="24"/>
          <w:szCs w:val="24"/>
        </w:rPr>
      </w:pPr>
    </w:p>
    <w:p w:rsidR="000B480A" w:rsidRDefault="00363CF4">
      <w:pPr>
        <w:spacing w:line="220" w:lineRule="exact"/>
        <w:ind w:left="2258" w:right="1496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rate</w:t>
      </w:r>
      <w:proofErr w:type="gram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*=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 xml:space="preserve">1.05;          </w:t>
      </w:r>
      <w:r>
        <w:rPr>
          <w:rFonts w:ascii="Courier New" w:eastAsia="Courier New" w:hAnsi="Courier New" w:cs="Courier New"/>
          <w:spacing w:val="86"/>
        </w:rPr>
        <w:t xml:space="preserve"> </w:t>
      </w:r>
      <w:r>
        <w:rPr>
          <w:rFonts w:ascii="Courier New" w:eastAsia="Courier New" w:hAnsi="Courier New" w:cs="Courier New"/>
        </w:rPr>
        <w:t>rate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rate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*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1.05; 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+=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 xml:space="preserve">25;             </w:t>
      </w:r>
      <w:r>
        <w:rPr>
          <w:rFonts w:ascii="Courier New" w:eastAsia="Courier New" w:hAnsi="Courier New" w:cs="Courier New"/>
          <w:spacing w:val="88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25; number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%=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 xml:space="preserve">5;           </w:t>
      </w:r>
      <w:r>
        <w:rPr>
          <w:rFonts w:ascii="Courier New" w:eastAsia="Courier New" w:hAnsi="Courier New" w:cs="Courier New"/>
          <w:spacing w:val="90"/>
        </w:rPr>
        <w:t xml:space="preserve"> </w:t>
      </w:r>
      <w:r>
        <w:rPr>
          <w:rFonts w:ascii="Courier New" w:eastAsia="Courier New" w:hAnsi="Courier New" w:cs="Courier New"/>
        </w:rPr>
        <w:t>number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number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%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5;</w:t>
      </w:r>
    </w:p>
    <w:p w:rsidR="000B480A" w:rsidRDefault="00363CF4">
      <w:pPr>
        <w:spacing w:before="11" w:line="500" w:lineRule="atLeast"/>
        <w:ind w:left="1881" w:right="419"/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ece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.   </w:t>
      </w:r>
      <w:r>
        <w:rPr>
          <w:spacing w:val="15"/>
          <w:sz w:val="22"/>
          <w:szCs w:val="22"/>
        </w:rPr>
        <w:t xml:space="preserve"> </w:t>
      </w:r>
      <w:r>
        <w:rPr>
          <w:spacing w:val="-4"/>
          <w:sz w:val="22"/>
          <w:szCs w:val="22"/>
          <w:u w:val="single" w:color="000000"/>
        </w:rPr>
        <w:t>I</w:t>
      </w:r>
      <w:r>
        <w:rPr>
          <w:sz w:val="22"/>
          <w:szCs w:val="22"/>
          <w:u w:val="single" w:color="000000"/>
        </w:rPr>
        <w:t>nc</w:t>
      </w:r>
      <w:r>
        <w:rPr>
          <w:spacing w:val="1"/>
          <w:sz w:val="22"/>
          <w:szCs w:val="22"/>
          <w:u w:val="single" w:color="000000"/>
        </w:rPr>
        <w:t>r</w:t>
      </w:r>
      <w:r>
        <w:rPr>
          <w:spacing w:val="3"/>
          <w:sz w:val="22"/>
          <w:szCs w:val="22"/>
          <w:u w:val="single" w:color="000000"/>
        </w:rPr>
        <w:t>e</w:t>
      </w:r>
      <w:r>
        <w:rPr>
          <w:spacing w:val="-4"/>
          <w:sz w:val="22"/>
          <w:szCs w:val="22"/>
          <w:u w:val="single" w:color="000000"/>
        </w:rPr>
        <w:t>m</w:t>
      </w:r>
      <w:r>
        <w:rPr>
          <w:sz w:val="22"/>
          <w:szCs w:val="22"/>
          <w:u w:val="single" w:color="000000"/>
        </w:rPr>
        <w:t>ent</w:t>
      </w:r>
      <w:r>
        <w:rPr>
          <w:spacing w:val="1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and D</w:t>
      </w:r>
      <w:r>
        <w:rPr>
          <w:spacing w:val="-3"/>
          <w:sz w:val="22"/>
          <w:szCs w:val="22"/>
          <w:u w:val="single" w:color="000000"/>
        </w:rPr>
        <w:t>e</w:t>
      </w:r>
      <w:r>
        <w:rPr>
          <w:sz w:val="22"/>
          <w:szCs w:val="22"/>
          <w:u w:val="single" w:color="000000"/>
        </w:rPr>
        <w:t>c</w:t>
      </w:r>
      <w:r>
        <w:rPr>
          <w:spacing w:val="1"/>
          <w:sz w:val="22"/>
          <w:szCs w:val="22"/>
          <w:u w:val="single" w:color="000000"/>
        </w:rPr>
        <w:t>r</w:t>
      </w:r>
      <w:r>
        <w:rPr>
          <w:sz w:val="22"/>
          <w:szCs w:val="22"/>
          <w:u w:val="single" w:color="000000"/>
        </w:rPr>
        <w:t>e</w:t>
      </w:r>
      <w:r>
        <w:rPr>
          <w:spacing w:val="-3"/>
          <w:sz w:val="22"/>
          <w:szCs w:val="22"/>
          <w:u w:val="single" w:color="000000"/>
        </w:rPr>
        <w:t>m</w:t>
      </w:r>
      <w:r>
        <w:rPr>
          <w:sz w:val="22"/>
          <w:szCs w:val="22"/>
          <w:u w:val="single" w:color="000000"/>
        </w:rPr>
        <w:t>ent</w:t>
      </w:r>
      <w:r>
        <w:rPr>
          <w:spacing w:val="-1"/>
          <w:sz w:val="22"/>
          <w:szCs w:val="22"/>
          <w:u w:val="single" w:color="000000"/>
        </w:rPr>
        <w:t xml:space="preserve"> O</w:t>
      </w:r>
      <w:r>
        <w:rPr>
          <w:sz w:val="22"/>
          <w:szCs w:val="22"/>
          <w:u w:val="single" w:color="000000"/>
        </w:rPr>
        <w:t>pe</w:t>
      </w:r>
      <w:r>
        <w:rPr>
          <w:spacing w:val="1"/>
          <w:sz w:val="22"/>
          <w:szCs w:val="22"/>
          <w:u w:val="single" w:color="000000"/>
        </w:rPr>
        <w:t>r</w:t>
      </w:r>
      <w:r>
        <w:rPr>
          <w:spacing w:val="-2"/>
          <w:sz w:val="22"/>
          <w:szCs w:val="22"/>
          <w:u w:val="single" w:color="000000"/>
        </w:rPr>
        <w:t>a</w:t>
      </w:r>
      <w:r>
        <w:rPr>
          <w:spacing w:val="1"/>
          <w:sz w:val="22"/>
          <w:szCs w:val="22"/>
          <w:u w:val="single" w:color="000000"/>
        </w:rPr>
        <w:t>t</w:t>
      </w:r>
      <w:r>
        <w:rPr>
          <w:sz w:val="22"/>
          <w:szCs w:val="22"/>
          <w:u w:val="single" w:color="000000"/>
        </w:rPr>
        <w:t>o</w:t>
      </w:r>
      <w:r>
        <w:rPr>
          <w:spacing w:val="-2"/>
          <w:sz w:val="22"/>
          <w:szCs w:val="22"/>
          <w:u w:val="single" w:color="000000"/>
        </w:rPr>
        <w:t>r</w:t>
      </w:r>
      <w:r>
        <w:rPr>
          <w:sz w:val="22"/>
          <w:szCs w:val="22"/>
          <w:u w:val="single" w:color="000000"/>
        </w:rPr>
        <w:t>s</w:t>
      </w:r>
    </w:p>
    <w:p w:rsidR="000B480A" w:rsidRDefault="000B480A">
      <w:pPr>
        <w:spacing w:before="1" w:line="220" w:lineRule="exact"/>
        <w:rPr>
          <w:sz w:val="22"/>
          <w:szCs w:val="22"/>
        </w:rPr>
      </w:pPr>
    </w:p>
    <w:p w:rsidR="000B480A" w:rsidRDefault="00363CF4">
      <w:pPr>
        <w:spacing w:before="36" w:line="240" w:lineRule="exact"/>
        <w:ind w:left="2241" w:right="369" w:hanging="360"/>
        <w:rPr>
          <w:sz w:val="22"/>
          <w:szCs w:val="22"/>
        </w:rPr>
        <w:sectPr w:rsidR="000B480A">
          <w:pgSz w:w="12240" w:h="15840"/>
          <w:pgMar w:top="1360" w:right="1360" w:bottom="280" w:left="1720" w:header="720" w:footer="720" w:gutter="0"/>
          <w:cols w:space="720"/>
        </w:sect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one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s.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can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 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st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:</w:t>
      </w:r>
    </w:p>
    <w:p w:rsidR="000B480A" w:rsidRDefault="000B480A">
      <w:pPr>
        <w:spacing w:before="5" w:line="160" w:lineRule="exact"/>
        <w:rPr>
          <w:sz w:val="16"/>
          <w:szCs w:val="16"/>
        </w:rPr>
      </w:pPr>
    </w:p>
    <w:p w:rsidR="000B480A" w:rsidRDefault="00363CF4">
      <w:pPr>
        <w:ind w:left="298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n = n + 1;     </w:t>
      </w:r>
      <w:r>
        <w:rPr>
          <w:sz w:val="22"/>
          <w:szCs w:val="22"/>
        </w:rPr>
        <w:t xml:space="preserve">or        </w:t>
      </w:r>
      <w:r>
        <w:rPr>
          <w:spacing w:val="46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n += 1;</w:t>
      </w:r>
    </w:p>
    <w:p w:rsidR="000B480A" w:rsidRDefault="000B480A">
      <w:pPr>
        <w:spacing w:before="6" w:line="200" w:lineRule="exact"/>
      </w:pPr>
    </w:p>
    <w:p w:rsidR="000B480A" w:rsidRDefault="00363CF4">
      <w:pPr>
        <w:ind w:left="2261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ed an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++</w:t>
      </w:r>
      <w:r>
        <w:rPr>
          <w:sz w:val="22"/>
          <w:szCs w:val="22"/>
        </w:rPr>
        <w:t>.</w:t>
      </w:r>
    </w:p>
    <w:p w:rsidR="000B480A" w:rsidRDefault="000B480A">
      <w:pPr>
        <w:spacing w:before="14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2621" w:right="975" w:hanging="360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w w:val="99"/>
        </w:rPr>
        <w:t>1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z w:val="22"/>
          <w:szCs w:val="22"/>
        </w:rPr>
        <w:t>can be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ew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 as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++n</w:t>
      </w:r>
      <w:r>
        <w:rPr>
          <w:sz w:val="22"/>
          <w:szCs w:val="22"/>
        </w:rPr>
        <w:t>.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equ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:</w:t>
      </w:r>
    </w:p>
    <w:p w:rsidR="000B480A" w:rsidRDefault="000B480A">
      <w:pPr>
        <w:spacing w:before="17" w:line="240" w:lineRule="exact"/>
        <w:rPr>
          <w:sz w:val="24"/>
          <w:szCs w:val="24"/>
        </w:rPr>
      </w:pPr>
    </w:p>
    <w:p w:rsidR="000B480A" w:rsidRDefault="00363CF4">
      <w:pPr>
        <w:ind w:left="308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1;             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</w:rPr>
        <w:t>++n;</w:t>
      </w:r>
    </w:p>
    <w:p w:rsidR="000B480A" w:rsidRDefault="00363CF4">
      <w:pPr>
        <w:spacing w:before="1"/>
        <w:ind w:left="308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sum</w:t>
      </w:r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sum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1;         </w:t>
      </w:r>
      <w:r>
        <w:rPr>
          <w:rFonts w:ascii="Courier New" w:eastAsia="Courier New" w:hAnsi="Courier New" w:cs="Courier New"/>
          <w:spacing w:val="28"/>
        </w:rPr>
        <w:t xml:space="preserve"> </w:t>
      </w:r>
      <w:r>
        <w:rPr>
          <w:rFonts w:ascii="Courier New" w:eastAsia="Courier New" w:hAnsi="Courier New" w:cs="Courier New"/>
        </w:rPr>
        <w:t>++sum;</w:t>
      </w:r>
    </w:p>
    <w:p w:rsidR="000B480A" w:rsidRDefault="000B480A">
      <w:pPr>
        <w:spacing w:before="16" w:line="240" w:lineRule="exact"/>
        <w:rPr>
          <w:sz w:val="24"/>
          <w:szCs w:val="24"/>
        </w:rPr>
      </w:pPr>
    </w:p>
    <w:p w:rsidR="000B480A" w:rsidRDefault="00363CF4">
      <w:pPr>
        <w:spacing w:line="240" w:lineRule="exact"/>
        <w:ind w:left="2621" w:right="263" w:hanging="360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 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es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1"/>
        </w:rPr>
        <w:t>-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dec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one. 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equ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:</w:t>
      </w:r>
    </w:p>
    <w:p w:rsidR="000B480A" w:rsidRDefault="000B480A">
      <w:pPr>
        <w:spacing w:line="260" w:lineRule="exact"/>
        <w:rPr>
          <w:sz w:val="26"/>
          <w:szCs w:val="26"/>
        </w:rPr>
      </w:pPr>
    </w:p>
    <w:p w:rsidR="000B480A" w:rsidRDefault="00363CF4">
      <w:pPr>
        <w:ind w:left="308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1;             </w:t>
      </w:r>
      <w:r>
        <w:rPr>
          <w:rFonts w:ascii="Courier New" w:eastAsia="Courier New" w:hAnsi="Courier New" w:cs="Courier New"/>
          <w:spacing w:val="83"/>
        </w:rPr>
        <w:t xml:space="preserve"> </w:t>
      </w:r>
      <w:r>
        <w:rPr>
          <w:rFonts w:ascii="Courier New" w:eastAsia="Courier New" w:hAnsi="Courier New" w:cs="Courier New"/>
        </w:rPr>
        <w:t>--n;</w:t>
      </w:r>
    </w:p>
    <w:p w:rsidR="000B480A" w:rsidRDefault="00363CF4">
      <w:pPr>
        <w:spacing w:line="220" w:lineRule="exact"/>
        <w:ind w:left="308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sum</w:t>
      </w:r>
      <w:proofErr w:type="gramEnd"/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sum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 xml:space="preserve">1;         </w:t>
      </w:r>
      <w:r>
        <w:rPr>
          <w:rFonts w:ascii="Courier New" w:eastAsia="Courier New" w:hAnsi="Courier New" w:cs="Courier New"/>
          <w:spacing w:val="8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--sum;</w:t>
      </w:r>
    </w:p>
    <w:p w:rsidR="000B480A" w:rsidRDefault="000B480A">
      <w:pPr>
        <w:spacing w:before="3" w:line="240" w:lineRule="exact"/>
        <w:rPr>
          <w:sz w:val="24"/>
          <w:szCs w:val="24"/>
        </w:rPr>
      </w:pPr>
    </w:p>
    <w:p w:rsidR="000B480A" w:rsidRDefault="00363CF4">
      <w:pPr>
        <w:ind w:left="2621" w:right="72" w:hanging="360"/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be w</w:t>
      </w:r>
      <w:r>
        <w:rPr>
          <w:spacing w:val="-2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x or pos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fi</w:t>
      </w:r>
      <w:r>
        <w:rPr>
          <w:sz w:val="22"/>
          <w:szCs w:val="22"/>
        </w:rPr>
        <w:t>x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</w:rPr>
        <w:t>++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aced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ed a p</w:t>
      </w:r>
      <w:r>
        <w:rPr>
          <w:spacing w:val="1"/>
          <w:sz w:val="22"/>
          <w:szCs w:val="22"/>
        </w:rPr>
        <w:t>re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(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>+</w:t>
      </w:r>
      <w:r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  <w:spacing w:val="1"/>
        </w:rPr>
        <w:t>u</w:t>
      </w:r>
      <w:r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  <w:spacing w:val="1"/>
        </w:rPr>
        <w:t>b</w:t>
      </w: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spacing w:val="1"/>
        </w:rPr>
        <w:t>r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but</w:t>
      </w:r>
      <w:r>
        <w:rPr>
          <w:spacing w:val="-1"/>
          <w:sz w:val="22"/>
          <w:szCs w:val="22"/>
        </w:rPr>
        <w:t xml:space="preserve"> 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ll</w:t>
      </w:r>
      <w:r>
        <w:rPr>
          <w:sz w:val="22"/>
          <w:szCs w:val="22"/>
        </w:rPr>
        <w:t>ow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(</w:t>
      </w:r>
      <w:r>
        <w:rPr>
          <w:rFonts w:ascii="Courier New" w:eastAsia="Courier New" w:hAnsi="Courier New" w:cs="Courier New"/>
        </w:rPr>
        <w:t>number++</w:t>
      </w:r>
      <w:r>
        <w:rPr>
          <w:spacing w:val="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 a po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. 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ee 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 e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:</w:t>
      </w:r>
    </w:p>
    <w:p w:rsidR="000B480A" w:rsidRDefault="000B480A">
      <w:pPr>
        <w:spacing w:before="16" w:line="200" w:lineRule="exact"/>
      </w:pPr>
    </w:p>
    <w:p w:rsidR="000B480A" w:rsidRDefault="00363CF4">
      <w:pPr>
        <w:ind w:left="298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++number;</w:t>
      </w:r>
      <w:r>
        <w:rPr>
          <w:rFonts w:ascii="Courier New" w:eastAsia="Courier New" w:hAnsi="Courier New" w:cs="Courier New"/>
          <w:spacing w:val="10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number++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;  number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number + 1;</w:t>
      </w:r>
    </w:p>
    <w:p w:rsidR="000B480A" w:rsidRDefault="000B480A">
      <w:pPr>
        <w:spacing w:before="7" w:line="180" w:lineRule="exact"/>
        <w:rPr>
          <w:sz w:val="19"/>
          <w:szCs w:val="19"/>
        </w:rPr>
      </w:pPr>
    </w:p>
    <w:p w:rsidR="000B480A" w:rsidRDefault="00363CF4">
      <w:pPr>
        <w:ind w:left="2621" w:right="137" w:hanging="360"/>
        <w:rPr>
          <w:sz w:val="22"/>
          <w:szCs w:val="22"/>
        </w:rPr>
      </w:pPr>
      <w:r>
        <w:rPr>
          <w:sz w:val="22"/>
          <w:szCs w:val="22"/>
        </w:rPr>
        <w:t xml:space="preserve">6.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ence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en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x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x 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s,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 ope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ob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nd o</w:t>
      </w:r>
      <w:r>
        <w:rPr>
          <w:spacing w:val="1"/>
          <w:sz w:val="22"/>
          <w:szCs w:val="22"/>
        </w:rPr>
        <w:t>ft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Ju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(</w:t>
      </w:r>
      <w:r>
        <w:rPr>
          <w:rFonts w:ascii="Courier New" w:eastAsia="Courier New" w:hAnsi="Courier New" w:cs="Courier New"/>
          <w:spacing w:val="-2"/>
        </w:rPr>
        <w:t>=</w:t>
      </w:r>
      <w:r>
        <w:rPr>
          <w:sz w:val="22"/>
          <w:szCs w:val="22"/>
        </w:rPr>
        <w:t xml:space="preserve">)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ue,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rFonts w:ascii="Courier New" w:eastAsia="Courier New" w:hAnsi="Courier New" w:cs="Courier New"/>
          <w:w w:val="99"/>
        </w:rPr>
        <w:t>++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 xml:space="preserve">-- </w:t>
      </w:r>
      <w:r>
        <w:rPr>
          <w:sz w:val="22"/>
          <w:szCs w:val="22"/>
        </w:rPr>
        <w:t>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.  </w:t>
      </w:r>
      <w:r>
        <w:rPr>
          <w:spacing w:val="-1"/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f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ag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s:</w:t>
      </w:r>
    </w:p>
    <w:p w:rsidR="000B480A" w:rsidRDefault="000B480A">
      <w:pPr>
        <w:spacing w:before="19" w:line="200" w:lineRule="exact"/>
        <w:sectPr w:rsidR="000B480A">
          <w:pgSz w:w="12240" w:h="15840"/>
          <w:pgMar w:top="1480" w:right="1400" w:bottom="280" w:left="1340" w:header="720" w:footer="720" w:gutter="0"/>
          <w:cols w:space="720"/>
        </w:sectPr>
      </w:pPr>
    </w:p>
    <w:p w:rsidR="000B480A" w:rsidRDefault="00363CF4">
      <w:pPr>
        <w:spacing w:before="40"/>
        <w:ind w:left="297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lastRenderedPageBreak/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spacing w:val="116"/>
        </w:rPr>
        <w:t xml:space="preserve"> </w:t>
      </w:r>
      <w:r>
        <w:rPr>
          <w:rFonts w:ascii="Courier New" w:eastAsia="Courier New" w:hAnsi="Courier New" w:cs="Courier New"/>
        </w:rPr>
        <w:t>a=1,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b;</w:t>
      </w:r>
    </w:p>
    <w:p w:rsidR="000B480A" w:rsidRDefault="000B480A">
      <w:pPr>
        <w:spacing w:before="19" w:line="220" w:lineRule="exact"/>
        <w:rPr>
          <w:sz w:val="22"/>
          <w:szCs w:val="22"/>
        </w:rPr>
      </w:pPr>
    </w:p>
    <w:p w:rsidR="000B480A" w:rsidRDefault="00363CF4">
      <w:pPr>
        <w:ind w:left="2936" w:right="2049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w w:val="99"/>
        </w:rPr>
        <w:t>++a;</w:t>
      </w: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before="11" w:line="280" w:lineRule="exact"/>
        <w:rPr>
          <w:sz w:val="28"/>
          <w:szCs w:val="28"/>
        </w:rPr>
      </w:pPr>
    </w:p>
    <w:p w:rsidR="000B480A" w:rsidRDefault="00363CF4">
      <w:pPr>
        <w:ind w:left="2971" w:right="-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bov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0B480A" w:rsidRDefault="000B480A">
      <w:pPr>
        <w:spacing w:line="240" w:lineRule="exact"/>
        <w:rPr>
          <w:sz w:val="24"/>
          <w:szCs w:val="24"/>
        </w:rPr>
      </w:pPr>
    </w:p>
    <w:p w:rsidR="000B480A" w:rsidRDefault="00363CF4">
      <w:pPr>
        <w:spacing w:line="260" w:lineRule="exact"/>
        <w:ind w:left="297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  <w:spacing w:val="11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2</w:t>
      </w:r>
    </w:p>
    <w:p w:rsidR="000B480A" w:rsidRDefault="00363CF4">
      <w:pPr>
        <w:spacing w:before="40"/>
        <w:rPr>
          <w:rFonts w:ascii="Courier New" w:eastAsia="Courier New" w:hAnsi="Courier New" w:cs="Courier New"/>
        </w:rPr>
      </w:pPr>
      <w:r>
        <w:br w:type="column"/>
      </w:r>
      <w:proofErr w:type="spellStart"/>
      <w:proofErr w:type="gramStart"/>
      <w:r>
        <w:rPr>
          <w:rFonts w:ascii="Courier New" w:eastAsia="Courier New" w:hAnsi="Courier New" w:cs="Courier New"/>
          <w:b/>
        </w:rPr>
        <w:lastRenderedPageBreak/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spacing w:val="116"/>
        </w:rPr>
        <w:t xml:space="preserve"> </w:t>
      </w:r>
      <w:r>
        <w:rPr>
          <w:rFonts w:ascii="Courier New" w:eastAsia="Courier New" w:hAnsi="Courier New" w:cs="Courier New"/>
        </w:rPr>
        <w:t>a=1,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b;</w:t>
      </w:r>
    </w:p>
    <w:p w:rsidR="000B480A" w:rsidRDefault="000B480A">
      <w:pPr>
        <w:spacing w:before="19" w:line="220" w:lineRule="exact"/>
        <w:rPr>
          <w:sz w:val="22"/>
          <w:szCs w:val="22"/>
        </w:rPr>
      </w:pPr>
    </w:p>
    <w:p w:rsidR="000B480A" w:rsidRDefault="00363CF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a++;</w:t>
      </w: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before="11" w:line="280" w:lineRule="exact"/>
        <w:rPr>
          <w:sz w:val="28"/>
          <w:szCs w:val="28"/>
        </w:rPr>
      </w:pPr>
    </w:p>
    <w:p w:rsidR="000B480A" w:rsidRDefault="00363CF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bov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0B480A" w:rsidRDefault="000B480A">
      <w:pPr>
        <w:spacing w:line="240" w:lineRule="exact"/>
        <w:rPr>
          <w:sz w:val="24"/>
          <w:szCs w:val="24"/>
        </w:rPr>
      </w:pPr>
    </w:p>
    <w:p w:rsidR="000B480A" w:rsidRDefault="00363CF4">
      <w:pPr>
        <w:spacing w:line="260" w:lineRule="exact"/>
        <w:rPr>
          <w:rFonts w:ascii="Courier New" w:eastAsia="Courier New" w:hAnsi="Courier New" w:cs="Courier New"/>
        </w:rPr>
        <w:sectPr w:rsidR="000B480A">
          <w:type w:val="continuous"/>
          <w:pgSz w:w="12240" w:h="15840"/>
          <w:pgMar w:top="1480" w:right="1400" w:bottom="280" w:left="1340" w:header="720" w:footer="720" w:gutter="0"/>
          <w:cols w:num="2" w:space="720" w:equalWidth="0">
            <w:col w:w="6016" w:space="196"/>
            <w:col w:w="3288"/>
          </w:cols>
        </w:sectPr>
      </w:pP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w w:val="99"/>
        </w:rPr>
        <w:t>2</w:t>
      </w:r>
      <w:r>
        <w:rPr>
          <w:rFonts w:ascii="Courier New" w:eastAsia="Courier New" w:hAnsi="Courier New" w:cs="Courier New"/>
          <w:spacing w:val="-69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:rsidR="000B480A" w:rsidRDefault="000B480A">
      <w:pPr>
        <w:spacing w:line="200" w:lineRule="exact"/>
      </w:pPr>
    </w:p>
    <w:p w:rsidR="000B480A" w:rsidRDefault="000B480A">
      <w:pPr>
        <w:spacing w:before="8" w:line="260" w:lineRule="exact"/>
        <w:rPr>
          <w:sz w:val="26"/>
          <w:szCs w:val="26"/>
        </w:rPr>
      </w:pPr>
    </w:p>
    <w:p w:rsidR="000B480A" w:rsidRDefault="00363CF4">
      <w:pPr>
        <w:spacing w:before="32"/>
        <w:ind w:left="2621" w:right="231" w:hanging="360"/>
        <w:rPr>
          <w:sz w:val="22"/>
          <w:szCs w:val="22"/>
        </w:rPr>
      </w:pPr>
      <w:r>
        <w:rPr>
          <w:sz w:val="22"/>
          <w:szCs w:val="22"/>
        </w:rPr>
        <w:t xml:space="preserve">7.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w w:val="99"/>
        </w:rPr>
        <w:t>++a</w:t>
      </w:r>
      <w:r>
        <w:rPr>
          <w:rFonts w:ascii="Courier New" w:eastAsia="Courier New" w:hAnsi="Courier New" w:cs="Courier New"/>
          <w:spacing w:val="-69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re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i</w:t>
      </w:r>
      <w:r>
        <w:rPr>
          <w:sz w:val="22"/>
          <w:szCs w:val="22"/>
        </w:rPr>
        <w:t>nc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 of</w:t>
      </w:r>
      <w:r>
        <w:rPr>
          <w:spacing w:val="2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  <w:spacing w:val="-67"/>
        </w:rPr>
        <w:t xml:space="preserve"> </w:t>
      </w:r>
      <w:r>
        <w:rPr>
          <w:sz w:val="22"/>
          <w:szCs w:val="22"/>
        </w:rPr>
        <w:t>and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  <w:u w:val="single" w:color="000000"/>
        </w:rPr>
        <w:t>n</w:t>
      </w:r>
      <w:r>
        <w:rPr>
          <w:sz w:val="22"/>
          <w:szCs w:val="22"/>
          <w:u w:val="single" w:color="000000"/>
        </w:rPr>
        <w:t>ew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 of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2"/>
        </w:rPr>
        <w:t>a</w:t>
      </w:r>
      <w:r>
        <w:rPr>
          <w:sz w:val="22"/>
          <w:szCs w:val="22"/>
        </w:rPr>
        <w:t>.</w:t>
      </w:r>
    </w:p>
    <w:p w:rsidR="000B480A" w:rsidRDefault="000B480A">
      <w:pPr>
        <w:spacing w:before="20" w:line="200" w:lineRule="exact"/>
      </w:pPr>
    </w:p>
    <w:p w:rsidR="000B480A" w:rsidRDefault="00363CF4">
      <w:pPr>
        <w:spacing w:before="32"/>
        <w:ind w:left="2621" w:right="493" w:hanging="360"/>
        <w:rPr>
          <w:sz w:val="22"/>
          <w:szCs w:val="22"/>
        </w:rPr>
      </w:pPr>
      <w:r>
        <w:rPr>
          <w:sz w:val="22"/>
          <w:szCs w:val="22"/>
        </w:rPr>
        <w:t xml:space="preserve">8.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w w:val="99"/>
        </w:rPr>
        <w:t>a++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 xml:space="preserve"> 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po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ue of</w:t>
      </w:r>
      <w:r>
        <w:rPr>
          <w:spacing w:val="2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w w:val="99"/>
        </w:rPr>
        <w:t>a</w:t>
      </w:r>
      <w:r>
        <w:rPr>
          <w:rFonts w:ascii="Courier New" w:eastAsia="Courier New" w:hAnsi="Courier New" w:cs="Courier New"/>
          <w:spacing w:val="-67"/>
        </w:rPr>
        <w:t xml:space="preserve"> </w:t>
      </w:r>
      <w:r>
        <w:rPr>
          <w:sz w:val="22"/>
          <w:szCs w:val="22"/>
        </w:rPr>
        <w:t>and</w:t>
      </w:r>
      <w:proofErr w:type="gramEnd"/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</w:p>
    <w:p w:rsidR="000B480A" w:rsidRDefault="000B480A">
      <w:pPr>
        <w:spacing w:before="3" w:line="240" w:lineRule="exact"/>
        <w:rPr>
          <w:sz w:val="24"/>
          <w:szCs w:val="24"/>
        </w:rPr>
      </w:pPr>
    </w:p>
    <w:p w:rsidR="000B480A" w:rsidRDefault="00363CF4">
      <w:pPr>
        <w:spacing w:line="248" w:lineRule="auto"/>
        <w:ind w:left="2621" w:right="528" w:hanging="360"/>
        <w:rPr>
          <w:sz w:val="22"/>
          <w:szCs w:val="22"/>
        </w:rPr>
      </w:pPr>
      <w:r>
        <w:rPr>
          <w:sz w:val="22"/>
          <w:szCs w:val="22"/>
        </w:rPr>
        <w:t xml:space="preserve">9.  </w:t>
      </w:r>
      <w:r>
        <w:rPr>
          <w:spacing w:val="2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ece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ence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 ope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as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99"/>
        </w:rPr>
        <w:t>-</w:t>
      </w:r>
      <w:r>
        <w:rPr>
          <w:rFonts w:ascii="Courier New" w:eastAsia="Courier New" w:hAnsi="Courier New" w:cs="Courier New"/>
          <w:spacing w:val="-64"/>
        </w:rPr>
        <w:t xml:space="preserve"> </w:t>
      </w:r>
      <w:r>
        <w:rPr>
          <w:sz w:val="22"/>
          <w:szCs w:val="22"/>
        </w:rPr>
        <w:t>op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0B480A" w:rsidRDefault="000B480A">
      <w:pPr>
        <w:spacing w:line="200" w:lineRule="exact"/>
      </w:pPr>
    </w:p>
    <w:p w:rsidR="00363CF4" w:rsidRDefault="00363CF4">
      <w:pPr>
        <w:spacing w:line="200" w:lineRule="exact"/>
      </w:pPr>
    </w:p>
    <w:p w:rsidR="00363CF4" w:rsidRDefault="00363CF4">
      <w:pPr>
        <w:spacing w:line="200" w:lineRule="exact"/>
      </w:pPr>
    </w:p>
    <w:p w:rsidR="00363CF4" w:rsidRDefault="00363CF4">
      <w:pPr>
        <w:spacing w:line="200" w:lineRule="exact"/>
      </w:pPr>
    </w:p>
    <w:p w:rsidR="00363CF4" w:rsidRDefault="00363CF4">
      <w:pPr>
        <w:spacing w:line="200" w:lineRule="exact"/>
      </w:pPr>
    </w:p>
    <w:p w:rsidR="00363CF4" w:rsidRDefault="00363CF4">
      <w:pPr>
        <w:spacing w:line="200" w:lineRule="exact"/>
      </w:pPr>
    </w:p>
    <w:p w:rsidR="00363CF4" w:rsidRDefault="00363CF4">
      <w:pPr>
        <w:spacing w:line="200" w:lineRule="exact"/>
      </w:pPr>
    </w:p>
    <w:p w:rsidR="00363CF4" w:rsidRDefault="00363CF4">
      <w:pPr>
        <w:spacing w:line="200" w:lineRule="exact"/>
      </w:pPr>
    </w:p>
    <w:p w:rsidR="00363CF4" w:rsidRDefault="00363CF4">
      <w:pPr>
        <w:spacing w:line="200" w:lineRule="exact"/>
      </w:pPr>
    </w:p>
    <w:p w:rsidR="000B480A" w:rsidRDefault="000B480A">
      <w:pPr>
        <w:spacing w:before="8" w:line="280" w:lineRule="exact"/>
        <w:rPr>
          <w:sz w:val="28"/>
          <w:szCs w:val="28"/>
        </w:rPr>
      </w:pPr>
    </w:p>
    <w:p w:rsidR="00363CF4" w:rsidRDefault="00363CF4" w:rsidP="00363CF4">
      <w:pPr>
        <w:ind w:left="117"/>
        <w:rPr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SU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              </w:t>
      </w:r>
      <w:r>
        <w:rPr>
          <w:rFonts w:ascii="Arial" w:eastAsia="Arial" w:hAnsi="Arial" w:cs="Arial"/>
          <w:b/>
          <w:spacing w:val="5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son 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ed 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ount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 At</w:t>
      </w:r>
    </w:p>
    <w:p w:rsidR="000B480A" w:rsidRDefault="00F74C52" w:rsidP="00363CF4">
      <w:pPr>
        <w:ind w:left="117"/>
        <w:rPr>
          <w:sz w:val="22"/>
          <w:szCs w:val="22"/>
        </w:rPr>
      </w:pPr>
      <w:r>
        <w:pict>
          <v:group id="_x0000_s1030" style="position:absolute;left:0;text-align:left;margin-left:70.6pt;margin-top:603.45pt;width:471pt;height:0;z-index:-1067;mso-position-horizontal-relative:page;mso-position-vertical-relative:page" coordorigin="1412,12069" coordsize="9420,0">
            <v:shape id="_x0000_s1031" style="position:absolute;left:1412;top:12069;width:9420;height:0" coordorigin="1412,12069" coordsize="9420,0" path="m1412,12069r9419,e" filled="f" strokeweight="1.54pt">
              <v:path arrowok="t"/>
            </v:shape>
            <w10:wrap anchorx="page" anchory="page"/>
          </v:group>
        </w:pict>
      </w:r>
      <w:r>
        <w:pict>
          <v:group id="_x0000_s1028" style="position:absolute;left:0;text-align:left;margin-left:70.6pt;margin-top:461.35pt;width:471pt;height:0;z-index:-1068;mso-position-horizontal-relative:page;mso-position-vertical-relative:page" coordorigin="1412,9227" coordsize="9420,0">
            <v:shape id="_x0000_s1029" style="position:absolute;left:1412;top:9227;width:9420;height:0" coordorigin="1412,9227" coordsize="9420,0" path="m1412,9227r9419,e" filled="f" strokeweight="1.54pt">
              <v:path arrowok="t"/>
            </v:shape>
            <w10:wrap anchorx="page" anchory="page"/>
          </v:group>
        </w:pict>
      </w:r>
      <w:r w:rsidR="00363CF4">
        <w:rPr>
          <w:rFonts w:ascii="Arial" w:eastAsia="Arial" w:hAnsi="Arial" w:cs="Arial"/>
          <w:b/>
          <w:spacing w:val="-1"/>
          <w:sz w:val="22"/>
          <w:szCs w:val="22"/>
        </w:rPr>
        <w:t>REV</w:t>
      </w:r>
      <w:r w:rsidR="00363CF4"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="00363CF4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="00363CF4">
        <w:rPr>
          <w:rFonts w:ascii="Arial" w:eastAsia="Arial" w:hAnsi="Arial" w:cs="Arial"/>
          <w:b/>
          <w:sz w:val="22"/>
          <w:szCs w:val="22"/>
        </w:rPr>
        <w:t xml:space="preserve">W:                  </w:t>
      </w:r>
      <w:r w:rsidR="00363CF4">
        <w:rPr>
          <w:rFonts w:ascii="Arial" w:eastAsia="Arial" w:hAnsi="Arial" w:cs="Arial"/>
          <w:b/>
          <w:spacing w:val="61"/>
          <w:sz w:val="22"/>
          <w:szCs w:val="22"/>
        </w:rPr>
        <w:t xml:space="preserve"> </w:t>
      </w:r>
      <w:r w:rsidR="00363CF4">
        <w:rPr>
          <w:spacing w:val="1"/>
          <w:sz w:val="22"/>
          <w:szCs w:val="22"/>
        </w:rPr>
        <w:t>fi</w:t>
      </w:r>
      <w:r w:rsidR="00363CF4">
        <w:rPr>
          <w:spacing w:val="-2"/>
          <w:sz w:val="22"/>
          <w:szCs w:val="22"/>
        </w:rPr>
        <w:t>r</w:t>
      </w:r>
      <w:r w:rsidR="00363CF4">
        <w:rPr>
          <w:sz w:val="22"/>
          <w:szCs w:val="22"/>
        </w:rPr>
        <w:t>s</w:t>
      </w:r>
      <w:r w:rsidR="00363CF4">
        <w:rPr>
          <w:spacing w:val="1"/>
          <w:sz w:val="22"/>
          <w:szCs w:val="22"/>
        </w:rPr>
        <w:t>t</w:t>
      </w:r>
      <w:r w:rsidR="00363CF4">
        <w:rPr>
          <w:sz w:val="22"/>
          <w:szCs w:val="22"/>
        </w:rPr>
        <w:t>,</w:t>
      </w:r>
      <w:r w:rsidR="00363CF4">
        <w:rPr>
          <w:spacing w:val="-2"/>
          <w:sz w:val="22"/>
          <w:szCs w:val="22"/>
        </w:rPr>
        <w:t xml:space="preserve"> </w:t>
      </w:r>
      <w:r w:rsidR="00363CF4">
        <w:rPr>
          <w:spacing w:val="-1"/>
          <w:sz w:val="22"/>
          <w:szCs w:val="22"/>
        </w:rPr>
        <w:t>i</w:t>
      </w:r>
      <w:r w:rsidR="00363CF4">
        <w:rPr>
          <w:sz w:val="22"/>
          <w:szCs w:val="22"/>
        </w:rPr>
        <w:t>t</w:t>
      </w:r>
      <w:r w:rsidR="00363CF4">
        <w:rPr>
          <w:spacing w:val="1"/>
          <w:sz w:val="22"/>
          <w:szCs w:val="22"/>
        </w:rPr>
        <w:t xml:space="preserve"> i</w:t>
      </w:r>
      <w:r w:rsidR="00363CF4">
        <w:rPr>
          <w:sz w:val="22"/>
          <w:szCs w:val="22"/>
        </w:rPr>
        <w:t>s</w:t>
      </w:r>
      <w:r w:rsidR="00363CF4">
        <w:rPr>
          <w:spacing w:val="-2"/>
          <w:sz w:val="22"/>
          <w:szCs w:val="22"/>
        </w:rPr>
        <w:t xml:space="preserve"> </w:t>
      </w:r>
      <w:r w:rsidR="00363CF4">
        <w:rPr>
          <w:sz w:val="22"/>
          <w:szCs w:val="22"/>
        </w:rPr>
        <w:t>ne</w:t>
      </w:r>
      <w:r w:rsidR="00363CF4">
        <w:rPr>
          <w:spacing w:val="-2"/>
          <w:sz w:val="22"/>
          <w:szCs w:val="22"/>
        </w:rPr>
        <w:t>c</w:t>
      </w:r>
      <w:r w:rsidR="00363CF4">
        <w:rPr>
          <w:sz w:val="22"/>
          <w:szCs w:val="22"/>
        </w:rPr>
        <w:t>e</w:t>
      </w:r>
      <w:r w:rsidR="00363CF4">
        <w:rPr>
          <w:spacing w:val="1"/>
          <w:sz w:val="22"/>
          <w:szCs w:val="22"/>
        </w:rPr>
        <w:t>s</w:t>
      </w:r>
      <w:r w:rsidR="00363CF4">
        <w:rPr>
          <w:spacing w:val="-2"/>
          <w:sz w:val="22"/>
          <w:szCs w:val="22"/>
        </w:rPr>
        <w:t>s</w:t>
      </w:r>
      <w:r w:rsidR="00363CF4">
        <w:rPr>
          <w:sz w:val="22"/>
          <w:szCs w:val="22"/>
        </w:rPr>
        <w:t>a</w:t>
      </w:r>
      <w:r w:rsidR="00363CF4">
        <w:rPr>
          <w:spacing w:val="1"/>
          <w:sz w:val="22"/>
          <w:szCs w:val="22"/>
        </w:rPr>
        <w:t>r</w:t>
      </w:r>
      <w:r w:rsidR="00363CF4">
        <w:rPr>
          <w:sz w:val="22"/>
          <w:szCs w:val="22"/>
        </w:rPr>
        <w:t>y</w:t>
      </w:r>
      <w:r w:rsidR="00363CF4">
        <w:rPr>
          <w:spacing w:val="-2"/>
          <w:sz w:val="22"/>
          <w:szCs w:val="22"/>
        </w:rPr>
        <w:t xml:space="preserve"> </w:t>
      </w:r>
      <w:r w:rsidR="00363CF4">
        <w:rPr>
          <w:spacing w:val="1"/>
          <w:sz w:val="22"/>
          <w:szCs w:val="22"/>
        </w:rPr>
        <w:t>t</w:t>
      </w:r>
      <w:r w:rsidR="00363CF4">
        <w:rPr>
          <w:sz w:val="22"/>
          <w:szCs w:val="22"/>
        </w:rPr>
        <w:t xml:space="preserve">o </w:t>
      </w:r>
      <w:r w:rsidR="00363CF4">
        <w:rPr>
          <w:spacing w:val="-4"/>
          <w:sz w:val="22"/>
          <w:szCs w:val="22"/>
        </w:rPr>
        <w:t>m</w:t>
      </w:r>
      <w:r w:rsidR="00363CF4">
        <w:rPr>
          <w:sz w:val="22"/>
          <w:szCs w:val="22"/>
        </w:rPr>
        <w:t>e</w:t>
      </w:r>
      <w:r w:rsidR="00363CF4">
        <w:rPr>
          <w:spacing w:val="-1"/>
          <w:sz w:val="22"/>
          <w:szCs w:val="22"/>
        </w:rPr>
        <w:t>m</w:t>
      </w:r>
      <w:r w:rsidR="00363CF4">
        <w:rPr>
          <w:sz w:val="22"/>
          <w:szCs w:val="22"/>
        </w:rPr>
        <w:t>o</w:t>
      </w:r>
      <w:r w:rsidR="00363CF4">
        <w:rPr>
          <w:spacing w:val="1"/>
          <w:sz w:val="22"/>
          <w:szCs w:val="22"/>
        </w:rPr>
        <w:t>ri</w:t>
      </w:r>
      <w:r w:rsidR="00363CF4">
        <w:rPr>
          <w:spacing w:val="-2"/>
          <w:sz w:val="22"/>
          <w:szCs w:val="22"/>
        </w:rPr>
        <w:t>z</w:t>
      </w:r>
      <w:r w:rsidR="00363CF4">
        <w:rPr>
          <w:sz w:val="22"/>
          <w:szCs w:val="22"/>
        </w:rPr>
        <w:t xml:space="preserve">e </w:t>
      </w:r>
      <w:r w:rsidR="00363CF4">
        <w:rPr>
          <w:spacing w:val="-1"/>
          <w:sz w:val="22"/>
          <w:szCs w:val="22"/>
        </w:rPr>
        <w:t>t</w:t>
      </w:r>
      <w:r w:rsidR="00363CF4">
        <w:rPr>
          <w:sz w:val="22"/>
          <w:szCs w:val="22"/>
        </w:rPr>
        <w:t xml:space="preserve">he </w:t>
      </w:r>
      <w:r w:rsidR="00363CF4">
        <w:rPr>
          <w:spacing w:val="1"/>
          <w:sz w:val="22"/>
          <w:szCs w:val="22"/>
        </w:rPr>
        <w:t>s</w:t>
      </w:r>
      <w:r w:rsidR="00363CF4">
        <w:rPr>
          <w:spacing w:val="-2"/>
          <w:sz w:val="22"/>
          <w:szCs w:val="22"/>
        </w:rPr>
        <w:t>y</w:t>
      </w:r>
      <w:r w:rsidR="00363CF4">
        <w:rPr>
          <w:sz w:val="22"/>
          <w:szCs w:val="22"/>
        </w:rPr>
        <w:t>n</w:t>
      </w:r>
      <w:r w:rsidR="00363CF4">
        <w:rPr>
          <w:spacing w:val="1"/>
          <w:sz w:val="22"/>
          <w:szCs w:val="22"/>
        </w:rPr>
        <w:t>t</w:t>
      </w:r>
      <w:r w:rsidR="00363CF4">
        <w:rPr>
          <w:spacing w:val="-2"/>
          <w:sz w:val="22"/>
          <w:szCs w:val="22"/>
        </w:rPr>
        <w:t>a</w:t>
      </w:r>
      <w:r w:rsidR="00363CF4">
        <w:rPr>
          <w:sz w:val="22"/>
          <w:szCs w:val="22"/>
        </w:rPr>
        <w:t>x of</w:t>
      </w:r>
      <w:r w:rsidR="00363CF4">
        <w:rPr>
          <w:spacing w:val="-2"/>
          <w:sz w:val="22"/>
          <w:szCs w:val="22"/>
        </w:rPr>
        <w:t xml:space="preserve"> </w:t>
      </w:r>
      <w:r w:rsidR="00363CF4">
        <w:rPr>
          <w:sz w:val="22"/>
          <w:szCs w:val="22"/>
        </w:rPr>
        <w:t>da</w:t>
      </w:r>
      <w:r w:rsidR="00363CF4">
        <w:rPr>
          <w:spacing w:val="-1"/>
          <w:sz w:val="22"/>
          <w:szCs w:val="22"/>
        </w:rPr>
        <w:t>t</w:t>
      </w:r>
      <w:r w:rsidR="00363CF4">
        <w:rPr>
          <w:sz w:val="22"/>
          <w:szCs w:val="22"/>
        </w:rPr>
        <w:t xml:space="preserve">a </w:t>
      </w:r>
      <w:r w:rsidR="00363CF4">
        <w:rPr>
          <w:spacing w:val="1"/>
          <w:sz w:val="22"/>
          <w:szCs w:val="22"/>
        </w:rPr>
        <w:t>t</w:t>
      </w:r>
      <w:r w:rsidR="00363CF4">
        <w:rPr>
          <w:spacing w:val="-2"/>
          <w:sz w:val="22"/>
          <w:szCs w:val="22"/>
        </w:rPr>
        <w:t>yp</w:t>
      </w:r>
      <w:r w:rsidR="00363CF4">
        <w:rPr>
          <w:sz w:val="22"/>
          <w:szCs w:val="22"/>
        </w:rPr>
        <w:t>es</w:t>
      </w:r>
      <w:r w:rsidR="00363CF4">
        <w:rPr>
          <w:spacing w:val="1"/>
          <w:sz w:val="22"/>
          <w:szCs w:val="22"/>
        </w:rPr>
        <w:t xml:space="preserve"> </w:t>
      </w:r>
      <w:r w:rsidR="00363CF4">
        <w:rPr>
          <w:sz w:val="22"/>
          <w:szCs w:val="22"/>
        </w:rPr>
        <w:t>and</w:t>
      </w:r>
      <w:r w:rsidR="00363CF4">
        <w:rPr>
          <w:spacing w:val="-2"/>
          <w:sz w:val="22"/>
          <w:szCs w:val="22"/>
        </w:rPr>
        <w:t xml:space="preserve"> </w:t>
      </w:r>
      <w:r w:rsidR="00363CF4">
        <w:rPr>
          <w:spacing w:val="1"/>
          <w:sz w:val="22"/>
          <w:szCs w:val="22"/>
        </w:rPr>
        <w:t>t</w:t>
      </w:r>
      <w:r w:rsidR="00363CF4">
        <w:rPr>
          <w:sz w:val="22"/>
          <w:szCs w:val="22"/>
        </w:rPr>
        <w:t>h</w:t>
      </w:r>
      <w:r w:rsidR="00363CF4">
        <w:rPr>
          <w:spacing w:val="-2"/>
          <w:sz w:val="22"/>
          <w:szCs w:val="22"/>
        </w:rPr>
        <w:t>e</w:t>
      </w:r>
      <w:r w:rsidR="00363CF4">
        <w:rPr>
          <w:spacing w:val="1"/>
          <w:sz w:val="22"/>
          <w:szCs w:val="22"/>
        </w:rPr>
        <w:t>i</w:t>
      </w:r>
      <w:r w:rsidR="00363CF4">
        <w:rPr>
          <w:sz w:val="22"/>
          <w:szCs w:val="22"/>
        </w:rPr>
        <w:t>r</w:t>
      </w:r>
      <w:r w:rsidR="00363CF4">
        <w:rPr>
          <w:spacing w:val="-1"/>
          <w:sz w:val="22"/>
          <w:szCs w:val="22"/>
        </w:rPr>
        <w:t xml:space="preserve"> </w:t>
      </w:r>
      <w:r w:rsidR="00363CF4">
        <w:rPr>
          <w:sz w:val="22"/>
          <w:szCs w:val="22"/>
        </w:rPr>
        <w:t>op</w:t>
      </w:r>
      <w:r w:rsidR="00363CF4">
        <w:rPr>
          <w:spacing w:val="-2"/>
          <w:sz w:val="22"/>
          <w:szCs w:val="22"/>
        </w:rPr>
        <w:t>e</w:t>
      </w:r>
      <w:r w:rsidR="00363CF4">
        <w:rPr>
          <w:spacing w:val="1"/>
          <w:sz w:val="22"/>
          <w:szCs w:val="22"/>
        </w:rPr>
        <w:t>r</w:t>
      </w:r>
      <w:r w:rsidR="00363CF4">
        <w:rPr>
          <w:sz w:val="22"/>
          <w:szCs w:val="22"/>
        </w:rPr>
        <w:t>a</w:t>
      </w:r>
      <w:r w:rsidR="00363CF4">
        <w:rPr>
          <w:spacing w:val="-1"/>
          <w:sz w:val="22"/>
          <w:szCs w:val="22"/>
        </w:rPr>
        <w:t>t</w:t>
      </w:r>
      <w:r w:rsidR="00363CF4">
        <w:rPr>
          <w:spacing w:val="1"/>
          <w:sz w:val="22"/>
          <w:szCs w:val="22"/>
        </w:rPr>
        <w:t>i</w:t>
      </w:r>
      <w:r w:rsidR="00363CF4">
        <w:rPr>
          <w:sz w:val="22"/>
          <w:szCs w:val="22"/>
        </w:rPr>
        <w:t>o</w:t>
      </w:r>
      <w:r w:rsidR="00363CF4">
        <w:rPr>
          <w:spacing w:val="-2"/>
          <w:sz w:val="22"/>
          <w:szCs w:val="22"/>
        </w:rPr>
        <w:t>n</w:t>
      </w:r>
      <w:r w:rsidR="00363CF4">
        <w:rPr>
          <w:sz w:val="22"/>
          <w:szCs w:val="22"/>
        </w:rPr>
        <w:t>s, but</w:t>
      </w:r>
      <w:r w:rsidR="00363CF4">
        <w:rPr>
          <w:spacing w:val="1"/>
          <w:sz w:val="22"/>
          <w:szCs w:val="22"/>
        </w:rPr>
        <w:t xml:space="preserve"> </w:t>
      </w:r>
      <w:r w:rsidR="00363CF4">
        <w:rPr>
          <w:spacing w:val="-1"/>
          <w:sz w:val="22"/>
          <w:szCs w:val="22"/>
        </w:rPr>
        <w:t>wi</w:t>
      </w:r>
      <w:r w:rsidR="00363CF4">
        <w:rPr>
          <w:spacing w:val="1"/>
          <w:sz w:val="22"/>
          <w:szCs w:val="22"/>
        </w:rPr>
        <w:t>t</w:t>
      </w:r>
      <w:r w:rsidR="00363CF4">
        <w:rPr>
          <w:sz w:val="22"/>
          <w:szCs w:val="22"/>
        </w:rPr>
        <w:t>h</w:t>
      </w:r>
      <w:r w:rsidR="00363CF4">
        <w:rPr>
          <w:spacing w:val="-2"/>
          <w:sz w:val="22"/>
          <w:szCs w:val="22"/>
        </w:rPr>
        <w:t xml:space="preserve"> </w:t>
      </w:r>
      <w:r w:rsidR="00363CF4">
        <w:rPr>
          <w:spacing w:val="1"/>
          <w:sz w:val="22"/>
          <w:szCs w:val="22"/>
        </w:rPr>
        <w:t>ti</w:t>
      </w:r>
      <w:r w:rsidR="00363CF4">
        <w:rPr>
          <w:spacing w:val="-4"/>
          <w:sz w:val="22"/>
          <w:szCs w:val="22"/>
        </w:rPr>
        <w:t>m</w:t>
      </w:r>
      <w:r w:rsidR="00363CF4">
        <w:rPr>
          <w:sz w:val="22"/>
          <w:szCs w:val="22"/>
        </w:rPr>
        <w:t xml:space="preserve">e </w:t>
      </w:r>
      <w:r w:rsidR="00363CF4">
        <w:rPr>
          <w:spacing w:val="1"/>
          <w:sz w:val="22"/>
          <w:szCs w:val="22"/>
        </w:rPr>
        <w:t>a</w:t>
      </w:r>
      <w:r w:rsidR="00363CF4">
        <w:rPr>
          <w:sz w:val="22"/>
          <w:szCs w:val="22"/>
        </w:rPr>
        <w:t xml:space="preserve">nd </w:t>
      </w:r>
      <w:r w:rsidR="00363CF4">
        <w:rPr>
          <w:spacing w:val="-2"/>
          <w:sz w:val="22"/>
          <w:szCs w:val="22"/>
        </w:rPr>
        <w:t>p</w:t>
      </w:r>
      <w:r w:rsidR="00363CF4">
        <w:rPr>
          <w:spacing w:val="1"/>
          <w:sz w:val="22"/>
          <w:szCs w:val="22"/>
        </w:rPr>
        <w:t>r</w:t>
      </w:r>
      <w:r w:rsidR="00363CF4">
        <w:rPr>
          <w:sz w:val="22"/>
          <w:szCs w:val="22"/>
        </w:rPr>
        <w:t>a</w:t>
      </w:r>
      <w:r w:rsidR="00363CF4">
        <w:rPr>
          <w:spacing w:val="-2"/>
          <w:sz w:val="22"/>
          <w:szCs w:val="22"/>
        </w:rPr>
        <w:t>c</w:t>
      </w:r>
      <w:r w:rsidR="00363CF4">
        <w:rPr>
          <w:spacing w:val="1"/>
          <w:sz w:val="22"/>
          <w:szCs w:val="22"/>
        </w:rPr>
        <w:t>t</w:t>
      </w:r>
      <w:r w:rsidR="00363CF4">
        <w:rPr>
          <w:spacing w:val="-1"/>
          <w:sz w:val="22"/>
          <w:szCs w:val="22"/>
        </w:rPr>
        <w:t>i</w:t>
      </w:r>
      <w:r w:rsidR="00363CF4">
        <w:rPr>
          <w:sz w:val="22"/>
          <w:szCs w:val="22"/>
        </w:rPr>
        <w:t>ce,</w:t>
      </w:r>
      <w:r w:rsidR="00363CF4">
        <w:rPr>
          <w:spacing w:val="-2"/>
          <w:sz w:val="22"/>
          <w:szCs w:val="22"/>
        </w:rPr>
        <w:t xml:space="preserve"> </w:t>
      </w:r>
      <w:r w:rsidR="00363CF4">
        <w:rPr>
          <w:spacing w:val="1"/>
          <w:sz w:val="22"/>
          <w:szCs w:val="22"/>
        </w:rPr>
        <w:t>fl</w:t>
      </w:r>
      <w:r w:rsidR="00363CF4">
        <w:rPr>
          <w:sz w:val="22"/>
          <w:szCs w:val="22"/>
        </w:rPr>
        <w:t>u</w:t>
      </w:r>
      <w:r w:rsidR="00363CF4">
        <w:rPr>
          <w:spacing w:val="-2"/>
          <w:sz w:val="22"/>
          <w:szCs w:val="22"/>
        </w:rPr>
        <w:t>e</w:t>
      </w:r>
      <w:r w:rsidR="00363CF4">
        <w:rPr>
          <w:sz w:val="22"/>
          <w:szCs w:val="22"/>
        </w:rPr>
        <w:t>ncy</w:t>
      </w:r>
      <w:r w:rsidR="00363CF4">
        <w:rPr>
          <w:spacing w:val="-2"/>
          <w:sz w:val="22"/>
          <w:szCs w:val="22"/>
        </w:rPr>
        <w:t xml:space="preserve"> </w:t>
      </w:r>
      <w:r w:rsidR="00363CF4">
        <w:rPr>
          <w:spacing w:val="-1"/>
          <w:sz w:val="22"/>
          <w:szCs w:val="22"/>
        </w:rPr>
        <w:t>w</w:t>
      </w:r>
      <w:r w:rsidR="00363CF4">
        <w:rPr>
          <w:spacing w:val="1"/>
          <w:sz w:val="22"/>
          <w:szCs w:val="22"/>
        </w:rPr>
        <w:t>i</w:t>
      </w:r>
      <w:r w:rsidR="00363CF4">
        <w:rPr>
          <w:spacing w:val="-1"/>
          <w:sz w:val="22"/>
          <w:szCs w:val="22"/>
        </w:rPr>
        <w:t>l</w:t>
      </w:r>
      <w:r w:rsidR="00363CF4">
        <w:rPr>
          <w:sz w:val="22"/>
          <w:szCs w:val="22"/>
        </w:rPr>
        <w:t>l</w:t>
      </w:r>
      <w:r w:rsidR="00363CF4">
        <w:rPr>
          <w:spacing w:val="1"/>
          <w:sz w:val="22"/>
          <w:szCs w:val="22"/>
        </w:rPr>
        <w:t xml:space="preserve"> </w:t>
      </w:r>
      <w:r w:rsidR="00363CF4">
        <w:rPr>
          <w:sz w:val="22"/>
          <w:szCs w:val="22"/>
        </w:rPr>
        <w:t>co</w:t>
      </w:r>
      <w:r w:rsidR="00363CF4">
        <w:rPr>
          <w:spacing w:val="-3"/>
          <w:sz w:val="22"/>
          <w:szCs w:val="22"/>
        </w:rPr>
        <w:t>m</w:t>
      </w:r>
      <w:r w:rsidR="00363CF4">
        <w:rPr>
          <w:sz w:val="22"/>
          <w:szCs w:val="22"/>
        </w:rPr>
        <w:t>e.  As c</w:t>
      </w:r>
      <w:r w:rsidR="00363CF4">
        <w:rPr>
          <w:spacing w:val="-1"/>
          <w:sz w:val="22"/>
          <w:szCs w:val="22"/>
        </w:rPr>
        <w:t>l</w:t>
      </w:r>
      <w:r w:rsidR="00363CF4">
        <w:rPr>
          <w:sz w:val="22"/>
          <w:szCs w:val="22"/>
        </w:rPr>
        <w:t>a</w:t>
      </w:r>
      <w:r w:rsidR="00363CF4">
        <w:rPr>
          <w:spacing w:val="-2"/>
          <w:sz w:val="22"/>
          <w:szCs w:val="22"/>
        </w:rPr>
        <w:t>s</w:t>
      </w:r>
      <w:r w:rsidR="00363CF4">
        <w:rPr>
          <w:sz w:val="22"/>
          <w:szCs w:val="22"/>
        </w:rPr>
        <w:t>s</w:t>
      </w:r>
      <w:r w:rsidR="00363CF4">
        <w:rPr>
          <w:spacing w:val="1"/>
          <w:sz w:val="22"/>
          <w:szCs w:val="22"/>
        </w:rPr>
        <w:t>e</w:t>
      </w:r>
      <w:r w:rsidR="00363CF4">
        <w:rPr>
          <w:sz w:val="22"/>
          <w:szCs w:val="22"/>
        </w:rPr>
        <w:t xml:space="preserve">s </w:t>
      </w:r>
      <w:r w:rsidR="00363CF4">
        <w:rPr>
          <w:spacing w:val="-2"/>
          <w:sz w:val="22"/>
          <w:szCs w:val="22"/>
        </w:rPr>
        <w:t>a</w:t>
      </w:r>
      <w:r w:rsidR="00363CF4">
        <w:rPr>
          <w:spacing w:val="1"/>
          <w:sz w:val="22"/>
          <w:szCs w:val="22"/>
        </w:rPr>
        <w:t>r</w:t>
      </w:r>
      <w:r w:rsidR="00363CF4">
        <w:rPr>
          <w:sz w:val="22"/>
          <w:szCs w:val="22"/>
        </w:rPr>
        <w:t xml:space="preserve">e </w:t>
      </w:r>
      <w:r w:rsidR="00363CF4">
        <w:rPr>
          <w:spacing w:val="-2"/>
          <w:sz w:val="22"/>
          <w:szCs w:val="22"/>
        </w:rPr>
        <w:t>d</w:t>
      </w:r>
      <w:r w:rsidR="00363CF4">
        <w:rPr>
          <w:sz w:val="22"/>
          <w:szCs w:val="22"/>
        </w:rPr>
        <w:t>e</w:t>
      </w:r>
      <w:r w:rsidR="00363CF4">
        <w:rPr>
          <w:spacing w:val="-2"/>
          <w:sz w:val="22"/>
          <w:szCs w:val="22"/>
        </w:rPr>
        <w:t>s</w:t>
      </w:r>
      <w:r w:rsidR="00363CF4">
        <w:rPr>
          <w:spacing w:val="1"/>
          <w:sz w:val="22"/>
          <w:szCs w:val="22"/>
        </w:rPr>
        <w:t>i</w:t>
      </w:r>
      <w:r w:rsidR="00363CF4">
        <w:rPr>
          <w:spacing w:val="-2"/>
          <w:sz w:val="22"/>
          <w:szCs w:val="22"/>
        </w:rPr>
        <w:t>g</w:t>
      </w:r>
      <w:r w:rsidR="00363CF4">
        <w:rPr>
          <w:sz w:val="22"/>
          <w:szCs w:val="22"/>
        </w:rPr>
        <w:t xml:space="preserve">ned and </w:t>
      </w:r>
      <w:r w:rsidR="00363CF4">
        <w:rPr>
          <w:spacing w:val="-2"/>
          <w:sz w:val="22"/>
          <w:szCs w:val="22"/>
        </w:rPr>
        <w:t>c</w:t>
      </w:r>
      <w:r w:rsidR="00363CF4">
        <w:rPr>
          <w:sz w:val="22"/>
          <w:szCs w:val="22"/>
        </w:rPr>
        <w:t xml:space="preserve">ode </w:t>
      </w:r>
      <w:r w:rsidR="00363CF4">
        <w:rPr>
          <w:spacing w:val="1"/>
          <w:sz w:val="22"/>
          <w:szCs w:val="22"/>
        </w:rPr>
        <w:t>i</w:t>
      </w:r>
      <w:r w:rsidR="00363CF4">
        <w:rPr>
          <w:sz w:val="22"/>
          <w:szCs w:val="22"/>
        </w:rPr>
        <w:t>s w</w:t>
      </w:r>
      <w:r w:rsidR="00363CF4">
        <w:rPr>
          <w:spacing w:val="-2"/>
          <w:sz w:val="22"/>
          <w:szCs w:val="22"/>
        </w:rPr>
        <w:t>r</w:t>
      </w:r>
      <w:r w:rsidR="00363CF4">
        <w:rPr>
          <w:spacing w:val="1"/>
          <w:sz w:val="22"/>
          <w:szCs w:val="22"/>
        </w:rPr>
        <w:t>i</w:t>
      </w:r>
      <w:r w:rsidR="00363CF4">
        <w:rPr>
          <w:spacing w:val="-1"/>
          <w:sz w:val="22"/>
          <w:szCs w:val="22"/>
        </w:rPr>
        <w:t>t</w:t>
      </w:r>
      <w:r w:rsidR="00363CF4">
        <w:rPr>
          <w:spacing w:val="1"/>
          <w:sz w:val="22"/>
          <w:szCs w:val="22"/>
        </w:rPr>
        <w:t>t</w:t>
      </w:r>
      <w:r w:rsidR="00363CF4">
        <w:rPr>
          <w:sz w:val="22"/>
          <w:szCs w:val="22"/>
        </w:rPr>
        <w:t>en</w:t>
      </w:r>
      <w:r w:rsidR="00363CF4">
        <w:rPr>
          <w:spacing w:val="-2"/>
          <w:sz w:val="22"/>
          <w:szCs w:val="22"/>
        </w:rPr>
        <w:t xml:space="preserve"> </w:t>
      </w:r>
      <w:r w:rsidR="00363CF4">
        <w:rPr>
          <w:spacing w:val="1"/>
          <w:sz w:val="22"/>
          <w:szCs w:val="22"/>
        </w:rPr>
        <w:t>t</w:t>
      </w:r>
      <w:r w:rsidR="00363CF4">
        <w:rPr>
          <w:sz w:val="22"/>
          <w:szCs w:val="22"/>
        </w:rPr>
        <w:t xml:space="preserve">o </w:t>
      </w:r>
      <w:r w:rsidR="00363CF4">
        <w:rPr>
          <w:spacing w:val="-2"/>
          <w:sz w:val="22"/>
          <w:szCs w:val="22"/>
        </w:rPr>
        <w:t>s</w:t>
      </w:r>
      <w:r w:rsidR="00363CF4">
        <w:rPr>
          <w:sz w:val="22"/>
          <w:szCs w:val="22"/>
        </w:rPr>
        <w:t>o</w:t>
      </w:r>
      <w:r w:rsidR="00363CF4">
        <w:rPr>
          <w:spacing w:val="1"/>
          <w:sz w:val="22"/>
          <w:szCs w:val="22"/>
        </w:rPr>
        <w:t>l</w:t>
      </w:r>
      <w:r w:rsidR="00363CF4">
        <w:rPr>
          <w:spacing w:val="-2"/>
          <w:sz w:val="22"/>
          <w:szCs w:val="22"/>
        </w:rPr>
        <w:t>v</w:t>
      </w:r>
      <w:r w:rsidR="00363CF4">
        <w:rPr>
          <w:sz w:val="22"/>
          <w:szCs w:val="22"/>
        </w:rPr>
        <w:t>e p</w:t>
      </w:r>
      <w:r w:rsidR="00363CF4">
        <w:rPr>
          <w:spacing w:val="1"/>
          <w:sz w:val="22"/>
          <w:szCs w:val="22"/>
        </w:rPr>
        <w:t>r</w:t>
      </w:r>
      <w:r w:rsidR="00363CF4">
        <w:rPr>
          <w:spacing w:val="-2"/>
          <w:sz w:val="22"/>
          <w:szCs w:val="22"/>
        </w:rPr>
        <w:t>o</w:t>
      </w:r>
      <w:r w:rsidR="00363CF4">
        <w:rPr>
          <w:sz w:val="22"/>
          <w:szCs w:val="22"/>
        </w:rPr>
        <w:t>b</w:t>
      </w:r>
      <w:r w:rsidR="00363CF4">
        <w:rPr>
          <w:spacing w:val="1"/>
          <w:sz w:val="22"/>
          <w:szCs w:val="22"/>
        </w:rPr>
        <w:t>l</w:t>
      </w:r>
      <w:r w:rsidR="00363CF4">
        <w:rPr>
          <w:sz w:val="22"/>
          <w:szCs w:val="22"/>
        </w:rPr>
        <w:t>e</w:t>
      </w:r>
      <w:r w:rsidR="00363CF4">
        <w:rPr>
          <w:spacing w:val="-3"/>
          <w:sz w:val="22"/>
          <w:szCs w:val="22"/>
        </w:rPr>
        <w:t>m</w:t>
      </w:r>
      <w:r w:rsidR="00363CF4">
        <w:rPr>
          <w:spacing w:val="-2"/>
          <w:sz w:val="22"/>
          <w:szCs w:val="22"/>
        </w:rPr>
        <w:t>s</w:t>
      </w:r>
      <w:r w:rsidR="00363CF4">
        <w:rPr>
          <w:sz w:val="22"/>
          <w:szCs w:val="22"/>
        </w:rPr>
        <w:t>, a p</w:t>
      </w:r>
      <w:r w:rsidR="00363CF4">
        <w:rPr>
          <w:spacing w:val="-1"/>
          <w:sz w:val="22"/>
          <w:szCs w:val="22"/>
        </w:rPr>
        <w:t>r</w:t>
      </w:r>
      <w:r w:rsidR="00363CF4">
        <w:rPr>
          <w:spacing w:val="1"/>
          <w:sz w:val="22"/>
          <w:szCs w:val="22"/>
        </w:rPr>
        <w:t>i</w:t>
      </w:r>
      <w:r w:rsidR="00363CF4">
        <w:rPr>
          <w:spacing w:val="-4"/>
          <w:sz w:val="22"/>
          <w:szCs w:val="22"/>
        </w:rPr>
        <w:t>m</w:t>
      </w:r>
      <w:r w:rsidR="00363CF4">
        <w:rPr>
          <w:spacing w:val="1"/>
          <w:sz w:val="22"/>
          <w:szCs w:val="22"/>
        </w:rPr>
        <w:t>iti</w:t>
      </w:r>
      <w:r w:rsidR="00363CF4">
        <w:rPr>
          <w:spacing w:val="-2"/>
          <w:sz w:val="22"/>
          <w:szCs w:val="22"/>
        </w:rPr>
        <w:t>v</w:t>
      </w:r>
      <w:r w:rsidR="00363CF4">
        <w:rPr>
          <w:sz w:val="22"/>
          <w:szCs w:val="22"/>
        </w:rPr>
        <w:t>e d</w:t>
      </w:r>
      <w:r w:rsidR="00363CF4">
        <w:rPr>
          <w:spacing w:val="-2"/>
          <w:sz w:val="22"/>
          <w:szCs w:val="22"/>
        </w:rPr>
        <w:t>a</w:t>
      </w:r>
      <w:r w:rsidR="00363CF4">
        <w:rPr>
          <w:spacing w:val="1"/>
          <w:sz w:val="22"/>
          <w:szCs w:val="22"/>
        </w:rPr>
        <w:t>t</w:t>
      </w:r>
      <w:r w:rsidR="00363CF4">
        <w:rPr>
          <w:sz w:val="22"/>
          <w:szCs w:val="22"/>
        </w:rPr>
        <w:t xml:space="preserve">a </w:t>
      </w:r>
      <w:r w:rsidR="00363CF4">
        <w:rPr>
          <w:spacing w:val="1"/>
          <w:sz w:val="22"/>
          <w:szCs w:val="22"/>
        </w:rPr>
        <w:t>t</w:t>
      </w:r>
      <w:r w:rsidR="00363CF4">
        <w:rPr>
          <w:spacing w:val="-2"/>
          <w:sz w:val="22"/>
          <w:szCs w:val="22"/>
        </w:rPr>
        <w:t>y</w:t>
      </w:r>
      <w:r w:rsidR="00363CF4">
        <w:rPr>
          <w:sz w:val="22"/>
          <w:szCs w:val="22"/>
        </w:rPr>
        <w:t xml:space="preserve">pe </w:t>
      </w:r>
      <w:r w:rsidR="00363CF4">
        <w:rPr>
          <w:spacing w:val="-3"/>
          <w:sz w:val="22"/>
          <w:szCs w:val="22"/>
        </w:rPr>
        <w:t>w</w:t>
      </w:r>
      <w:r w:rsidR="00363CF4">
        <w:rPr>
          <w:spacing w:val="1"/>
          <w:sz w:val="22"/>
          <w:szCs w:val="22"/>
        </w:rPr>
        <w:t>i</w:t>
      </w:r>
      <w:r w:rsidR="00363CF4">
        <w:rPr>
          <w:spacing w:val="-1"/>
          <w:sz w:val="22"/>
          <w:szCs w:val="22"/>
        </w:rPr>
        <w:t>l</w:t>
      </w:r>
      <w:r w:rsidR="00363CF4">
        <w:rPr>
          <w:sz w:val="22"/>
          <w:szCs w:val="22"/>
        </w:rPr>
        <w:t>l</w:t>
      </w:r>
      <w:r w:rsidR="00363CF4">
        <w:rPr>
          <w:spacing w:val="-1"/>
          <w:sz w:val="22"/>
          <w:szCs w:val="22"/>
        </w:rPr>
        <w:t xml:space="preserve"> </w:t>
      </w:r>
      <w:r w:rsidR="00363CF4">
        <w:rPr>
          <w:sz w:val="22"/>
          <w:szCs w:val="22"/>
        </w:rPr>
        <w:t>o</w:t>
      </w:r>
      <w:r w:rsidR="00363CF4">
        <w:rPr>
          <w:spacing w:val="1"/>
          <w:sz w:val="22"/>
          <w:szCs w:val="22"/>
        </w:rPr>
        <w:t>ft</w:t>
      </w:r>
      <w:r w:rsidR="00363CF4">
        <w:rPr>
          <w:spacing w:val="-2"/>
          <w:sz w:val="22"/>
          <w:szCs w:val="22"/>
        </w:rPr>
        <w:t>e</w:t>
      </w:r>
      <w:r w:rsidR="00363CF4">
        <w:rPr>
          <w:sz w:val="22"/>
          <w:szCs w:val="22"/>
        </w:rPr>
        <w:t>n be</w:t>
      </w:r>
      <w:r w:rsidR="00363CF4">
        <w:rPr>
          <w:spacing w:val="-2"/>
          <w:sz w:val="22"/>
          <w:szCs w:val="22"/>
        </w:rPr>
        <w:t xml:space="preserve"> </w:t>
      </w:r>
      <w:r w:rsidR="00363CF4">
        <w:rPr>
          <w:sz w:val="22"/>
          <w:szCs w:val="22"/>
        </w:rPr>
        <w:t>cho</w:t>
      </w:r>
      <w:r w:rsidR="00363CF4">
        <w:rPr>
          <w:spacing w:val="-2"/>
          <w:sz w:val="22"/>
          <w:szCs w:val="22"/>
        </w:rPr>
        <w:t>s</w:t>
      </w:r>
      <w:r w:rsidR="00363CF4">
        <w:rPr>
          <w:sz w:val="22"/>
          <w:szCs w:val="22"/>
        </w:rPr>
        <w:t xml:space="preserve">en </w:t>
      </w:r>
      <w:r w:rsidR="00363CF4">
        <w:rPr>
          <w:spacing w:val="1"/>
          <w:sz w:val="22"/>
          <w:szCs w:val="22"/>
        </w:rPr>
        <w:t>t</w:t>
      </w:r>
      <w:r w:rsidR="00363CF4">
        <w:rPr>
          <w:sz w:val="22"/>
          <w:szCs w:val="22"/>
        </w:rPr>
        <w:t>o</w:t>
      </w:r>
      <w:r w:rsidR="00363CF4">
        <w:rPr>
          <w:spacing w:val="-2"/>
          <w:sz w:val="22"/>
          <w:szCs w:val="22"/>
        </w:rPr>
        <w:t xml:space="preserve"> </w:t>
      </w:r>
      <w:r w:rsidR="00363CF4">
        <w:rPr>
          <w:sz w:val="22"/>
          <w:szCs w:val="22"/>
        </w:rPr>
        <w:t>s</w:t>
      </w:r>
      <w:r w:rsidR="00363CF4">
        <w:rPr>
          <w:spacing w:val="-1"/>
          <w:sz w:val="22"/>
          <w:szCs w:val="22"/>
        </w:rPr>
        <w:t>t</w:t>
      </w:r>
      <w:r w:rsidR="00363CF4">
        <w:rPr>
          <w:sz w:val="22"/>
          <w:szCs w:val="22"/>
        </w:rPr>
        <w:t>o</w:t>
      </w:r>
      <w:r w:rsidR="00363CF4">
        <w:rPr>
          <w:spacing w:val="1"/>
          <w:sz w:val="22"/>
          <w:szCs w:val="22"/>
        </w:rPr>
        <w:t>r</w:t>
      </w:r>
      <w:r w:rsidR="00363CF4">
        <w:rPr>
          <w:sz w:val="22"/>
          <w:szCs w:val="22"/>
        </w:rPr>
        <w:t>e ba</w:t>
      </w:r>
      <w:r w:rsidR="00363CF4">
        <w:rPr>
          <w:spacing w:val="1"/>
          <w:sz w:val="22"/>
          <w:szCs w:val="22"/>
        </w:rPr>
        <w:t>s</w:t>
      </w:r>
      <w:r w:rsidR="00363CF4">
        <w:rPr>
          <w:spacing w:val="-1"/>
          <w:sz w:val="22"/>
          <w:szCs w:val="22"/>
        </w:rPr>
        <w:t>i</w:t>
      </w:r>
      <w:r w:rsidR="00363CF4">
        <w:rPr>
          <w:sz w:val="22"/>
          <w:szCs w:val="22"/>
        </w:rPr>
        <w:t xml:space="preserve">c </w:t>
      </w:r>
      <w:r w:rsidR="00363CF4">
        <w:rPr>
          <w:spacing w:val="1"/>
          <w:sz w:val="22"/>
          <w:szCs w:val="22"/>
        </w:rPr>
        <w:t>i</w:t>
      </w:r>
      <w:r w:rsidR="00363CF4">
        <w:rPr>
          <w:spacing w:val="-2"/>
          <w:sz w:val="22"/>
          <w:szCs w:val="22"/>
        </w:rPr>
        <w:t>n</w:t>
      </w:r>
      <w:r w:rsidR="00363CF4">
        <w:rPr>
          <w:spacing w:val="1"/>
          <w:sz w:val="22"/>
          <w:szCs w:val="22"/>
        </w:rPr>
        <w:t>f</w:t>
      </w:r>
      <w:r w:rsidR="00363CF4">
        <w:rPr>
          <w:spacing w:val="-2"/>
          <w:sz w:val="22"/>
          <w:szCs w:val="22"/>
        </w:rPr>
        <w:t>o</w:t>
      </w:r>
      <w:r w:rsidR="00363CF4">
        <w:rPr>
          <w:spacing w:val="1"/>
          <w:sz w:val="22"/>
          <w:szCs w:val="22"/>
        </w:rPr>
        <w:t>r</w:t>
      </w:r>
      <w:r w:rsidR="00363CF4">
        <w:rPr>
          <w:spacing w:val="-4"/>
          <w:sz w:val="22"/>
          <w:szCs w:val="22"/>
        </w:rPr>
        <w:t>m</w:t>
      </w:r>
      <w:r w:rsidR="00363CF4">
        <w:rPr>
          <w:sz w:val="22"/>
          <w:szCs w:val="22"/>
        </w:rPr>
        <w:t>a</w:t>
      </w:r>
      <w:r w:rsidR="00363CF4">
        <w:rPr>
          <w:spacing w:val="1"/>
          <w:sz w:val="22"/>
          <w:szCs w:val="22"/>
        </w:rPr>
        <w:t>ti</w:t>
      </w:r>
      <w:r w:rsidR="00363CF4">
        <w:rPr>
          <w:sz w:val="22"/>
          <w:szCs w:val="22"/>
        </w:rPr>
        <w:t>on.</w:t>
      </w: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before="14" w:line="220" w:lineRule="exact"/>
        <w:rPr>
          <w:sz w:val="22"/>
          <w:szCs w:val="22"/>
        </w:rPr>
      </w:pPr>
    </w:p>
    <w:p w:rsidR="000B480A" w:rsidRDefault="00363CF4">
      <w:pPr>
        <w:ind w:left="100"/>
        <w:rPr>
          <w:sz w:val="24"/>
          <w:szCs w:val="24"/>
        </w:rPr>
      </w:pPr>
      <w:r>
        <w:rPr>
          <w:sz w:val="24"/>
          <w:szCs w:val="24"/>
        </w:rPr>
        <w:t>Dir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ons:</w:t>
      </w:r>
    </w:p>
    <w:p w:rsidR="000B480A" w:rsidRDefault="00363CF4">
      <w:pPr>
        <w:ind w:left="100" w:right="366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nsw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follo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in a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EW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ument.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lude 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me on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</w:t>
      </w:r>
    </w:p>
    <w:p w:rsidR="000B480A" w:rsidRDefault="00363CF4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uish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 mine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 pdf</w:t>
      </w:r>
    </w:p>
    <w:p w:rsidR="000B480A" w:rsidRDefault="000B480A">
      <w:pPr>
        <w:spacing w:before="16" w:line="260" w:lineRule="exact"/>
        <w:rPr>
          <w:sz w:val="26"/>
          <w:szCs w:val="26"/>
        </w:rPr>
      </w:pPr>
    </w:p>
    <w:p w:rsidR="000B480A" w:rsidRDefault="00363CF4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hich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invalid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rs?</w:t>
      </w:r>
    </w:p>
    <w:p w:rsidR="000B480A" w:rsidRDefault="00363CF4">
      <w:pPr>
        <w:ind w:left="10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>. one</w:t>
      </w:r>
    </w:p>
    <w:p w:rsidR="000B480A" w:rsidRDefault="00363CF4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indow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A</w:t>
      </w:r>
    </w:p>
    <w:p w:rsidR="000B480A" w:rsidRDefault="00363CF4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 1234</w:t>
      </w:r>
    </w:p>
    <w:p w:rsidR="000B480A" w:rsidRDefault="00363CF4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t122</w:t>
      </w:r>
    </w:p>
    <w:p w:rsidR="000B480A" w:rsidRDefault="00363CF4">
      <w:pPr>
        <w:ind w:left="10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o,the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spellEnd"/>
    </w:p>
    <w:p w:rsidR="000B480A" w:rsidRDefault="00363CF4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fe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proofErr w:type="spellEnd"/>
    </w:p>
    <w:p w:rsidR="000B480A" w:rsidRDefault="000B480A">
      <w:pPr>
        <w:spacing w:before="7" w:line="100" w:lineRule="exact"/>
        <w:rPr>
          <w:sz w:val="10"/>
          <w:szCs w:val="10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>2.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6"/>
          <w:sz w:val="24"/>
          <w:szCs w:val="24"/>
        </w:rPr>
        <w:t>W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fol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owing de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lara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 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al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d?</w:t>
      </w:r>
    </w:p>
    <w:p w:rsidR="000B480A" w:rsidRDefault="00363CF4">
      <w:pPr>
        <w:ind w:left="100" w:right="8037"/>
        <w:rPr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int</w:t>
      </w:r>
      <w:proofErr w:type="spellEnd"/>
      <w:proofErr w:type="gramEnd"/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a, b, a; f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oat x,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z w:val="24"/>
          <w:szCs w:val="24"/>
        </w:rPr>
        <w:t>; f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int</w:t>
      </w:r>
      <w:proofErr w:type="spellEnd"/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;</w:t>
      </w:r>
    </w:p>
    <w:p w:rsidR="000B480A" w:rsidRDefault="00363CF4">
      <w:pPr>
        <w:spacing w:line="260" w:lineRule="exact"/>
        <w:ind w:left="100"/>
        <w:rPr>
          <w:sz w:val="24"/>
          <w:szCs w:val="24"/>
        </w:rPr>
      </w:pPr>
      <w:proofErr w:type="spellStart"/>
      <w:proofErr w:type="gramStart"/>
      <w:r>
        <w:rPr>
          <w:i/>
          <w:position w:val="-1"/>
          <w:sz w:val="24"/>
          <w:szCs w:val="24"/>
        </w:rPr>
        <w:t>big</w:t>
      </w:r>
      <w:r>
        <w:rPr>
          <w:i/>
          <w:spacing w:val="1"/>
          <w:position w:val="-1"/>
          <w:sz w:val="24"/>
          <w:szCs w:val="24"/>
        </w:rPr>
        <w:t>N</w:t>
      </w:r>
      <w:r>
        <w:rPr>
          <w:i/>
          <w:position w:val="-1"/>
          <w:sz w:val="24"/>
          <w:szCs w:val="24"/>
        </w:rPr>
        <w:t>umb</w:t>
      </w:r>
      <w:r>
        <w:rPr>
          <w:i/>
          <w:spacing w:val="-1"/>
          <w:position w:val="-1"/>
          <w:sz w:val="24"/>
          <w:szCs w:val="24"/>
        </w:rPr>
        <w:t>e</w:t>
      </w:r>
      <w:r>
        <w:rPr>
          <w:i/>
          <w:position w:val="-1"/>
          <w:sz w:val="24"/>
          <w:szCs w:val="24"/>
        </w:rPr>
        <w:t>r</w:t>
      </w:r>
      <w:proofErr w:type="spellEnd"/>
      <w:proofErr w:type="gramEnd"/>
      <w:r>
        <w:rPr>
          <w:i/>
          <w:position w:val="-1"/>
          <w:sz w:val="24"/>
          <w:szCs w:val="24"/>
        </w:rPr>
        <w:t xml:space="preserve"> doubl</w:t>
      </w:r>
      <w:r>
        <w:rPr>
          <w:i/>
          <w:spacing w:val="-1"/>
          <w:position w:val="-1"/>
          <w:sz w:val="24"/>
          <w:szCs w:val="24"/>
        </w:rPr>
        <w:t>e</w:t>
      </w:r>
      <w:r>
        <w:rPr>
          <w:i/>
          <w:position w:val="-1"/>
          <w:sz w:val="24"/>
          <w:szCs w:val="24"/>
        </w:rPr>
        <w:t>;</w:t>
      </w:r>
    </w:p>
    <w:p w:rsidR="000B480A" w:rsidRDefault="000B480A">
      <w:pPr>
        <w:spacing w:before="3" w:line="120" w:lineRule="exact"/>
        <w:rPr>
          <w:sz w:val="13"/>
          <w:szCs w:val="13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six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0B480A" w:rsidRDefault="000B480A">
      <w:pPr>
        <w:spacing w:before="11" w:line="200" w:lineRule="exact"/>
      </w:pPr>
    </w:p>
    <w:p w:rsidR="000B480A" w:rsidRDefault="00363CF4">
      <w:pPr>
        <w:spacing w:line="240" w:lineRule="exact"/>
        <w:ind w:left="100" w:right="264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 ass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ssumi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ared)?</w:t>
      </w:r>
    </w:p>
    <w:p w:rsidR="000B480A" w:rsidRDefault="000B480A">
      <w:pPr>
        <w:spacing w:before="13" w:line="240" w:lineRule="exact"/>
        <w:rPr>
          <w:sz w:val="24"/>
          <w:szCs w:val="24"/>
        </w:rPr>
      </w:pPr>
    </w:p>
    <w:p w:rsidR="000B480A" w:rsidRDefault="00363CF4">
      <w:pPr>
        <w:ind w:left="1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 = 12;</w:t>
      </w:r>
    </w:p>
    <w:p w:rsidR="000B480A" w:rsidRDefault="00363CF4">
      <w:pPr>
        <w:ind w:left="1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12 = x;</w:t>
      </w:r>
    </w:p>
    <w:p w:rsidR="000B480A" w:rsidRDefault="00363CF4">
      <w:pPr>
        <w:ind w:left="1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y + y = x;</w:t>
      </w:r>
    </w:p>
    <w:p w:rsidR="000B480A" w:rsidRDefault="00363CF4">
      <w:pPr>
        <w:spacing w:line="180" w:lineRule="exact"/>
        <w:ind w:left="1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position w:val="1"/>
          <w:sz w:val="18"/>
          <w:szCs w:val="18"/>
        </w:rPr>
        <w:t>y = x + 12;</w:t>
      </w:r>
    </w:p>
    <w:p w:rsidR="000B480A" w:rsidRDefault="000B480A">
      <w:pPr>
        <w:spacing w:before="9" w:line="160" w:lineRule="exact"/>
        <w:rPr>
          <w:sz w:val="17"/>
          <w:szCs w:val="17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s:</w:t>
      </w:r>
    </w:p>
    <w:p w:rsidR="000B480A" w:rsidRDefault="00363CF4">
      <w:pPr>
        <w:spacing w:before="2"/>
        <w:ind w:left="1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a. 3 + 5 / 7 =</w:t>
      </w:r>
    </w:p>
    <w:p w:rsidR="000B480A" w:rsidRDefault="00363CF4">
      <w:pPr>
        <w:ind w:left="10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b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. 3 * 3 + 3 % 2 =</w:t>
      </w:r>
    </w:p>
    <w:p w:rsidR="000B480A" w:rsidRDefault="00363CF4">
      <w:pPr>
        <w:ind w:left="10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z w:val="18"/>
          <w:szCs w:val="18"/>
        </w:rPr>
        <w:t>c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. 3 + 2 / 5 + -2 * 4 =</w:t>
      </w:r>
    </w:p>
    <w:p w:rsidR="000B480A" w:rsidRDefault="00363CF4">
      <w:pPr>
        <w:ind w:left="1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d. 2 * (1 +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-(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3/4) / 2) * (2 - 6 % 3)=</w:t>
      </w:r>
    </w:p>
    <w:p w:rsidR="000B480A" w:rsidRDefault="000B480A">
      <w:pPr>
        <w:spacing w:before="8" w:line="240" w:lineRule="exact"/>
        <w:rPr>
          <w:sz w:val="24"/>
          <w:szCs w:val="24"/>
        </w:rPr>
      </w:pPr>
    </w:p>
    <w:p w:rsidR="000B480A" w:rsidRDefault="00363CF4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s?</w:t>
      </w:r>
    </w:p>
    <w:p w:rsidR="000B480A" w:rsidRDefault="00363CF4">
      <w:pPr>
        <w:spacing w:before="6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sz w:val="18"/>
          <w:szCs w:val="18"/>
        </w:rPr>
        <w:t>a. (3 + 5) / 7</w:t>
      </w:r>
      <w:r>
        <w:rPr>
          <w:rFonts w:ascii="Courier New" w:eastAsia="Courier New" w:hAnsi="Courier New" w:cs="Courier New"/>
          <w:spacing w:val="-46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color w:val="FF0000"/>
          <w:sz w:val="22"/>
          <w:szCs w:val="22"/>
        </w:rPr>
        <w:t>a.</w:t>
      </w:r>
      <w:r>
        <w:rPr>
          <w:rFonts w:ascii="Arial" w:eastAsia="Arial" w:hAnsi="Arial" w:cs="Arial"/>
          <w:i/>
          <w:color w:val="FF0000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FF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color w:val="FF0000"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color w:val="FF0000"/>
          <w:sz w:val="22"/>
          <w:szCs w:val="22"/>
        </w:rPr>
        <w:t>t</w:t>
      </w:r>
      <w:proofErr w:type="spellEnd"/>
    </w:p>
    <w:p w:rsidR="000B480A" w:rsidRDefault="000B480A">
      <w:pPr>
        <w:spacing w:before="2" w:line="200" w:lineRule="exact"/>
      </w:pPr>
    </w:p>
    <w:p w:rsidR="000B480A" w:rsidRDefault="00363CF4">
      <w:pPr>
        <w:ind w:left="100"/>
        <w:rPr>
          <w:rFonts w:ascii="Courier New" w:eastAsia="Courier New" w:hAnsi="Courier New" w:cs="Courier New"/>
          <w:sz w:val="18"/>
          <w:szCs w:val="18"/>
        </w:rPr>
        <w:sectPr w:rsidR="000B480A">
          <w:pgSz w:w="12240" w:h="15840"/>
          <w:pgMar w:top="1360" w:right="1440" w:bottom="280" w:left="1340" w:header="720" w:footer="720" w:gutter="0"/>
          <w:cols w:space="720"/>
        </w:sectPr>
      </w:pPr>
      <w:r>
        <w:rPr>
          <w:rFonts w:ascii="Courier New" w:eastAsia="Courier New" w:hAnsi="Courier New" w:cs="Courier New"/>
          <w:sz w:val="18"/>
          <w:szCs w:val="18"/>
        </w:rPr>
        <w:t>b. (3 + 5) / (float) 7</w:t>
      </w:r>
    </w:p>
    <w:p w:rsidR="000B480A" w:rsidRDefault="00363CF4">
      <w:pPr>
        <w:spacing w:before="81"/>
        <w:ind w:left="1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c. (float)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( 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3 + 5) / 7 )</w:t>
      </w:r>
    </w:p>
    <w:p w:rsidR="000B480A" w:rsidRDefault="000B480A">
      <w:pPr>
        <w:spacing w:before="6" w:line="100" w:lineRule="exact"/>
        <w:rPr>
          <w:sz w:val="11"/>
          <w:szCs w:val="11"/>
        </w:rPr>
      </w:pPr>
    </w:p>
    <w:p w:rsidR="000B480A" w:rsidRDefault="000B480A">
      <w:pPr>
        <w:spacing w:line="200" w:lineRule="exact"/>
      </w:pPr>
    </w:p>
    <w:p w:rsidR="000B480A" w:rsidRDefault="00363CF4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:</w:t>
      </w:r>
    </w:p>
    <w:p w:rsidR="000B480A" w:rsidRDefault="00363CF4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7.      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de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of id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rs. 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 th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1"/>
          <w:sz w:val="24"/>
          <w:szCs w:val="24"/>
        </w:rPr>
        <w:t>le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l,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w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m.</w:t>
      </w:r>
    </w:p>
    <w:p w:rsidR="000B480A" w:rsidRDefault="000B480A">
      <w:pPr>
        <w:spacing w:before="16" w:line="260" w:lineRule="exact"/>
        <w:rPr>
          <w:sz w:val="26"/>
          <w:szCs w:val="26"/>
        </w:rPr>
      </w:pP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num1 = 8;</w:t>
      </w: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.   </w:t>
      </w:r>
      <w:proofErr w:type="spellStart"/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num2 = 7.6;</w:t>
      </w: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 xml:space="preserve">loat </w:t>
      </w:r>
      <w:r>
        <w:rPr>
          <w:sz w:val="24"/>
          <w:szCs w:val="24"/>
        </w:rPr>
        <w:t>num3 = 5;</w:t>
      </w: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.  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 xml:space="preserve">loat </w:t>
      </w:r>
      <w:r>
        <w:rPr>
          <w:sz w:val="24"/>
          <w:szCs w:val="24"/>
        </w:rPr>
        <w:t>num4 = 5.9;</w:t>
      </w:r>
    </w:p>
    <w:p w:rsidR="000B480A" w:rsidRDefault="00363CF4">
      <w:pPr>
        <w:ind w:left="820" w:right="3113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 xml:space="preserve">loat </w:t>
      </w:r>
      <w:r>
        <w:rPr>
          <w:sz w:val="24"/>
          <w:szCs w:val="24"/>
        </w:rPr>
        <w:t>num5 = 4.34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5; 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 xml:space="preserve">/ 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ot on 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z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.  </w:t>
      </w:r>
      <w:r>
        <w:rPr>
          <w:spacing w:val="41"/>
          <w:sz w:val="24"/>
          <w:szCs w:val="24"/>
        </w:rPr>
        <w:t xml:space="preserve"> </w:t>
      </w:r>
      <w:proofErr w:type="gramStart"/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ar</w:t>
      </w:r>
      <w:proofErr w:type="gramEnd"/>
      <w:r>
        <w:rPr>
          <w:b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h1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‘v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;</w:t>
      </w: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spacing w:val="-2"/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.  </w:t>
      </w:r>
      <w:r>
        <w:rPr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ar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h2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84;</w:t>
      </w: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h</w:t>
      </w:r>
      <w:proofErr w:type="gramEnd"/>
      <w:r>
        <w:rPr>
          <w:sz w:val="24"/>
          <w:szCs w:val="24"/>
        </w:rPr>
        <w:t xml:space="preserve">.  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 xml:space="preserve">le </w:t>
      </w:r>
      <w:r>
        <w:rPr>
          <w:sz w:val="24"/>
          <w:szCs w:val="24"/>
        </w:rPr>
        <w:t>num6 = 78456;</w:t>
      </w: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.  </w:t>
      </w:r>
      <w:r>
        <w:rPr>
          <w:spacing w:val="5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 xml:space="preserve">le </w:t>
      </w:r>
      <w:r>
        <w:rPr>
          <w:sz w:val="24"/>
          <w:szCs w:val="24"/>
        </w:rPr>
        <w:t>num7 = 23,567;</w:t>
      </w: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j</w:t>
      </w:r>
      <w:proofErr w:type="gramEnd"/>
      <w:r>
        <w:rPr>
          <w:sz w:val="24"/>
          <w:szCs w:val="24"/>
        </w:rPr>
        <w:t xml:space="preserve">.  </w:t>
      </w:r>
      <w:r>
        <w:rPr>
          <w:spacing w:val="5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 xml:space="preserve">le </w:t>
      </w:r>
      <w:r>
        <w:rPr>
          <w:sz w:val="24"/>
          <w:szCs w:val="24"/>
        </w:rPr>
        <w:t>num8 = $123.68;</w:t>
      </w: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 xml:space="preserve">.   </w:t>
      </w:r>
      <w:r>
        <w:rPr>
          <w:b/>
          <w:sz w:val="24"/>
          <w:szCs w:val="24"/>
        </w:rPr>
        <w:t>lo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 </w:t>
      </w:r>
      <w:r>
        <w:rPr>
          <w:sz w:val="24"/>
          <w:szCs w:val="24"/>
        </w:rPr>
        <w:t>num9 = 28;</w:t>
      </w:r>
    </w:p>
    <w:p w:rsidR="000B480A" w:rsidRDefault="000B480A">
      <w:pPr>
        <w:spacing w:before="16" w:line="260" w:lineRule="exact"/>
        <w:rPr>
          <w:sz w:val="26"/>
          <w:szCs w:val="26"/>
        </w:rPr>
      </w:pPr>
    </w:p>
    <w:p w:rsidR="000B480A" w:rsidRDefault="00363CF4">
      <w:pPr>
        <w:ind w:left="100"/>
        <w:rPr>
          <w:sz w:val="24"/>
          <w:szCs w:val="24"/>
        </w:rPr>
      </w:pPr>
      <w:r>
        <w:rPr>
          <w:sz w:val="24"/>
          <w:szCs w:val="24"/>
        </w:rPr>
        <w:t>8.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 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put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ment:</w:t>
      </w:r>
    </w:p>
    <w:p w:rsidR="000B480A" w:rsidRDefault="000B480A">
      <w:pPr>
        <w:spacing w:before="16" w:line="260" w:lineRule="exact"/>
        <w:rPr>
          <w:sz w:val="26"/>
          <w:szCs w:val="26"/>
        </w:rPr>
      </w:pPr>
    </w:p>
    <w:p w:rsidR="000B480A" w:rsidRDefault="00363CF4">
      <w:pPr>
        <w:ind w:left="820" w:right="6287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sum1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 xml:space="preserve">5;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 xml:space="preserve">le </w:t>
      </w:r>
      <w:r>
        <w:rPr>
          <w:sz w:val="24"/>
          <w:szCs w:val="24"/>
        </w:rPr>
        <w:t>sum2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 xml:space="preserve">5.0; </w:t>
      </w:r>
      <w:proofErr w:type="spellStart"/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quot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nt1 = 15/4;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 xml:space="preserve">le </w:t>
      </w:r>
      <w:r>
        <w:rPr>
          <w:sz w:val="24"/>
          <w:szCs w:val="24"/>
        </w:rPr>
        <w:t>quot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nt2 = 15/4;</w:t>
      </w: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>le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quot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nt3 = 15/4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0;</w:t>
      </w:r>
    </w:p>
    <w:p w:rsidR="000B480A" w:rsidRDefault="00363CF4">
      <w:pPr>
        <w:ind w:left="820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maind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r1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4;</w:t>
      </w:r>
    </w:p>
    <w:p w:rsidR="000B480A" w:rsidRDefault="00363CF4">
      <w:pPr>
        <w:ind w:left="820"/>
        <w:rPr>
          <w:sz w:val="24"/>
          <w:szCs w:val="24"/>
        </w:rPr>
      </w:pPr>
      <w:proofErr w:type="gramStart"/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>le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maind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r2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17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84 %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2.3;</w:t>
      </w:r>
    </w:p>
    <w:p w:rsidR="000B480A" w:rsidRDefault="000B480A">
      <w:pPr>
        <w:spacing w:before="16" w:line="260" w:lineRule="exact"/>
        <w:rPr>
          <w:sz w:val="26"/>
          <w:szCs w:val="26"/>
        </w:rPr>
      </w:pPr>
    </w:p>
    <w:p w:rsidR="000B480A" w:rsidRDefault="00F74C52">
      <w:pPr>
        <w:ind w:left="820" w:right="3715"/>
        <w:rPr>
          <w:sz w:val="24"/>
          <w:szCs w:val="24"/>
        </w:rPr>
      </w:pPr>
      <w:r>
        <w:pict>
          <v:group id="_x0000_s1026" style="position:absolute;left:0;text-align:left;margin-left:70.6pt;margin-top:112.65pt;width:471pt;height:0;z-index:-1066;mso-position-horizontal-relative:page" coordorigin="1412,2253" coordsize="9420,0">
            <v:shape id="_x0000_s1027" style="position:absolute;left:1412;top:2253;width:9420;height:0" coordorigin="1412,2253" coordsize="9420,0" path="m1412,2253r9419,e" filled="f" strokeweight="1.54pt">
              <v:path arrowok="t"/>
            </v:shape>
            <w10:wrap anchorx="page"/>
          </v:group>
        </w:pict>
      </w:r>
      <w:proofErr w:type="spellStart"/>
      <w:r w:rsidR="00363CF4">
        <w:rPr>
          <w:spacing w:val="3"/>
          <w:sz w:val="24"/>
          <w:szCs w:val="24"/>
        </w:rPr>
        <w:t>S</w:t>
      </w:r>
      <w:r w:rsidR="00363CF4">
        <w:rPr>
          <w:spacing w:val="-5"/>
          <w:sz w:val="24"/>
          <w:szCs w:val="24"/>
        </w:rPr>
        <w:t>y</w:t>
      </w:r>
      <w:r w:rsidR="00363CF4">
        <w:rPr>
          <w:sz w:val="24"/>
          <w:szCs w:val="24"/>
        </w:rPr>
        <w:t>stem.out.println</w:t>
      </w:r>
      <w:proofErr w:type="spellEnd"/>
      <w:r w:rsidR="00363CF4">
        <w:rPr>
          <w:sz w:val="24"/>
          <w:szCs w:val="24"/>
        </w:rPr>
        <w:t>(</w:t>
      </w:r>
      <w:r w:rsidR="00363CF4">
        <w:rPr>
          <w:spacing w:val="-3"/>
          <w:sz w:val="24"/>
          <w:szCs w:val="24"/>
        </w:rPr>
        <w:t>"</w:t>
      </w:r>
      <w:r w:rsidR="00363CF4">
        <w:rPr>
          <w:sz w:val="24"/>
          <w:szCs w:val="24"/>
        </w:rPr>
        <w:t>1</w:t>
      </w:r>
      <w:r w:rsidR="00363CF4">
        <w:rPr>
          <w:spacing w:val="2"/>
          <w:sz w:val="24"/>
          <w:szCs w:val="24"/>
        </w:rPr>
        <w:t>0</w:t>
      </w:r>
      <w:r w:rsidR="00363CF4">
        <w:rPr>
          <w:spacing w:val="-1"/>
          <w:sz w:val="24"/>
          <w:szCs w:val="24"/>
        </w:rPr>
        <w:t>+</w:t>
      </w:r>
      <w:r w:rsidR="00363CF4">
        <w:rPr>
          <w:sz w:val="24"/>
          <w:szCs w:val="24"/>
        </w:rPr>
        <w:t>5</w:t>
      </w:r>
      <w:r w:rsidR="00363CF4">
        <w:rPr>
          <w:spacing w:val="2"/>
          <w:sz w:val="24"/>
          <w:szCs w:val="24"/>
        </w:rPr>
        <w:t xml:space="preserve"> </w:t>
      </w:r>
      <w:r w:rsidR="00363CF4">
        <w:rPr>
          <w:sz w:val="24"/>
          <w:szCs w:val="24"/>
        </w:rPr>
        <w:t>is "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>+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 xml:space="preserve">sum1); </w:t>
      </w:r>
      <w:proofErr w:type="spellStart"/>
      <w:r w:rsidR="00363CF4">
        <w:rPr>
          <w:spacing w:val="3"/>
          <w:sz w:val="24"/>
          <w:szCs w:val="24"/>
        </w:rPr>
        <w:t>S</w:t>
      </w:r>
      <w:r w:rsidR="00363CF4">
        <w:rPr>
          <w:spacing w:val="-5"/>
          <w:sz w:val="24"/>
          <w:szCs w:val="24"/>
        </w:rPr>
        <w:t>y</w:t>
      </w:r>
      <w:r w:rsidR="00363CF4">
        <w:rPr>
          <w:sz w:val="24"/>
          <w:szCs w:val="24"/>
        </w:rPr>
        <w:t>stem.out.println</w:t>
      </w:r>
      <w:proofErr w:type="spellEnd"/>
      <w:r w:rsidR="00363CF4">
        <w:rPr>
          <w:sz w:val="24"/>
          <w:szCs w:val="24"/>
        </w:rPr>
        <w:t>(</w:t>
      </w:r>
      <w:r w:rsidR="00363CF4">
        <w:rPr>
          <w:spacing w:val="-3"/>
          <w:sz w:val="24"/>
          <w:szCs w:val="24"/>
        </w:rPr>
        <w:t>"</w:t>
      </w:r>
      <w:r w:rsidR="00363CF4">
        <w:rPr>
          <w:sz w:val="24"/>
          <w:szCs w:val="24"/>
        </w:rPr>
        <w:t>1</w:t>
      </w:r>
      <w:r w:rsidR="00363CF4">
        <w:rPr>
          <w:spacing w:val="2"/>
          <w:sz w:val="24"/>
          <w:szCs w:val="24"/>
        </w:rPr>
        <w:t>0</w:t>
      </w:r>
      <w:r w:rsidR="00363CF4">
        <w:rPr>
          <w:spacing w:val="-1"/>
          <w:sz w:val="24"/>
          <w:szCs w:val="24"/>
        </w:rPr>
        <w:t>+</w:t>
      </w:r>
      <w:r w:rsidR="00363CF4">
        <w:rPr>
          <w:spacing w:val="2"/>
          <w:sz w:val="24"/>
          <w:szCs w:val="24"/>
        </w:rPr>
        <w:t>5</w:t>
      </w:r>
      <w:r w:rsidR="00363CF4">
        <w:rPr>
          <w:sz w:val="24"/>
          <w:szCs w:val="24"/>
        </w:rPr>
        <w:t>.0 is "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>+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 xml:space="preserve">sum2); </w:t>
      </w:r>
      <w:proofErr w:type="spellStart"/>
      <w:r w:rsidR="00363CF4">
        <w:rPr>
          <w:spacing w:val="3"/>
          <w:sz w:val="24"/>
          <w:szCs w:val="24"/>
        </w:rPr>
        <w:t>S</w:t>
      </w:r>
      <w:r w:rsidR="00363CF4">
        <w:rPr>
          <w:spacing w:val="-5"/>
          <w:sz w:val="24"/>
          <w:szCs w:val="24"/>
        </w:rPr>
        <w:t>y</w:t>
      </w:r>
      <w:r w:rsidR="00363CF4">
        <w:rPr>
          <w:sz w:val="24"/>
          <w:szCs w:val="24"/>
        </w:rPr>
        <w:t>stem.out.println</w:t>
      </w:r>
      <w:proofErr w:type="spellEnd"/>
      <w:r w:rsidR="00363CF4">
        <w:rPr>
          <w:sz w:val="24"/>
          <w:szCs w:val="24"/>
        </w:rPr>
        <w:t>(</w:t>
      </w:r>
      <w:r w:rsidR="00363CF4">
        <w:rPr>
          <w:spacing w:val="-3"/>
          <w:sz w:val="24"/>
          <w:szCs w:val="24"/>
        </w:rPr>
        <w:t>"</w:t>
      </w:r>
      <w:r w:rsidR="00363CF4">
        <w:rPr>
          <w:sz w:val="24"/>
          <w:szCs w:val="24"/>
        </w:rPr>
        <w:t>15/4</w:t>
      </w:r>
      <w:r w:rsidR="00363CF4">
        <w:rPr>
          <w:spacing w:val="3"/>
          <w:sz w:val="24"/>
          <w:szCs w:val="24"/>
        </w:rPr>
        <w:t xml:space="preserve"> </w:t>
      </w:r>
      <w:r w:rsidR="00363CF4">
        <w:rPr>
          <w:sz w:val="24"/>
          <w:szCs w:val="24"/>
        </w:rPr>
        <w:t>is "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>+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>quot</w:t>
      </w:r>
      <w:r w:rsidR="00363CF4">
        <w:rPr>
          <w:spacing w:val="1"/>
          <w:sz w:val="24"/>
          <w:szCs w:val="24"/>
        </w:rPr>
        <w:t>i</w:t>
      </w:r>
      <w:r w:rsidR="00363CF4">
        <w:rPr>
          <w:spacing w:val="-1"/>
          <w:sz w:val="24"/>
          <w:szCs w:val="24"/>
        </w:rPr>
        <w:t>e</w:t>
      </w:r>
      <w:r w:rsidR="00363CF4">
        <w:rPr>
          <w:sz w:val="24"/>
          <w:szCs w:val="24"/>
        </w:rPr>
        <w:t xml:space="preserve">nt1); </w:t>
      </w:r>
      <w:proofErr w:type="spellStart"/>
      <w:r w:rsidR="00363CF4">
        <w:rPr>
          <w:spacing w:val="3"/>
          <w:sz w:val="24"/>
          <w:szCs w:val="24"/>
        </w:rPr>
        <w:t>S</w:t>
      </w:r>
      <w:r w:rsidR="00363CF4">
        <w:rPr>
          <w:spacing w:val="-5"/>
          <w:sz w:val="24"/>
          <w:szCs w:val="24"/>
        </w:rPr>
        <w:t>y</w:t>
      </w:r>
      <w:r w:rsidR="00363CF4">
        <w:rPr>
          <w:sz w:val="24"/>
          <w:szCs w:val="24"/>
        </w:rPr>
        <w:t>stem.out.println</w:t>
      </w:r>
      <w:proofErr w:type="spellEnd"/>
      <w:r w:rsidR="00363CF4">
        <w:rPr>
          <w:sz w:val="24"/>
          <w:szCs w:val="24"/>
        </w:rPr>
        <w:t>(</w:t>
      </w:r>
      <w:r w:rsidR="00363CF4">
        <w:rPr>
          <w:spacing w:val="-3"/>
          <w:sz w:val="24"/>
          <w:szCs w:val="24"/>
        </w:rPr>
        <w:t>"</w:t>
      </w:r>
      <w:r w:rsidR="00363CF4">
        <w:rPr>
          <w:sz w:val="24"/>
          <w:szCs w:val="24"/>
        </w:rPr>
        <w:t>15/4</w:t>
      </w:r>
      <w:r w:rsidR="00363CF4">
        <w:rPr>
          <w:spacing w:val="3"/>
          <w:sz w:val="24"/>
          <w:szCs w:val="24"/>
        </w:rPr>
        <w:t xml:space="preserve"> </w:t>
      </w:r>
      <w:r w:rsidR="00363CF4">
        <w:rPr>
          <w:sz w:val="24"/>
          <w:szCs w:val="24"/>
        </w:rPr>
        <w:t>is "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>+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>quot</w:t>
      </w:r>
      <w:r w:rsidR="00363CF4">
        <w:rPr>
          <w:spacing w:val="1"/>
          <w:sz w:val="24"/>
          <w:szCs w:val="24"/>
        </w:rPr>
        <w:t>i</w:t>
      </w:r>
      <w:r w:rsidR="00363CF4">
        <w:rPr>
          <w:spacing w:val="-1"/>
          <w:sz w:val="24"/>
          <w:szCs w:val="24"/>
        </w:rPr>
        <w:t>e</w:t>
      </w:r>
      <w:r w:rsidR="00363CF4">
        <w:rPr>
          <w:sz w:val="24"/>
          <w:szCs w:val="24"/>
        </w:rPr>
        <w:t xml:space="preserve">nt2); </w:t>
      </w:r>
      <w:proofErr w:type="spellStart"/>
      <w:r w:rsidR="00363CF4">
        <w:rPr>
          <w:spacing w:val="3"/>
          <w:sz w:val="24"/>
          <w:szCs w:val="24"/>
        </w:rPr>
        <w:t>S</w:t>
      </w:r>
      <w:r w:rsidR="00363CF4">
        <w:rPr>
          <w:spacing w:val="-5"/>
          <w:sz w:val="24"/>
          <w:szCs w:val="24"/>
        </w:rPr>
        <w:t>y</w:t>
      </w:r>
      <w:r w:rsidR="00363CF4">
        <w:rPr>
          <w:sz w:val="24"/>
          <w:szCs w:val="24"/>
        </w:rPr>
        <w:t>stem.out.println</w:t>
      </w:r>
      <w:proofErr w:type="spellEnd"/>
      <w:r w:rsidR="00363CF4">
        <w:rPr>
          <w:sz w:val="24"/>
          <w:szCs w:val="24"/>
        </w:rPr>
        <w:t>(</w:t>
      </w:r>
      <w:r w:rsidR="00363CF4">
        <w:rPr>
          <w:spacing w:val="-3"/>
          <w:sz w:val="24"/>
          <w:szCs w:val="24"/>
        </w:rPr>
        <w:t>"</w:t>
      </w:r>
      <w:r w:rsidR="00363CF4">
        <w:rPr>
          <w:sz w:val="24"/>
          <w:szCs w:val="24"/>
        </w:rPr>
        <w:t>15/4</w:t>
      </w:r>
      <w:r w:rsidR="00363CF4">
        <w:rPr>
          <w:spacing w:val="3"/>
          <w:sz w:val="24"/>
          <w:szCs w:val="24"/>
        </w:rPr>
        <w:t>.</w:t>
      </w:r>
      <w:r w:rsidR="00363CF4">
        <w:rPr>
          <w:sz w:val="24"/>
          <w:szCs w:val="24"/>
        </w:rPr>
        <w:t>0 is "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>+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>quot</w:t>
      </w:r>
      <w:r w:rsidR="00363CF4">
        <w:rPr>
          <w:spacing w:val="1"/>
          <w:sz w:val="24"/>
          <w:szCs w:val="24"/>
        </w:rPr>
        <w:t>i</w:t>
      </w:r>
      <w:r w:rsidR="00363CF4">
        <w:rPr>
          <w:spacing w:val="-1"/>
          <w:sz w:val="24"/>
          <w:szCs w:val="24"/>
        </w:rPr>
        <w:t>e</w:t>
      </w:r>
      <w:r w:rsidR="00363CF4">
        <w:rPr>
          <w:sz w:val="24"/>
          <w:szCs w:val="24"/>
        </w:rPr>
        <w:t xml:space="preserve">nt3); </w:t>
      </w:r>
      <w:proofErr w:type="spellStart"/>
      <w:r w:rsidR="00363CF4">
        <w:rPr>
          <w:spacing w:val="3"/>
          <w:sz w:val="24"/>
          <w:szCs w:val="24"/>
        </w:rPr>
        <w:t>S</w:t>
      </w:r>
      <w:r w:rsidR="00363CF4">
        <w:rPr>
          <w:spacing w:val="-5"/>
          <w:sz w:val="24"/>
          <w:szCs w:val="24"/>
        </w:rPr>
        <w:t>y</w:t>
      </w:r>
      <w:r w:rsidR="00363CF4">
        <w:rPr>
          <w:sz w:val="24"/>
          <w:szCs w:val="24"/>
        </w:rPr>
        <w:t>stem.out.println</w:t>
      </w:r>
      <w:proofErr w:type="spellEnd"/>
      <w:r w:rsidR="00363CF4">
        <w:rPr>
          <w:sz w:val="24"/>
          <w:szCs w:val="24"/>
        </w:rPr>
        <w:t>(</w:t>
      </w:r>
      <w:r w:rsidR="00363CF4">
        <w:rPr>
          <w:spacing w:val="-3"/>
          <w:sz w:val="24"/>
          <w:szCs w:val="24"/>
        </w:rPr>
        <w:t>"</w:t>
      </w:r>
      <w:r w:rsidR="00363CF4">
        <w:rPr>
          <w:sz w:val="24"/>
          <w:szCs w:val="24"/>
        </w:rPr>
        <w:t>15 %</w:t>
      </w:r>
      <w:r w:rsidR="00363CF4">
        <w:rPr>
          <w:spacing w:val="1"/>
          <w:sz w:val="24"/>
          <w:szCs w:val="24"/>
        </w:rPr>
        <w:t xml:space="preserve"> </w:t>
      </w:r>
      <w:r w:rsidR="00363CF4">
        <w:rPr>
          <w:sz w:val="24"/>
          <w:szCs w:val="24"/>
        </w:rPr>
        <w:t>4 is "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>+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pacing w:val="1"/>
          <w:sz w:val="24"/>
          <w:szCs w:val="24"/>
        </w:rPr>
        <w:t>r</w:t>
      </w:r>
      <w:r w:rsidR="00363CF4">
        <w:rPr>
          <w:spacing w:val="-1"/>
          <w:sz w:val="24"/>
          <w:szCs w:val="24"/>
        </w:rPr>
        <w:t>e</w:t>
      </w:r>
      <w:r w:rsidR="00363CF4">
        <w:rPr>
          <w:sz w:val="24"/>
          <w:szCs w:val="24"/>
        </w:rPr>
        <w:t>maind</w:t>
      </w:r>
      <w:r w:rsidR="00363CF4">
        <w:rPr>
          <w:spacing w:val="-1"/>
          <w:sz w:val="24"/>
          <w:szCs w:val="24"/>
        </w:rPr>
        <w:t>e</w:t>
      </w:r>
      <w:r w:rsidR="00363CF4">
        <w:rPr>
          <w:sz w:val="24"/>
          <w:szCs w:val="24"/>
        </w:rPr>
        <w:t>r</w:t>
      </w:r>
      <w:r w:rsidR="00363CF4">
        <w:rPr>
          <w:spacing w:val="1"/>
          <w:sz w:val="24"/>
          <w:szCs w:val="24"/>
        </w:rPr>
        <w:t>1</w:t>
      </w:r>
      <w:r w:rsidR="00363CF4">
        <w:rPr>
          <w:sz w:val="24"/>
          <w:szCs w:val="24"/>
        </w:rPr>
        <w:t xml:space="preserve">); </w:t>
      </w:r>
      <w:proofErr w:type="spellStart"/>
      <w:r w:rsidR="00363CF4">
        <w:rPr>
          <w:spacing w:val="3"/>
          <w:sz w:val="24"/>
          <w:szCs w:val="24"/>
        </w:rPr>
        <w:t>S</w:t>
      </w:r>
      <w:r w:rsidR="00363CF4">
        <w:rPr>
          <w:spacing w:val="-5"/>
          <w:sz w:val="24"/>
          <w:szCs w:val="24"/>
        </w:rPr>
        <w:t>y</w:t>
      </w:r>
      <w:r w:rsidR="00363CF4">
        <w:rPr>
          <w:sz w:val="24"/>
          <w:szCs w:val="24"/>
        </w:rPr>
        <w:t>stem.out.println</w:t>
      </w:r>
      <w:proofErr w:type="spellEnd"/>
      <w:r w:rsidR="00363CF4">
        <w:rPr>
          <w:sz w:val="24"/>
          <w:szCs w:val="24"/>
        </w:rPr>
        <w:t>(</w:t>
      </w:r>
      <w:r w:rsidR="00363CF4">
        <w:rPr>
          <w:spacing w:val="-2"/>
          <w:sz w:val="24"/>
          <w:szCs w:val="24"/>
        </w:rPr>
        <w:t>"</w:t>
      </w:r>
      <w:r w:rsidR="00363CF4">
        <w:rPr>
          <w:sz w:val="24"/>
          <w:szCs w:val="24"/>
        </w:rPr>
        <w:t>17.</w:t>
      </w:r>
      <w:r w:rsidR="00363CF4">
        <w:rPr>
          <w:spacing w:val="2"/>
          <w:sz w:val="24"/>
          <w:szCs w:val="24"/>
        </w:rPr>
        <w:t>8</w:t>
      </w:r>
      <w:r w:rsidR="00363CF4">
        <w:rPr>
          <w:sz w:val="24"/>
          <w:szCs w:val="24"/>
        </w:rPr>
        <w:t>4 %</w:t>
      </w:r>
      <w:r w:rsidR="00363CF4">
        <w:rPr>
          <w:spacing w:val="-1"/>
          <w:sz w:val="24"/>
          <w:szCs w:val="24"/>
        </w:rPr>
        <w:t xml:space="preserve"> </w:t>
      </w:r>
      <w:r w:rsidR="00363CF4">
        <w:rPr>
          <w:sz w:val="24"/>
          <w:szCs w:val="24"/>
        </w:rPr>
        <w:t>2.3 is "</w:t>
      </w:r>
      <w:r w:rsidR="00363CF4">
        <w:rPr>
          <w:spacing w:val="-2"/>
          <w:sz w:val="24"/>
          <w:szCs w:val="24"/>
        </w:rPr>
        <w:t xml:space="preserve"> </w:t>
      </w:r>
      <w:r w:rsidR="00363CF4">
        <w:rPr>
          <w:sz w:val="24"/>
          <w:szCs w:val="24"/>
        </w:rPr>
        <w:t>+</w:t>
      </w:r>
      <w:r w:rsidR="00363CF4">
        <w:rPr>
          <w:spacing w:val="1"/>
          <w:sz w:val="24"/>
          <w:szCs w:val="24"/>
        </w:rPr>
        <w:t xml:space="preserve"> </w:t>
      </w:r>
      <w:r w:rsidR="00363CF4">
        <w:rPr>
          <w:sz w:val="24"/>
          <w:szCs w:val="24"/>
        </w:rPr>
        <w:t>r</w:t>
      </w:r>
      <w:r w:rsidR="00363CF4">
        <w:rPr>
          <w:spacing w:val="-2"/>
          <w:sz w:val="24"/>
          <w:szCs w:val="24"/>
        </w:rPr>
        <w:t>e</w:t>
      </w:r>
      <w:r w:rsidR="00363CF4">
        <w:rPr>
          <w:sz w:val="24"/>
          <w:szCs w:val="24"/>
        </w:rPr>
        <w:t>maind</w:t>
      </w:r>
      <w:r w:rsidR="00363CF4">
        <w:rPr>
          <w:spacing w:val="1"/>
          <w:sz w:val="24"/>
          <w:szCs w:val="24"/>
        </w:rPr>
        <w:t>er</w:t>
      </w:r>
      <w:r w:rsidR="00363CF4">
        <w:rPr>
          <w:sz w:val="24"/>
          <w:szCs w:val="24"/>
        </w:rPr>
        <w:t>2);</w:t>
      </w: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before="9" w:line="240" w:lineRule="exact"/>
        <w:rPr>
          <w:sz w:val="24"/>
          <w:szCs w:val="24"/>
        </w:rPr>
      </w:pPr>
    </w:p>
    <w:p w:rsidR="000B480A" w:rsidRDefault="00363CF4">
      <w:pPr>
        <w:spacing w:before="29"/>
        <w:ind w:left="100" w:right="348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(qu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# </w:t>
      </w:r>
      <w:r>
        <w:rPr>
          <w:spacing w:val="2"/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8),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les to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ans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r:</w:t>
      </w:r>
    </w:p>
    <w:p w:rsidR="000B480A" w:rsidRDefault="000B480A">
      <w:pPr>
        <w:spacing w:before="16" w:line="260" w:lineRule="exact"/>
        <w:rPr>
          <w:sz w:val="26"/>
          <w:szCs w:val="26"/>
        </w:rPr>
      </w:pPr>
    </w:p>
    <w:p w:rsidR="000B480A" w:rsidRDefault="00363CF4">
      <w:pPr>
        <w:ind w:left="100"/>
        <w:rPr>
          <w:sz w:val="24"/>
          <w:szCs w:val="24"/>
        </w:rPr>
        <w:sectPr w:rsidR="000B480A">
          <w:pgSz w:w="12240" w:h="15840"/>
          <w:pgMar w:top="1360" w:right="1340" w:bottom="280" w:left="1340" w:header="720" w:footer="720" w:gutter="0"/>
          <w:cols w:space="720"/>
        </w:sectPr>
      </w:pPr>
      <w:r>
        <w:rPr>
          <w:sz w:val="24"/>
          <w:szCs w:val="24"/>
        </w:rPr>
        <w:t>1.      8  +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3  *  6  /  5  %  6  -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9                  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5.      </w:t>
      </w:r>
      <w:proofErr w:type="gramStart"/>
      <w:r>
        <w:rPr>
          <w:sz w:val="24"/>
          <w:szCs w:val="24"/>
        </w:rPr>
        <w:t>12  *</w:t>
      </w:r>
      <w:proofErr w:type="gramEnd"/>
      <w:r>
        <w:rPr>
          <w:sz w:val="24"/>
          <w:szCs w:val="24"/>
        </w:rPr>
        <w:t xml:space="preserve">  3  %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8  / 2</w:t>
      </w:r>
    </w:p>
    <w:p w:rsidR="000B480A" w:rsidRDefault="000B480A">
      <w:pPr>
        <w:spacing w:before="1" w:line="140" w:lineRule="exact"/>
        <w:rPr>
          <w:sz w:val="15"/>
          <w:szCs w:val="15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2.      (8 * </w:t>
      </w:r>
      <w:r>
        <w:rPr>
          <w:spacing w:val="-1"/>
          <w:sz w:val="24"/>
          <w:szCs w:val="24"/>
        </w:rPr>
        <w:t>3</w:t>
      </w:r>
      <w:r>
        <w:rPr>
          <w:sz w:val="24"/>
          <w:szCs w:val="24"/>
        </w:rPr>
        <w:t>) / 9 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2 * 5                             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6.      (12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* 3) 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(8 / 2)</w:t>
      </w:r>
    </w:p>
    <w:p w:rsidR="000B480A" w:rsidRDefault="000B480A">
      <w:pPr>
        <w:spacing w:before="3" w:line="120" w:lineRule="exact"/>
        <w:rPr>
          <w:sz w:val="13"/>
          <w:szCs w:val="13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3.      </w:t>
      </w:r>
      <w:r>
        <w:rPr>
          <w:spacing w:val="-1"/>
          <w:sz w:val="24"/>
          <w:szCs w:val="24"/>
        </w:rPr>
        <w:t>(</w:t>
      </w:r>
      <w:proofErr w:type="gramStart"/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ub</w:t>
      </w:r>
      <w:r>
        <w:rPr>
          <w:b/>
          <w:sz w:val="24"/>
          <w:szCs w:val="24"/>
        </w:rPr>
        <w:t>le</w:t>
      </w:r>
      <w:proofErr w:type="gramEnd"/>
      <w:r>
        <w:rPr>
          <w:sz w:val="24"/>
          <w:szCs w:val="24"/>
        </w:rPr>
        <w:t xml:space="preserve">)  9 / 4                                   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7.      </w:t>
      </w:r>
      <w:proofErr w:type="gramStart"/>
      <w:r>
        <w:rPr>
          <w:sz w:val="24"/>
          <w:szCs w:val="24"/>
        </w:rPr>
        <w:t>17.5  /</w:t>
      </w:r>
      <w:proofErr w:type="gramEnd"/>
      <w:r>
        <w:rPr>
          <w:sz w:val="24"/>
          <w:szCs w:val="24"/>
        </w:rPr>
        <w:t xml:space="preserve">  3.75  +  2</w:t>
      </w: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before="8" w:line="200" w:lineRule="exact"/>
      </w:pPr>
    </w:p>
    <w:p w:rsidR="000B480A" w:rsidRDefault="00363CF4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4.      </w:t>
      </w:r>
      <w:r>
        <w:rPr>
          <w:spacing w:val="-1"/>
          <w:sz w:val="24"/>
          <w:szCs w:val="24"/>
        </w:rPr>
        <w:t>(</w:t>
      </w:r>
      <w:proofErr w:type="spellStart"/>
      <w:proofErr w:type="gramStart"/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proofErr w:type="spellEnd"/>
      <w:proofErr w:type="gramEnd"/>
      <w:r>
        <w:rPr>
          <w:sz w:val="24"/>
          <w:szCs w:val="24"/>
        </w:rPr>
        <w:t>) 17.5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/ 3                                        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8.      </w:t>
      </w:r>
      <w:proofErr w:type="gramStart"/>
      <w:r>
        <w:rPr>
          <w:sz w:val="24"/>
          <w:szCs w:val="24"/>
        </w:rPr>
        <w:t>12.5  %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before="15" w:line="220" w:lineRule="exact"/>
        <w:rPr>
          <w:sz w:val="22"/>
          <w:szCs w:val="22"/>
        </w:rPr>
      </w:pPr>
    </w:p>
    <w:p w:rsidR="000B480A" w:rsidRDefault="00363CF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10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, 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fin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b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 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e:</w:t>
      </w:r>
    </w:p>
    <w:p w:rsidR="000B480A" w:rsidRDefault="000B480A">
      <w:pPr>
        <w:spacing w:before="5" w:line="240" w:lineRule="exact"/>
        <w:rPr>
          <w:sz w:val="24"/>
          <w:szCs w:val="24"/>
        </w:rPr>
      </w:pPr>
    </w:p>
    <w:p w:rsidR="000B480A" w:rsidRDefault="00363CF4">
      <w:pPr>
        <w:ind w:left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2;</w:t>
      </w:r>
    </w:p>
    <w:p w:rsidR="000B480A" w:rsidRDefault="000B480A">
      <w:pPr>
        <w:spacing w:before="12" w:line="220" w:lineRule="exact"/>
        <w:rPr>
          <w:sz w:val="22"/>
          <w:szCs w:val="22"/>
        </w:rPr>
      </w:pPr>
    </w:p>
    <w:p w:rsidR="000B480A" w:rsidRDefault="00363CF4">
      <w:pPr>
        <w:ind w:left="100"/>
        <w:rPr>
          <w:sz w:val="24"/>
          <w:szCs w:val="24"/>
        </w:rPr>
      </w:pP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++b</w:t>
      </w:r>
      <w:proofErr w:type="gramStart"/>
      <w:r>
        <w:rPr>
          <w:rFonts w:ascii="Courier New" w:eastAsia="Courier New" w:hAnsi="Courier New" w:cs="Courier New"/>
        </w:rPr>
        <w:t xml:space="preserve">; </w:t>
      </w:r>
      <w:r>
        <w:rPr>
          <w:rFonts w:ascii="Courier New" w:eastAsia="Courier New" w:hAnsi="Courier New" w:cs="Courier New"/>
          <w:spacing w:val="55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 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 of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, b=</w:t>
      </w:r>
    </w:p>
    <w:p w:rsidR="000B480A" w:rsidRDefault="000B480A">
      <w:pPr>
        <w:spacing w:before="12" w:line="220" w:lineRule="exact"/>
        <w:rPr>
          <w:sz w:val="22"/>
          <w:szCs w:val="22"/>
        </w:rPr>
      </w:pPr>
    </w:p>
    <w:p w:rsidR="000B480A" w:rsidRDefault="00363CF4">
      <w:pPr>
        <w:ind w:left="100"/>
        <w:rPr>
          <w:sz w:val="24"/>
          <w:szCs w:val="24"/>
        </w:rPr>
      </w:pPr>
      <w:r>
        <w:rPr>
          <w:sz w:val="24"/>
          <w:szCs w:val="24"/>
        </w:rPr>
        <w:t>b=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2;</w:t>
      </w:r>
    </w:p>
    <w:p w:rsidR="000B480A" w:rsidRDefault="00363CF4">
      <w:pPr>
        <w:ind w:left="10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+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;</w:t>
      </w:r>
    </w:p>
    <w:p w:rsidR="000B480A" w:rsidRDefault="00363CF4">
      <w:pPr>
        <w:ind w:left="100"/>
        <w:rPr>
          <w:sz w:val="24"/>
          <w:szCs w:val="24"/>
        </w:rPr>
      </w:pP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, b=</w:t>
      </w:r>
    </w:p>
    <w:p w:rsidR="000B480A" w:rsidRDefault="000B480A">
      <w:pPr>
        <w:spacing w:before="16" w:line="260" w:lineRule="exact"/>
        <w:rPr>
          <w:sz w:val="26"/>
          <w:szCs w:val="26"/>
        </w:rPr>
      </w:pPr>
    </w:p>
    <w:p w:rsidR="000B480A" w:rsidRDefault="00363CF4">
      <w:pPr>
        <w:ind w:left="460" w:right="5202" w:hanging="360"/>
        <w:rPr>
          <w:sz w:val="24"/>
          <w:szCs w:val="24"/>
        </w:rPr>
      </w:pPr>
      <w:r>
        <w:rPr>
          <w:sz w:val="24"/>
          <w:szCs w:val="24"/>
        </w:rPr>
        <w:t>11. Consid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snipp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 = 10;</w:t>
      </w:r>
    </w:p>
    <w:p w:rsidR="000B480A" w:rsidRDefault="00363CF4">
      <w:pPr>
        <w:ind w:left="4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i++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5;</w:t>
      </w:r>
    </w:p>
    <w:p w:rsidR="000B480A" w:rsidRDefault="00363CF4">
      <w:pPr>
        <w:ind w:left="460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lues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i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 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e</w:t>
      </w:r>
      <w:r>
        <w:rPr>
          <w:spacing w:val="2"/>
          <w:sz w:val="24"/>
          <w:szCs w:val="24"/>
        </w:rPr>
        <w:t>x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uted?</w:t>
      </w:r>
    </w:p>
    <w:p w:rsidR="000B480A" w:rsidRDefault="000B480A">
      <w:pPr>
        <w:spacing w:line="180" w:lineRule="exact"/>
        <w:rPr>
          <w:sz w:val="18"/>
          <w:szCs w:val="18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ind w:left="100"/>
        <w:rPr>
          <w:sz w:val="24"/>
          <w:szCs w:val="24"/>
        </w:rPr>
        <w:sectPr w:rsidR="000B480A">
          <w:pgSz w:w="12240" w:h="15840"/>
          <w:pgMar w:top="1480" w:right="1720" w:bottom="280" w:left="1340" w:header="720" w:footer="720" w:gutter="0"/>
          <w:cols w:space="720"/>
        </w:sectPr>
      </w:pPr>
      <w:r>
        <w:rPr>
          <w:sz w:val="24"/>
          <w:szCs w:val="24"/>
        </w:rPr>
        <w:t>12.   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plain how this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 is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ted:         </w:t>
      </w:r>
      <w:r>
        <w:rPr>
          <w:spacing w:val="29"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 xml:space="preserve">a  </w:t>
      </w:r>
      <w:r>
        <w:rPr>
          <w:sz w:val="24"/>
          <w:szCs w:val="24"/>
        </w:rPr>
        <w:t>=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b  </w:t>
      </w:r>
      <w:r>
        <w:rPr>
          <w:sz w:val="24"/>
          <w:szCs w:val="24"/>
        </w:rPr>
        <w:t>=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2;</w:t>
      </w:r>
    </w:p>
    <w:p w:rsidR="000B480A" w:rsidRDefault="00363CF4">
      <w:pPr>
        <w:spacing w:before="72"/>
        <w:ind w:left="4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13.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a=</w:t>
      </w:r>
      <w:r>
        <w:rPr>
          <w:sz w:val="24"/>
          <w:szCs w:val="24"/>
        </w:rPr>
        <w:t>1, b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2;</w:t>
      </w:r>
    </w:p>
    <w:p w:rsidR="000B480A" w:rsidRDefault="00363CF4">
      <w:pPr>
        <w:ind w:left="1502" w:right="934"/>
        <w:jc w:val="center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+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3;   </w:t>
      </w:r>
      <w:r>
        <w:rPr>
          <w:spacing w:val="60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b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uted?</w:t>
      </w:r>
    </w:p>
    <w:p w:rsidR="000B480A" w:rsidRDefault="000B480A">
      <w:pPr>
        <w:spacing w:before="2" w:line="140" w:lineRule="exact"/>
        <w:rPr>
          <w:sz w:val="15"/>
          <w:szCs w:val="15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14. 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You 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div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9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5.</w:t>
      </w:r>
    </w:p>
    <w:p w:rsidR="000B480A" w:rsidRDefault="000B480A">
      <w:pPr>
        <w:spacing w:before="16" w:line="260" w:lineRule="exact"/>
        <w:rPr>
          <w:sz w:val="26"/>
          <w:szCs w:val="26"/>
        </w:rPr>
      </w:pPr>
    </w:p>
    <w:p w:rsidR="000B480A" w:rsidRDefault="00363CF4">
      <w:pPr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How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if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be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flo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point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lue </w:t>
      </w:r>
      <w:proofErr w:type="gramStart"/>
      <w:r>
        <w:rPr>
          <w:sz w:val="24"/>
          <w:szCs w:val="24"/>
        </w:rPr>
        <w:t>of</w:t>
      </w:r>
      <w:proofErr w:type="gramEnd"/>
    </w:p>
    <w:p w:rsidR="000B480A" w:rsidRDefault="00363CF4">
      <w:pPr>
        <w:ind w:left="8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pacing w:val="-2"/>
          <w:sz w:val="24"/>
          <w:szCs w:val="24"/>
        </w:rPr>
        <w:t>8</w:t>
      </w:r>
      <w:r>
        <w:rPr>
          <w:sz w:val="24"/>
          <w:szCs w:val="24"/>
        </w:rPr>
        <w:t>?</w:t>
      </w:r>
    </w:p>
    <w:p w:rsidR="000B480A" w:rsidRDefault="000B480A">
      <w:pPr>
        <w:spacing w:before="16" w:line="260" w:lineRule="exact"/>
        <w:rPr>
          <w:sz w:val="26"/>
          <w:szCs w:val="26"/>
        </w:rPr>
      </w:pPr>
    </w:p>
    <w:p w:rsidR="000B480A" w:rsidRDefault="00363CF4">
      <w:pPr>
        <w:ind w:left="1017"/>
        <w:rPr>
          <w:sz w:val="24"/>
          <w:szCs w:val="24"/>
        </w:rPr>
      </w:pPr>
      <w:r>
        <w:rPr>
          <w:sz w:val="24"/>
          <w:szCs w:val="24"/>
        </w:rPr>
        <w:t>b. How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u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 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 int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quot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?</w:t>
      </w:r>
    </w:p>
    <w:p w:rsidR="000B480A" w:rsidRDefault="00363CF4">
      <w:pPr>
        <w:spacing w:before="5" w:line="276" w:lineRule="auto"/>
        <w:ind w:left="100" w:right="72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15</w:t>
      </w:r>
      <w:r>
        <w:rPr>
          <w:rFonts w:ascii="Calibri" w:eastAsia="Calibri" w:hAnsi="Calibri" w:cs="Calibri"/>
          <w:sz w:val="22"/>
          <w:szCs w:val="22"/>
        </w:rPr>
        <w:t>. 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rs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color w:val="FF0000"/>
          <w:sz w:val="22"/>
          <w:szCs w:val="22"/>
        </w:rPr>
        <w:t>lic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class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eb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color w:val="FF0000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z w:val="22"/>
          <w:szCs w:val="22"/>
        </w:rPr>
        <w:t>1</w:t>
      </w:r>
    </w:p>
    <w:p w:rsidR="000B480A" w:rsidRDefault="00363CF4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{</w:t>
      </w:r>
    </w:p>
    <w:p w:rsidR="000B480A" w:rsidRDefault="00363CF4">
      <w:pPr>
        <w:spacing w:before="45"/>
        <w:ind w:left="201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(St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[]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0B480A" w:rsidRDefault="00363CF4">
      <w:pPr>
        <w:spacing w:before="41" w:line="260" w:lineRule="exact"/>
        <w:ind w:left="2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{</w:t>
      </w:r>
    </w:p>
    <w:p w:rsidR="000B480A" w:rsidRDefault="00363CF4">
      <w:pPr>
        <w:spacing w:before="42" w:line="276" w:lineRule="auto"/>
        <w:ind w:left="300" w:right="7538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31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; </w:t>
      </w:r>
      <w:r w:rsidR="00F74C52">
        <w:rPr>
          <w:rFonts w:ascii="Calibri" w:eastAsia="Calibri" w:hAnsi="Calibri" w:cs="Calibri"/>
          <w:sz w:val="22"/>
          <w:szCs w:val="22"/>
        </w:rPr>
        <w:t xml:space="preserve">   </w:t>
      </w:r>
      <w:bookmarkStart w:id="0" w:name="_GoBack"/>
      <w:bookmarkEnd w:id="0"/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;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eChar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"A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0B480A" w:rsidRDefault="00363CF4">
      <w:pPr>
        <w:spacing w:line="260" w:lineRule="exact"/>
        <w:ind w:left="302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position w:val="1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t.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position w:val="1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position w:val="1"/>
          <w:sz w:val="22"/>
          <w:szCs w:val="22"/>
        </w:rPr>
        <w:t>"T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is "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)</w:t>
      </w:r>
      <w:r>
        <w:rPr>
          <w:rFonts w:ascii="Calibri" w:eastAsia="Calibri" w:hAnsi="Calibri" w:cs="Calibri"/>
          <w:position w:val="1"/>
          <w:sz w:val="22"/>
          <w:szCs w:val="22"/>
        </w:rPr>
        <w:t>;</w:t>
      </w:r>
    </w:p>
    <w:p w:rsidR="000B480A" w:rsidRDefault="00363CF4">
      <w:pPr>
        <w:spacing w:before="41" w:line="276" w:lineRule="auto"/>
        <w:ind w:left="302" w:right="6324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); 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>"T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"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 xml:space="preserve">;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);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"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 is "</w:t>
      </w:r>
      <w:r>
        <w:rPr>
          <w:rFonts w:ascii="Calibri" w:eastAsia="Calibri" w:hAnsi="Calibri" w:cs="Calibri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 xml:space="preserve">;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>);</w:t>
      </w:r>
    </w:p>
    <w:p w:rsidR="000B480A" w:rsidRDefault="00363CF4">
      <w:pPr>
        <w:spacing w:line="260" w:lineRule="exact"/>
        <w:ind w:left="2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}</w:t>
      </w:r>
    </w:p>
    <w:p w:rsidR="000B480A" w:rsidRDefault="00363CF4">
      <w:pPr>
        <w:spacing w:before="41"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0B480A" w:rsidRDefault="000B480A">
      <w:pPr>
        <w:spacing w:before="9" w:line="100" w:lineRule="exact"/>
        <w:rPr>
          <w:sz w:val="11"/>
          <w:szCs w:val="11"/>
        </w:rPr>
      </w:pPr>
    </w:p>
    <w:p w:rsidR="000B480A" w:rsidRDefault="000B480A">
      <w:pPr>
        <w:spacing w:line="200" w:lineRule="exact"/>
      </w:pPr>
    </w:p>
    <w:p w:rsidR="000B480A" w:rsidRDefault="00363CF4">
      <w:pPr>
        <w:spacing w:before="32"/>
        <w:ind w:left="100" w:right="3017"/>
        <w:jc w:val="both"/>
        <w:rPr>
          <w:sz w:val="22"/>
          <w:szCs w:val="22"/>
        </w:rPr>
      </w:pPr>
      <w:r>
        <w:rPr>
          <w:sz w:val="22"/>
          <w:szCs w:val="22"/>
        </w:rPr>
        <w:t>16. W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ch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 N</w:t>
      </w:r>
      <w:r>
        <w:rPr>
          <w:spacing w:val="-4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 p</w:t>
      </w:r>
      <w:r>
        <w:rPr>
          <w:spacing w:val="-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da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pe?</w:t>
      </w:r>
    </w:p>
    <w:p w:rsidR="000B480A" w:rsidRDefault="00363CF4">
      <w:pPr>
        <w:spacing w:before="42" w:line="240" w:lineRule="exact"/>
        <w:ind w:left="381" w:right="3569"/>
        <w:rPr>
          <w:sz w:val="22"/>
          <w:szCs w:val="22"/>
        </w:rPr>
      </w:pPr>
      <w:r>
        <w:rPr>
          <w:sz w:val="22"/>
          <w:szCs w:val="22"/>
        </w:rPr>
        <w:t xml:space="preserve">a.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s                                                        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c.  </w:t>
      </w:r>
      <w:r>
        <w:rPr>
          <w:spacing w:val="39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 b.</w:t>
      </w:r>
      <w:proofErr w:type="gramEnd"/>
      <w:r>
        <w:rPr>
          <w:sz w:val="22"/>
          <w:szCs w:val="22"/>
        </w:rPr>
        <w:t xml:space="preserve">  </w:t>
      </w:r>
      <w:r>
        <w:rPr>
          <w:spacing w:val="29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s                                                    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d.</w:t>
      </w:r>
      <w:proofErr w:type="gramEnd"/>
      <w:r>
        <w:rPr>
          <w:sz w:val="22"/>
          <w:szCs w:val="22"/>
        </w:rPr>
        <w:t xml:space="preserve">  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</w:p>
    <w:p w:rsidR="000B480A" w:rsidRDefault="000B480A">
      <w:pPr>
        <w:spacing w:line="160" w:lineRule="exact"/>
        <w:rPr>
          <w:sz w:val="16"/>
          <w:szCs w:val="16"/>
        </w:rPr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0B480A">
      <w:pPr>
        <w:spacing w:line="200" w:lineRule="exact"/>
      </w:pPr>
    </w:p>
    <w:p w:rsidR="000B480A" w:rsidRDefault="00363CF4">
      <w:pPr>
        <w:ind w:left="100" w:right="910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17</w:t>
      </w:r>
      <w:r>
        <w:rPr>
          <w:rFonts w:ascii="Calibri" w:eastAsia="Calibri" w:hAnsi="Calibri" w:cs="Calibri"/>
          <w:color w:val="1F487C"/>
          <w:sz w:val="22"/>
          <w:szCs w:val="22"/>
        </w:rPr>
        <w:t>.</w:t>
      </w:r>
    </w:p>
    <w:p w:rsidR="000B480A" w:rsidRDefault="00363CF4">
      <w:pPr>
        <w:spacing w:before="38"/>
        <w:ind w:left="100" w:right="4726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1F487C"/>
          <w:sz w:val="22"/>
          <w:szCs w:val="22"/>
        </w:rPr>
        <w:t>i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1F487C"/>
          <w:sz w:val="22"/>
          <w:szCs w:val="22"/>
        </w:rPr>
        <w:t>iResu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1F487C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color w:val="1F487C"/>
          <w:sz w:val="22"/>
          <w:szCs w:val="22"/>
        </w:rPr>
        <w:t>,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color w:val="1F487C"/>
          <w:sz w:val="22"/>
          <w:szCs w:val="22"/>
        </w:rPr>
        <w:t>=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color w:val="1F487C"/>
          <w:sz w:val="22"/>
          <w:szCs w:val="22"/>
        </w:rPr>
        <w:t>,</w:t>
      </w:r>
      <w:r>
        <w:rPr>
          <w:rFonts w:ascii="Calibri" w:eastAsia="Calibri" w:hAnsi="Calibri" w:cs="Calibri"/>
          <w:color w:val="1F487C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1F487C"/>
          <w:sz w:val="22"/>
          <w:szCs w:val="22"/>
        </w:rPr>
        <w:t>=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4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1F487C"/>
          <w:sz w:val="22"/>
          <w:szCs w:val="22"/>
        </w:rPr>
        <w:t>,</w:t>
      </w:r>
      <w:r>
        <w:rPr>
          <w:rFonts w:ascii="Calibri" w:eastAsia="Calibri" w:hAnsi="Calibri" w:cs="Calibri"/>
          <w:color w:val="1F487C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color w:val="1F487C"/>
          <w:sz w:val="22"/>
          <w:szCs w:val="22"/>
        </w:rPr>
        <w:t>=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color w:val="1F487C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1F487C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color w:val="1F487C"/>
          <w:sz w:val="22"/>
          <w:szCs w:val="22"/>
        </w:rPr>
        <w:t>;</w:t>
      </w:r>
    </w:p>
    <w:p w:rsidR="000B480A" w:rsidRDefault="00363CF4">
      <w:pPr>
        <w:spacing w:before="41"/>
        <w:ind w:left="100" w:right="5782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color w:val="1F487C"/>
          <w:sz w:val="22"/>
          <w:szCs w:val="22"/>
        </w:rPr>
        <w:t>le</w:t>
      </w:r>
      <w:proofErr w:type="gramEnd"/>
      <w:r>
        <w:rPr>
          <w:rFonts w:ascii="Calibri" w:eastAsia="Calibri" w:hAnsi="Calibri" w:cs="Calibri"/>
          <w:color w:val="1F487C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1F487C"/>
          <w:sz w:val="22"/>
          <w:szCs w:val="22"/>
        </w:rPr>
        <w:t>fR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color w:val="1F487C"/>
          <w:sz w:val="22"/>
          <w:szCs w:val="22"/>
        </w:rPr>
        <w:t>su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1F487C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color w:val="1F487C"/>
          <w:sz w:val="22"/>
          <w:szCs w:val="22"/>
        </w:rPr>
        <w:t>,</w:t>
      </w:r>
      <w:r>
        <w:rPr>
          <w:rFonts w:ascii="Calibri" w:eastAsia="Calibri" w:hAnsi="Calibri" w:cs="Calibri"/>
          <w:color w:val="1F487C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1F487C"/>
          <w:sz w:val="22"/>
          <w:szCs w:val="22"/>
        </w:rPr>
        <w:t>a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color w:val="1F487C"/>
          <w:sz w:val="22"/>
          <w:szCs w:val="22"/>
        </w:rPr>
        <w:t>=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color w:val="1F487C"/>
          <w:sz w:val="22"/>
          <w:szCs w:val="22"/>
        </w:rPr>
        <w:t>.0,</w:t>
      </w:r>
      <w:r>
        <w:rPr>
          <w:rFonts w:ascii="Calibri" w:eastAsia="Calibri" w:hAnsi="Calibri" w:cs="Calibri"/>
          <w:color w:val="1F487C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1F487C"/>
          <w:sz w:val="22"/>
          <w:szCs w:val="22"/>
        </w:rPr>
        <w:t>al2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=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12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color w:val="1F487C"/>
          <w:sz w:val="22"/>
          <w:szCs w:val="22"/>
        </w:rPr>
        <w:t>;</w:t>
      </w:r>
    </w:p>
    <w:p w:rsidR="000B480A" w:rsidRDefault="000B480A">
      <w:pPr>
        <w:spacing w:before="8" w:line="140" w:lineRule="exact"/>
        <w:rPr>
          <w:sz w:val="14"/>
          <w:szCs w:val="14"/>
        </w:rPr>
      </w:pPr>
    </w:p>
    <w:p w:rsidR="000B480A" w:rsidRDefault="000B480A">
      <w:pPr>
        <w:spacing w:line="200" w:lineRule="exact"/>
      </w:pPr>
    </w:p>
    <w:p w:rsidR="000B480A" w:rsidRDefault="00363CF4">
      <w:pPr>
        <w:ind w:left="100" w:right="8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1F487C"/>
          <w:sz w:val="22"/>
          <w:szCs w:val="22"/>
        </w:rPr>
        <w:t>Giv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1F487C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the a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color w:val="1F487C"/>
          <w:sz w:val="22"/>
          <w:szCs w:val="22"/>
        </w:rPr>
        <w:t>e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1F487C"/>
          <w:sz w:val="22"/>
          <w:szCs w:val="22"/>
        </w:rPr>
        <w:t>eclar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color w:val="1F487C"/>
          <w:sz w:val="22"/>
          <w:szCs w:val="22"/>
        </w:rPr>
        <w:t>ti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color w:val="1F487C"/>
          <w:sz w:val="22"/>
          <w:szCs w:val="22"/>
        </w:rPr>
        <w:t xml:space="preserve">s 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1F487C"/>
          <w:sz w:val="22"/>
          <w:szCs w:val="22"/>
        </w:rPr>
        <w:t>at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1F487C"/>
          <w:sz w:val="22"/>
          <w:szCs w:val="22"/>
        </w:rPr>
        <w:t>esult is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s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1F487C"/>
          <w:sz w:val="22"/>
          <w:szCs w:val="22"/>
        </w:rPr>
        <w:t>red in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1F487C"/>
          <w:sz w:val="22"/>
          <w:szCs w:val="22"/>
        </w:rPr>
        <w:t>ach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1F487C"/>
          <w:sz w:val="22"/>
          <w:szCs w:val="22"/>
        </w:rPr>
        <w:t>f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the li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1F487C"/>
          <w:sz w:val="22"/>
          <w:szCs w:val="22"/>
        </w:rPr>
        <w:t>t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1F487C"/>
          <w:sz w:val="22"/>
          <w:szCs w:val="22"/>
        </w:rPr>
        <w:t>d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assi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1F487C"/>
          <w:sz w:val="22"/>
          <w:szCs w:val="22"/>
        </w:rPr>
        <w:t>e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z w:val="22"/>
          <w:szCs w:val="22"/>
        </w:rPr>
        <w:t>t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sta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1F487C"/>
          <w:sz w:val="22"/>
          <w:szCs w:val="22"/>
        </w:rPr>
        <w:t>ent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1F487C"/>
          <w:sz w:val="22"/>
          <w:szCs w:val="22"/>
        </w:rPr>
        <w:t>?</w:t>
      </w:r>
    </w:p>
    <w:p w:rsidR="000B480A" w:rsidRDefault="000B480A">
      <w:pPr>
        <w:spacing w:before="1" w:line="140" w:lineRule="exact"/>
        <w:rPr>
          <w:sz w:val="15"/>
          <w:szCs w:val="15"/>
        </w:rPr>
      </w:pPr>
    </w:p>
    <w:p w:rsidR="000B480A" w:rsidRDefault="000B480A">
      <w:pPr>
        <w:spacing w:line="200" w:lineRule="exact"/>
      </w:pPr>
    </w:p>
    <w:p w:rsidR="000B480A" w:rsidRDefault="00363CF4">
      <w:pPr>
        <w:spacing w:line="275" w:lineRule="auto"/>
        <w:ind w:left="100" w:right="6221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1F487C"/>
          <w:sz w:val="22"/>
          <w:szCs w:val="22"/>
        </w:rPr>
        <w:t>i .</w:t>
      </w:r>
      <w:proofErr w:type="gramEnd"/>
      <w:r>
        <w:rPr>
          <w:rFonts w:ascii="Calibri" w:eastAsia="Calibri" w:hAnsi="Calibri" w:cs="Calibri"/>
          <w:color w:val="1F487C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1F487C"/>
          <w:sz w:val="22"/>
          <w:szCs w:val="22"/>
        </w:rPr>
        <w:t>fResu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1F487C"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=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1F487C"/>
          <w:sz w:val="22"/>
          <w:szCs w:val="22"/>
        </w:rPr>
        <w:t>/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(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color w:val="1F487C"/>
          <w:sz w:val="22"/>
          <w:szCs w:val="22"/>
        </w:rPr>
        <w:t>l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1F487C"/>
          <w:sz w:val="22"/>
          <w:szCs w:val="22"/>
        </w:rPr>
        <w:t>)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1F487C"/>
          <w:sz w:val="22"/>
          <w:szCs w:val="22"/>
        </w:rPr>
        <w:t xml:space="preserve">; j.  </w:t>
      </w:r>
      <w:proofErr w:type="spellStart"/>
      <w:proofErr w:type="gramStart"/>
      <w:r>
        <w:rPr>
          <w:rFonts w:ascii="Calibri" w:eastAsia="Calibri" w:hAnsi="Calibri" w:cs="Calibri"/>
          <w:color w:val="1F487C"/>
          <w:sz w:val="22"/>
          <w:szCs w:val="22"/>
        </w:rPr>
        <w:t>fR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1F487C"/>
          <w:sz w:val="22"/>
          <w:szCs w:val="22"/>
        </w:rPr>
        <w:t>su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1F487C"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=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(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color w:val="1F487C"/>
          <w:sz w:val="22"/>
          <w:szCs w:val="22"/>
        </w:rPr>
        <w:t>le)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(n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num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1F487C"/>
          <w:sz w:val="22"/>
          <w:szCs w:val="22"/>
        </w:rPr>
        <w:t xml:space="preserve">); k. 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1F487C"/>
          <w:sz w:val="22"/>
          <w:szCs w:val="22"/>
        </w:rPr>
        <w:t>iResu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1F487C"/>
          <w:sz w:val="22"/>
          <w:szCs w:val="22"/>
        </w:rPr>
        <w:t>t</w:t>
      </w:r>
      <w:proofErr w:type="spellEnd"/>
      <w:proofErr w:type="gramEnd"/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=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1F487C"/>
          <w:sz w:val="22"/>
          <w:szCs w:val="22"/>
        </w:rPr>
        <w:t>i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color w:val="1F487C"/>
          <w:sz w:val="22"/>
          <w:szCs w:val="22"/>
        </w:rPr>
        <w:t>)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1F487C"/>
          <w:sz w:val="22"/>
          <w:szCs w:val="22"/>
        </w:rPr>
        <w:t>a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1/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color w:val="1F487C"/>
          <w:sz w:val="22"/>
          <w:szCs w:val="22"/>
        </w:rPr>
        <w:t>);</w:t>
      </w:r>
    </w:p>
    <w:p w:rsidR="000B480A" w:rsidRDefault="00363CF4">
      <w:pPr>
        <w:spacing w:before="1"/>
        <w:ind w:left="100" w:right="6924"/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1F487C"/>
          <w:sz w:val="22"/>
          <w:szCs w:val="22"/>
        </w:rPr>
        <w:t xml:space="preserve">l.  </w:t>
      </w:r>
      <w:proofErr w:type="spellStart"/>
      <w:r>
        <w:rPr>
          <w:rFonts w:ascii="Calibri" w:eastAsia="Calibri" w:hAnsi="Calibri" w:cs="Calibri"/>
          <w:color w:val="1F487C"/>
          <w:sz w:val="22"/>
          <w:szCs w:val="22"/>
        </w:rPr>
        <w:t>fResult</w:t>
      </w:r>
      <w:proofErr w:type="spellEnd"/>
      <w:proofErr w:type="gramEnd"/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1F487C"/>
          <w:sz w:val="22"/>
          <w:szCs w:val="22"/>
        </w:rPr>
        <w:t>i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color w:val="1F487C"/>
          <w:sz w:val="22"/>
          <w:szCs w:val="22"/>
        </w:rPr>
        <w:t>)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color w:val="1F487C"/>
          <w:sz w:val="22"/>
          <w:szCs w:val="22"/>
        </w:rPr>
        <w:t>a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1/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m4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color w:val="1F487C"/>
          <w:sz w:val="22"/>
          <w:szCs w:val="22"/>
        </w:rPr>
        <w:t>;</w:t>
      </w:r>
    </w:p>
    <w:p w:rsidR="000B480A" w:rsidRDefault="00363CF4">
      <w:pPr>
        <w:spacing w:before="41"/>
        <w:ind w:left="100" w:right="5942"/>
        <w:jc w:val="both"/>
        <w:rPr>
          <w:rFonts w:ascii="Calibri" w:eastAsia="Calibri" w:hAnsi="Calibri" w:cs="Calibri"/>
          <w:sz w:val="22"/>
          <w:szCs w:val="22"/>
        </w:rPr>
        <w:sectPr w:rsidR="000B480A">
          <w:pgSz w:w="12240" w:h="15840"/>
          <w:pgMar w:top="1360" w:right="1380" w:bottom="280" w:left="1340" w:header="720" w:footer="720" w:gutter="0"/>
          <w:cols w:space="720"/>
        </w:sectPr>
      </w:pPr>
      <w:proofErr w:type="gramStart"/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m</w:t>
      </w:r>
      <w:proofErr w:type="gramEnd"/>
      <w:r>
        <w:rPr>
          <w:rFonts w:ascii="Calibri" w:eastAsia="Calibri" w:hAnsi="Calibri" w:cs="Calibri"/>
          <w:color w:val="1F487C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color w:val="1F487C"/>
          <w:sz w:val="22"/>
          <w:szCs w:val="22"/>
        </w:rPr>
        <w:t>f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1F487C"/>
          <w:sz w:val="22"/>
          <w:szCs w:val="22"/>
        </w:rPr>
        <w:t>esult</w:t>
      </w:r>
      <w:proofErr w:type="spellEnd"/>
      <w:r>
        <w:rPr>
          <w:rFonts w:ascii="Calibri" w:eastAsia="Calibri" w:hAnsi="Calibri" w:cs="Calibri"/>
          <w:color w:val="1F487C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1F487C"/>
          <w:sz w:val="22"/>
          <w:szCs w:val="22"/>
        </w:rPr>
        <w:t>i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color w:val="1F487C"/>
          <w:sz w:val="22"/>
          <w:szCs w:val="22"/>
        </w:rPr>
        <w:t>)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color w:val="1F487C"/>
          <w:sz w:val="22"/>
          <w:szCs w:val="22"/>
        </w:rPr>
        <w:t>(do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color w:val="1F487C"/>
          <w:sz w:val="22"/>
          <w:szCs w:val="22"/>
        </w:rPr>
        <w:t>l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1F487C"/>
          <w:sz w:val="22"/>
          <w:szCs w:val="22"/>
        </w:rPr>
        <w:t>)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1F487C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color w:val="1F487C"/>
          <w:spacing w:val="-1"/>
          <w:sz w:val="22"/>
          <w:szCs w:val="22"/>
        </w:rPr>
        <w:t>num</w:t>
      </w:r>
      <w:r>
        <w:rPr>
          <w:rFonts w:ascii="Calibri" w:eastAsia="Calibri" w:hAnsi="Calibri" w:cs="Calibri"/>
          <w:color w:val="1F487C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1F487C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color w:val="1F487C"/>
          <w:sz w:val="22"/>
          <w:szCs w:val="22"/>
        </w:rPr>
        <w:t>;</w:t>
      </w:r>
    </w:p>
    <w:p w:rsidR="000B480A" w:rsidRDefault="000B480A">
      <w:pPr>
        <w:spacing w:line="200" w:lineRule="exact"/>
      </w:pPr>
    </w:p>
    <w:sectPr w:rsidR="000B480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021"/>
    <w:multiLevelType w:val="multilevel"/>
    <w:tmpl w:val="EF32D4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480A"/>
    <w:rsid w:val="000B480A"/>
    <w:rsid w:val="00363CF4"/>
    <w:rsid w:val="00F7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3757</Words>
  <Characters>21420</Characters>
  <Application>Microsoft Office Word</Application>
  <DocSecurity>0</DocSecurity>
  <Lines>178</Lines>
  <Paragraphs>50</Paragraphs>
  <ScaleCrop>false</ScaleCrop>
  <Company>SRVUSD</Company>
  <LinksUpToDate>false</LinksUpToDate>
  <CharactersWithSpaces>25127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MVHS-Student</cp:lastModifiedBy>
  <cp:revision>3</cp:revision>
  <dcterms:created xsi:type="dcterms:W3CDTF">2014-09-08T19:21:00Z</dcterms:created>
  <dcterms:modified xsi:type="dcterms:W3CDTF">2014-09-09T22:52:00Z</dcterms:modified>
</cp:coreProperties>
</file>